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B0D03" w14:textId="77777777" w:rsidR="0009287A" w:rsidRDefault="0009287A" w:rsidP="0009287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color w:val="1A1A1A"/>
          <w:sz w:val="32"/>
          <w:szCs w:val="32"/>
        </w:rPr>
        <w:t>List of video editing software</w:t>
      </w:r>
    </w:p>
    <w:p w14:paraId="33AEFB97" w14:textId="77777777" w:rsidR="0009287A" w:rsidRDefault="0009287A" w:rsidP="0009287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  <w:sz w:val="32"/>
          <w:szCs w:val="32"/>
        </w:rPr>
      </w:pPr>
    </w:p>
    <w:p w14:paraId="5AF69EFA" w14:textId="77777777" w:rsidR="0009287A" w:rsidRPr="0009287A" w:rsidRDefault="0009287A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b/>
          <w:color w:val="000000" w:themeColor="text1"/>
          <w:sz w:val="32"/>
          <w:szCs w:val="32"/>
        </w:rPr>
      </w:pPr>
      <w:r w:rsidRPr="0009287A">
        <w:rPr>
          <w:rFonts w:ascii="Arial" w:hAnsi="Arial" w:cs="Arial"/>
          <w:b/>
          <w:color w:val="1A1A1A"/>
          <w:sz w:val="32"/>
          <w:szCs w:val="32"/>
        </w:rPr>
        <w:t>Adobe Premiere Elements.</w:t>
      </w:r>
    </w:p>
    <w:p w14:paraId="423DD5D4" w14:textId="77777777" w:rsidR="0009287A" w:rsidRPr="0009287A" w:rsidRDefault="0009287A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b/>
          <w:color w:val="000000" w:themeColor="text1"/>
          <w:sz w:val="32"/>
          <w:szCs w:val="32"/>
        </w:rPr>
      </w:pPr>
      <w:r w:rsidRPr="0009287A">
        <w:rPr>
          <w:rFonts w:ascii="Arial" w:hAnsi="Arial" w:cs="Arial"/>
          <w:b/>
          <w:color w:val="000000" w:themeColor="text1"/>
          <w:sz w:val="32"/>
          <w:szCs w:val="32"/>
        </w:rPr>
        <w:t>MAGIX Movie Edit Pro.</w:t>
      </w:r>
    </w:p>
    <w:p w14:paraId="59410D44" w14:textId="77777777" w:rsidR="0009287A" w:rsidRPr="0009287A" w:rsidRDefault="0009287A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b/>
          <w:color w:val="000000" w:themeColor="text1"/>
          <w:sz w:val="32"/>
          <w:szCs w:val="32"/>
        </w:rPr>
      </w:pPr>
      <w:r w:rsidRPr="0009287A">
        <w:rPr>
          <w:rFonts w:ascii="Arial" w:hAnsi="Arial" w:cs="Arial"/>
          <w:b/>
          <w:color w:val="000000" w:themeColor="text1"/>
          <w:sz w:val="32"/>
          <w:szCs w:val="32"/>
        </w:rPr>
        <w:t>Roxio Creator.</w:t>
      </w:r>
    </w:p>
    <w:p w14:paraId="2FA6CF15" w14:textId="77777777" w:rsidR="0009287A" w:rsidRPr="0009287A" w:rsidRDefault="0009287A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b/>
          <w:color w:val="000000" w:themeColor="text1"/>
          <w:sz w:val="32"/>
          <w:szCs w:val="32"/>
        </w:rPr>
      </w:pPr>
      <w:r w:rsidRPr="0009287A">
        <w:rPr>
          <w:rFonts w:ascii="Arial" w:hAnsi="Arial" w:cs="Arial"/>
          <w:b/>
          <w:color w:val="000000" w:themeColor="text1"/>
          <w:sz w:val="32"/>
          <w:szCs w:val="32"/>
        </w:rPr>
        <w:t>Pinnacle Studio.</w:t>
      </w:r>
    </w:p>
    <w:p w14:paraId="2D632941" w14:textId="77777777" w:rsidR="002932A1" w:rsidRPr="0009287A" w:rsidRDefault="0009287A" w:rsidP="0009287A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09287A">
        <w:rPr>
          <w:rFonts w:ascii="Arial" w:hAnsi="Arial" w:cs="Arial"/>
          <w:b/>
          <w:color w:val="000000" w:themeColor="text1"/>
          <w:sz w:val="32"/>
          <w:szCs w:val="32"/>
        </w:rPr>
        <w:t>Nero Video Editor.</w:t>
      </w:r>
    </w:p>
    <w:p w14:paraId="5032672C" w14:textId="77777777" w:rsidR="0009287A" w:rsidRPr="0009287A" w:rsidRDefault="0009287A" w:rsidP="0009287A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38ACE48B" w14:textId="77777777" w:rsidR="0009287A" w:rsidRPr="0009287A" w:rsidRDefault="0009287A" w:rsidP="0009287A">
      <w:pPr>
        <w:widowControl w:val="0"/>
        <w:autoSpaceDE w:val="0"/>
        <w:autoSpaceDN w:val="0"/>
        <w:adjustRightInd w:val="0"/>
        <w:rPr>
          <w:rFonts w:ascii="Georgia" w:hAnsi="Georgia" w:cs="Georgia"/>
          <w:b/>
          <w:color w:val="000000" w:themeColor="text1"/>
          <w:sz w:val="42"/>
          <w:szCs w:val="42"/>
        </w:rPr>
      </w:pPr>
      <w:r w:rsidRPr="0009287A">
        <w:rPr>
          <w:rFonts w:ascii="Georgia" w:hAnsi="Georgia" w:cs="Georgia"/>
          <w:b/>
          <w:color w:val="000000" w:themeColor="text1"/>
          <w:sz w:val="42"/>
          <w:szCs w:val="42"/>
        </w:rPr>
        <w:t>Free and open-source</w:t>
      </w:r>
    </w:p>
    <w:p w14:paraId="5BC86F01" w14:textId="77777777" w:rsidR="0009287A" w:rsidRPr="0009287A" w:rsidRDefault="0009287A" w:rsidP="0009287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  <w:iCs/>
          <w:color w:val="000000" w:themeColor="text1"/>
          <w:sz w:val="28"/>
          <w:szCs w:val="28"/>
        </w:rPr>
      </w:pPr>
    </w:p>
    <w:p w14:paraId="33575048" w14:textId="77777777" w:rsidR="0009287A" w:rsidRPr="0009287A" w:rsidRDefault="007111DF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5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Avidemux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(Linux, FreeBSD, OS X, Windows)</w:t>
      </w:r>
    </w:p>
    <w:p w14:paraId="37AFA89B" w14:textId="77777777" w:rsidR="0009287A" w:rsidRPr="0009287A" w:rsidRDefault="007111DF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6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AviSynth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68E422F7" w14:textId="77777777" w:rsidR="0009287A" w:rsidRPr="0009287A" w:rsidRDefault="007111DF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7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Blender VSE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(Linux, FreeBSD, OS X, Windows)</w:t>
      </w:r>
    </w:p>
    <w:p w14:paraId="131E43B6" w14:textId="77777777" w:rsidR="0009287A" w:rsidRPr="0009287A" w:rsidRDefault="007111DF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8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Cinelerra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(Linux)</w:t>
      </w:r>
    </w:p>
    <w:p w14:paraId="0B1858C3" w14:textId="77777777" w:rsidR="0009287A" w:rsidRPr="0009287A" w:rsidRDefault="007111DF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9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Kdenlive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(Linux, FreeBSD, OS X)</w:t>
      </w:r>
    </w:p>
    <w:p w14:paraId="4011FACB" w14:textId="77777777" w:rsidR="0009287A" w:rsidRPr="0009287A" w:rsidRDefault="007111DF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10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Kino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(Linux, FreeBSD)</w:t>
      </w:r>
    </w:p>
    <w:p w14:paraId="0CCF224E" w14:textId="77777777" w:rsidR="0009287A" w:rsidRPr="0009287A" w:rsidRDefault="007111DF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11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LiVES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(BSD, IRIX, Linux, Solaris)</w:t>
      </w:r>
    </w:p>
    <w:p w14:paraId="0163B4AD" w14:textId="77777777" w:rsidR="0009287A" w:rsidRPr="0009287A" w:rsidRDefault="007111DF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12" w:anchor="Lumiera_rewrite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Lumiera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(Linux)</w:t>
      </w:r>
    </w:p>
    <w:p w14:paraId="6916F603" w14:textId="77777777" w:rsidR="0009287A" w:rsidRPr="0009287A" w:rsidRDefault="007111DF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13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Natron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(Linux, FreeBSD, OS X, Windows)</w:t>
      </w:r>
    </w:p>
    <w:p w14:paraId="30E8AE87" w14:textId="77777777" w:rsidR="0009287A" w:rsidRPr="0009287A" w:rsidRDefault="007111DF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14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OpenShot</w:t>
        </w:r>
        <w:proofErr w:type="spellEnd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 xml:space="preserve"> Video Editor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(FreeBSD, Linux, OS X, Windows)</w:t>
      </w:r>
    </w:p>
    <w:p w14:paraId="697C4363" w14:textId="77777777" w:rsidR="0009287A" w:rsidRPr="0009287A" w:rsidRDefault="007111DF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15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Pitivi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(Linux, FreeBSD)</w:t>
      </w:r>
    </w:p>
    <w:p w14:paraId="5F321EB4" w14:textId="77777777" w:rsidR="0009287A" w:rsidRPr="0009287A" w:rsidRDefault="007111DF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16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Shotcut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(Linux, OS X, Windows)</w:t>
      </w:r>
    </w:p>
    <w:p w14:paraId="20D0D541" w14:textId="77777777" w:rsidR="0009287A" w:rsidRPr="0009287A" w:rsidRDefault="007111DF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17" w:anchor="VLMC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VideoLan</w:t>
        </w:r>
        <w:proofErr w:type="spellEnd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 xml:space="preserve"> Movie Creator (VLMC)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(Linux, OS X, Windows)</w:t>
      </w:r>
    </w:p>
    <w:p w14:paraId="0691EDBE" w14:textId="77777777" w:rsidR="0009287A" w:rsidRPr="0009287A" w:rsidRDefault="007111DF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18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VirtualDubMod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275A3E4F" w14:textId="77777777" w:rsidR="0009287A" w:rsidRDefault="007111DF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19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VirtualDub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4C151D96" w14:textId="77777777" w:rsidR="0009287A" w:rsidRPr="0009287A" w:rsidRDefault="0009287A" w:rsidP="000928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</w:p>
    <w:p w14:paraId="611CE8DE" w14:textId="77777777" w:rsidR="0009287A" w:rsidRPr="0009287A" w:rsidRDefault="0009287A" w:rsidP="0009287A">
      <w:pPr>
        <w:widowControl w:val="0"/>
        <w:autoSpaceDE w:val="0"/>
        <w:autoSpaceDN w:val="0"/>
        <w:adjustRightInd w:val="0"/>
        <w:rPr>
          <w:rFonts w:ascii="Georgia" w:hAnsi="Georgia" w:cs="Georgia"/>
          <w:b/>
          <w:color w:val="000000" w:themeColor="text1"/>
          <w:sz w:val="42"/>
          <w:szCs w:val="42"/>
        </w:rPr>
      </w:pPr>
      <w:r w:rsidRPr="0009287A">
        <w:rPr>
          <w:rFonts w:ascii="Georgia" w:hAnsi="Georgia" w:cs="Georgia"/>
          <w:b/>
          <w:color w:val="000000" w:themeColor="text1"/>
          <w:sz w:val="42"/>
          <w:szCs w:val="42"/>
        </w:rPr>
        <w:t>Proprietary</w:t>
      </w:r>
    </w:p>
    <w:p w14:paraId="2D1E83A3" w14:textId="77777777" w:rsidR="0009287A" w:rsidRDefault="0009287A" w:rsidP="0009287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 w:themeColor="text1"/>
          <w:sz w:val="28"/>
          <w:szCs w:val="28"/>
        </w:rPr>
      </w:pPr>
      <w:r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Freeware or </w:t>
      </w:r>
      <w:hyperlink r:id="rId20" w:history="1">
        <w:r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Freemium</w:t>
        </w:r>
      </w:hyperlink>
      <w:r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products</w:t>
      </w:r>
    </w:p>
    <w:p w14:paraId="06ACC8C7" w14:textId="77777777" w:rsidR="0009287A" w:rsidRPr="0009287A" w:rsidRDefault="0009287A" w:rsidP="0009287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 w:themeColor="text1"/>
          <w:sz w:val="28"/>
          <w:szCs w:val="28"/>
        </w:rPr>
      </w:pPr>
    </w:p>
    <w:p w14:paraId="2D9F357D" w14:textId="77777777" w:rsidR="0009287A" w:rsidRPr="0009287A" w:rsidRDefault="0009287A" w:rsidP="0009287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 w:themeColor="text1"/>
          <w:sz w:val="34"/>
          <w:szCs w:val="34"/>
        </w:rPr>
      </w:pPr>
      <w:r w:rsidRPr="0009287A">
        <w:rPr>
          <w:rFonts w:ascii="Helvetica" w:hAnsi="Helvetica" w:cs="Helvetica"/>
          <w:b/>
          <w:bCs/>
          <w:color w:val="000000" w:themeColor="text1"/>
          <w:sz w:val="34"/>
          <w:szCs w:val="34"/>
        </w:rPr>
        <w:t>Active</w:t>
      </w:r>
    </w:p>
    <w:p w14:paraId="4FD3C2EB" w14:textId="77777777" w:rsidR="0009287A" w:rsidRPr="0009287A" w:rsidRDefault="007111DF" w:rsidP="0009287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21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ActivePresenter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 – Also </w:t>
      </w:r>
      <w:hyperlink r:id="rId22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screencast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software</w:t>
      </w:r>
    </w:p>
    <w:p w14:paraId="09E9884B" w14:textId="77777777" w:rsidR="0009287A" w:rsidRPr="0009287A" w:rsidRDefault="007111DF" w:rsidP="0009287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23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Debugmode</w:t>
        </w:r>
        <w:proofErr w:type="spellEnd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 xml:space="preserve"> Wax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5F1E4D55" w14:textId="77777777" w:rsidR="0009287A" w:rsidRPr="0009287A" w:rsidRDefault="007111DF" w:rsidP="0009287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24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ivsEdits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2889968A" w14:textId="77777777" w:rsidR="0009287A" w:rsidRPr="0009287A" w:rsidRDefault="007111DF" w:rsidP="0009287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25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Freemake</w:t>
        </w:r>
        <w:proofErr w:type="spellEnd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 xml:space="preserve"> Video Converter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4160EBBF" w14:textId="77777777" w:rsidR="0009287A" w:rsidRPr="0009287A" w:rsidRDefault="007111DF" w:rsidP="0009287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26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Lightworks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(Windows, Linux, OS X)</w:t>
      </w:r>
    </w:p>
    <w:p w14:paraId="3E40E065" w14:textId="77777777" w:rsidR="0009287A" w:rsidRPr="0009287A" w:rsidRDefault="007111DF" w:rsidP="0009287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27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VideoPad</w:t>
        </w:r>
        <w:proofErr w:type="spellEnd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 xml:space="preserve"> Home Edition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(Windows, OS X, iPad, Android)</w:t>
      </w:r>
    </w:p>
    <w:p w14:paraId="59ED4CA5" w14:textId="77777777" w:rsidR="0009287A" w:rsidRPr="0009287A" w:rsidRDefault="007111DF" w:rsidP="0009287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28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WeVideo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</w:t>
      </w:r>
      <w:hyperlink r:id="rId29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Web app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>)</w:t>
      </w:r>
    </w:p>
    <w:p w14:paraId="7FA23A7E" w14:textId="77777777" w:rsidR="0009287A" w:rsidRPr="0009287A" w:rsidRDefault="007111DF" w:rsidP="0009287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30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Windows Movie Maker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0DAAEAD7" w14:textId="77777777" w:rsidR="0009287A" w:rsidRPr="0009287A" w:rsidRDefault="007111DF" w:rsidP="0009287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31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showbox.com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(Windows, OS X)</w:t>
      </w:r>
    </w:p>
    <w:p w14:paraId="70FFDF58" w14:textId="77777777" w:rsidR="0009287A" w:rsidRDefault="007111DF" w:rsidP="0009287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32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VSDC Free Video Editor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23281760" w14:textId="77777777" w:rsidR="0009287A" w:rsidRPr="0009287A" w:rsidRDefault="0009287A" w:rsidP="0009287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</w:p>
    <w:p w14:paraId="541580A3" w14:textId="77777777" w:rsidR="0009287A" w:rsidRPr="0009287A" w:rsidRDefault="0009287A" w:rsidP="0009287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 w:themeColor="text1"/>
          <w:sz w:val="34"/>
          <w:szCs w:val="34"/>
        </w:rPr>
      </w:pPr>
      <w:r w:rsidRPr="0009287A">
        <w:rPr>
          <w:rFonts w:ascii="Helvetica" w:hAnsi="Helvetica" w:cs="Helvetica"/>
          <w:b/>
          <w:bCs/>
          <w:color w:val="000000" w:themeColor="text1"/>
          <w:sz w:val="34"/>
          <w:szCs w:val="34"/>
        </w:rPr>
        <w:t>Discontinued / Retired</w:t>
      </w:r>
    </w:p>
    <w:p w14:paraId="57F4C0FC" w14:textId="77777777" w:rsidR="0009287A" w:rsidRPr="0009287A" w:rsidRDefault="007111DF" w:rsidP="0009287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33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Adobe Premiere Express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(Web app) – Discontinued</w:t>
      </w:r>
    </w:p>
    <w:p w14:paraId="639C603B" w14:textId="77777777" w:rsidR="0009287A" w:rsidRPr="0009287A" w:rsidRDefault="007111DF" w:rsidP="0009287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34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Pixorial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</w:t>
      </w:r>
      <w:hyperlink r:id="rId35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Web app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>) – Discontinued</w:t>
      </w:r>
    </w:p>
    <w:p w14:paraId="0124ABBA" w14:textId="77777777" w:rsidR="0009287A" w:rsidRDefault="007111DF" w:rsidP="0009287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36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VideoThang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 – Discontinued</w:t>
      </w:r>
    </w:p>
    <w:p w14:paraId="76DCAE72" w14:textId="77777777" w:rsidR="0009287A" w:rsidRPr="0009287A" w:rsidRDefault="0009287A" w:rsidP="0009287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</w:p>
    <w:p w14:paraId="0B1D4E3E" w14:textId="77777777" w:rsidR="0009287A" w:rsidRDefault="0009287A" w:rsidP="0009287A">
      <w:pPr>
        <w:widowControl w:val="0"/>
        <w:autoSpaceDE w:val="0"/>
        <w:autoSpaceDN w:val="0"/>
        <w:adjustRightInd w:val="0"/>
        <w:rPr>
          <w:rFonts w:ascii="Georgia" w:hAnsi="Georgia" w:cs="Georgia"/>
          <w:b/>
          <w:color w:val="000000" w:themeColor="text1"/>
          <w:sz w:val="42"/>
          <w:szCs w:val="42"/>
        </w:rPr>
      </w:pPr>
      <w:r w:rsidRPr="0009287A">
        <w:rPr>
          <w:rFonts w:ascii="Georgia" w:hAnsi="Georgia" w:cs="Georgia"/>
          <w:b/>
          <w:color w:val="000000" w:themeColor="text1"/>
          <w:sz w:val="42"/>
          <w:szCs w:val="42"/>
        </w:rPr>
        <w:t>Commercial</w:t>
      </w:r>
    </w:p>
    <w:p w14:paraId="7E4F6514" w14:textId="77777777" w:rsidR="0009287A" w:rsidRPr="0009287A" w:rsidRDefault="0009287A" w:rsidP="0009287A">
      <w:pPr>
        <w:widowControl w:val="0"/>
        <w:autoSpaceDE w:val="0"/>
        <w:autoSpaceDN w:val="0"/>
        <w:adjustRightInd w:val="0"/>
        <w:rPr>
          <w:rFonts w:ascii="Georgia" w:hAnsi="Georgia" w:cs="Georgia"/>
          <w:b/>
          <w:color w:val="000000" w:themeColor="text1"/>
          <w:sz w:val="42"/>
          <w:szCs w:val="42"/>
        </w:rPr>
      </w:pPr>
    </w:p>
    <w:p w14:paraId="46E5B82F" w14:textId="77777777" w:rsidR="0009287A" w:rsidRPr="0009287A" w:rsidRDefault="0009287A" w:rsidP="0009287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 w:themeColor="text1"/>
          <w:sz w:val="34"/>
          <w:szCs w:val="34"/>
        </w:rPr>
      </w:pPr>
      <w:r w:rsidRPr="0009287A">
        <w:rPr>
          <w:rFonts w:ascii="Helvetica" w:hAnsi="Helvetica" w:cs="Helvetica"/>
          <w:b/>
          <w:bCs/>
          <w:color w:val="000000" w:themeColor="text1"/>
          <w:sz w:val="34"/>
          <w:szCs w:val="34"/>
        </w:rPr>
        <w:t>Active</w:t>
      </w:r>
    </w:p>
    <w:p w14:paraId="75D7D018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37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Adobe After Effects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(OS X, Windows)</w:t>
      </w:r>
    </w:p>
    <w:p w14:paraId="73570D92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38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Adobe Premiere Elements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(OS X, Windows)</w:t>
      </w:r>
    </w:p>
    <w:p w14:paraId="6DB086C2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39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Adobe Premiere Pro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(OS X, Windows)</w:t>
      </w:r>
    </w:p>
    <w:p w14:paraId="282EAFE6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40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Adobe Presenter Video Express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(OS X, Windows) – Also </w:t>
      </w:r>
      <w:hyperlink r:id="rId41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screencast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software</w:t>
      </w:r>
    </w:p>
    <w:p w14:paraId="221EC1EE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42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Autodesk Flame</w:t>
        </w:r>
      </w:hyperlink>
    </w:p>
    <w:p w14:paraId="110283DB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43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Autodesk Smoke</w:t>
        </w:r>
      </w:hyperlink>
    </w:p>
    <w:p w14:paraId="28892B79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44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Avid DS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31557C4D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45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Avid Media Composer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(Windows, OS X)</w:t>
      </w:r>
    </w:p>
    <w:p w14:paraId="378E6A6B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46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Avid Symphony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(Windows, OS X)</w:t>
      </w:r>
    </w:p>
    <w:p w14:paraId="6D95598B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47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AVS Video Editor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15991F10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48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Camtasia</w:t>
        </w:r>
        <w:proofErr w:type="spellEnd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 xml:space="preserve"> Studio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(Windows, OS X) – Also </w:t>
      </w:r>
      <w:hyperlink r:id="rId49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screencast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software</w:t>
      </w:r>
    </w:p>
    <w:p w14:paraId="2E495C24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50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Clesh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(Java on OS X, Windows, Linux)</w:t>
      </w:r>
    </w:p>
    <w:p w14:paraId="4F6094D0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51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 xml:space="preserve">Corel </w:t>
        </w:r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VideoStudio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4739D132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52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Cyberlink</w:t>
        </w:r>
        <w:proofErr w:type="spellEnd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PowerDirector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101B38A5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53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DaVinci</w:t>
        </w:r>
        <w:proofErr w:type="spellEnd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 xml:space="preserve"> Resolve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(OS X, Windows, Linux)</w:t>
      </w:r>
    </w:p>
    <w:p w14:paraId="7F58BE5F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54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Edius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0A8C37B4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55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Final Cut Pro X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(OS X)</w:t>
      </w:r>
    </w:p>
    <w:p w14:paraId="4041AB2A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56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FORscene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(OS X, Windows, Linux)</w:t>
      </w:r>
    </w:p>
    <w:p w14:paraId="32503BA2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57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Harris Broadcast Velocity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4B0C735E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58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iMovie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(OS X)</w:t>
      </w:r>
    </w:p>
    <w:p w14:paraId="37B2BBDC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59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Kaltura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</w:t>
      </w:r>
      <w:hyperlink r:id="rId60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Web app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>)</w:t>
      </w:r>
    </w:p>
    <w:p w14:paraId="5EDDB12D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61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Magix</w:t>
        </w:r>
        <w:proofErr w:type="spellEnd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 xml:space="preserve"> Movie Edit Pro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79E2E569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62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Media 100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Suite (OS X)</w:t>
      </w:r>
    </w:p>
    <w:p w14:paraId="1087D3B9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63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Montage Extreme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45D22D4F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64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 xml:space="preserve">Serif </w:t>
        </w:r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MoviePlus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2B210605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65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MPEG Video Wizard DVD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2CF0AAE2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66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muvee</w:t>
        </w:r>
        <w:proofErr w:type="spellEnd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 xml:space="preserve"> Reveal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(Windows, OS X)</w:t>
      </w:r>
    </w:p>
    <w:p w14:paraId="27D87B5E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67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Pinnacle Studio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370181C4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68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Roxio Creator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4FDC1405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69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 xml:space="preserve">SGO </w:t>
        </w:r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Mistika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(Linux)</w:t>
      </w:r>
    </w:p>
    <w:p w14:paraId="48F8D929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70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Sony Vegas Movie Studio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0DAFCF77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71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Sony Vegas Pro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2CB6CC57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72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Video Toaster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(Windows, hardware suite)</w:t>
      </w:r>
    </w:p>
    <w:p w14:paraId="7BCA03B6" w14:textId="77777777" w:rsidR="0009287A" w:rsidRP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73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VideoPad</w:t>
        </w:r>
        <w:proofErr w:type="spellEnd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 xml:space="preserve"> Masters Edition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(Windows, OS X, iPad, Android)</w:t>
      </w:r>
    </w:p>
    <w:p w14:paraId="0FFD62B8" w14:textId="77777777" w:rsidR="0009287A" w:rsidRDefault="007111DF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74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Xedio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</w:t>
      </w:r>
    </w:p>
    <w:p w14:paraId="06C0DB3A" w14:textId="77777777" w:rsidR="0009287A" w:rsidRPr="0009287A" w:rsidRDefault="0009287A" w:rsidP="0009287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</w:p>
    <w:p w14:paraId="2FA70442" w14:textId="77777777" w:rsidR="0009287A" w:rsidRPr="0009287A" w:rsidRDefault="0009287A" w:rsidP="0009287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 w:themeColor="text1"/>
          <w:sz w:val="34"/>
          <w:szCs w:val="34"/>
        </w:rPr>
      </w:pPr>
      <w:r w:rsidRPr="0009287A">
        <w:rPr>
          <w:rFonts w:ascii="Helvetica" w:hAnsi="Helvetica" w:cs="Helvetica"/>
          <w:b/>
          <w:bCs/>
          <w:color w:val="000000" w:themeColor="text1"/>
          <w:sz w:val="34"/>
          <w:szCs w:val="34"/>
        </w:rPr>
        <w:t>Discontinued / Retired</w:t>
      </w:r>
    </w:p>
    <w:p w14:paraId="355B16B1" w14:textId="77777777" w:rsidR="0009287A" w:rsidRPr="0009287A" w:rsidRDefault="007111DF" w:rsidP="0009287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75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Xpress Pro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(Windows, OS X) – Discontinued</w:t>
      </w:r>
    </w:p>
    <w:p w14:paraId="02825F6B" w14:textId="77777777" w:rsidR="0009287A" w:rsidRPr="0009287A" w:rsidRDefault="007111DF" w:rsidP="0009287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76" w:anchor="VideoSpin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 xml:space="preserve">Pinnacle </w:t>
        </w:r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Videospin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 – Discontinued</w:t>
      </w:r>
    </w:p>
    <w:p w14:paraId="5E933A8D" w14:textId="77777777" w:rsidR="0009287A" w:rsidRPr="0009287A" w:rsidRDefault="007111DF" w:rsidP="0009287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77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Final Cut Express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(OS X) – Discontinued</w:t>
      </w:r>
    </w:p>
    <w:p w14:paraId="513A1348" w14:textId="77777777" w:rsidR="0009287A" w:rsidRPr="0009287A" w:rsidRDefault="007111DF" w:rsidP="0009287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b/>
          <w:color w:val="000000" w:themeColor="text1"/>
          <w:sz w:val="28"/>
          <w:szCs w:val="28"/>
        </w:rPr>
      </w:pPr>
      <w:hyperlink r:id="rId78" w:history="1"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Final Cut Pro</w:t>
        </w:r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(OS X) – Discontinued</w:t>
      </w:r>
    </w:p>
    <w:p w14:paraId="3C029CC1" w14:textId="77777777" w:rsidR="0009287A" w:rsidRPr="0009287A" w:rsidRDefault="007111DF" w:rsidP="0009287A">
      <w:pPr>
        <w:rPr>
          <w:b/>
          <w:color w:val="000000" w:themeColor="text1"/>
        </w:rPr>
      </w:pPr>
      <w:hyperlink r:id="rId79" w:history="1"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ArcSoft</w:t>
        </w:r>
        <w:proofErr w:type="spellEnd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 xml:space="preserve"> </w:t>
        </w:r>
        <w:proofErr w:type="spellStart"/>
        <w:r w:rsidR="0009287A" w:rsidRPr="0009287A">
          <w:rPr>
            <w:rFonts w:ascii="Helvetica" w:hAnsi="Helvetica" w:cs="Helvetica"/>
            <w:b/>
            <w:color w:val="000000" w:themeColor="text1"/>
            <w:sz w:val="28"/>
            <w:szCs w:val="28"/>
          </w:rPr>
          <w:t>ShowBiz</w:t>
        </w:r>
        <w:proofErr w:type="spellEnd"/>
      </w:hyperlink>
      <w:r w:rsidR="0009287A" w:rsidRPr="0009287A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(Windows) - Retired</w:t>
      </w:r>
    </w:p>
    <w:sectPr w:rsidR="0009287A" w:rsidRPr="0009287A" w:rsidSect="00DE6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7A"/>
    <w:rsid w:val="0009287A"/>
    <w:rsid w:val="00415F93"/>
    <w:rsid w:val="0051271D"/>
    <w:rsid w:val="007111DF"/>
    <w:rsid w:val="00BE4BC8"/>
    <w:rsid w:val="00C35BB4"/>
    <w:rsid w:val="00DE6598"/>
    <w:rsid w:val="00E20059"/>
    <w:rsid w:val="00F1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CB7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Natron_(software)" TargetMode="External"/><Relationship Id="rId14" Type="http://schemas.openxmlformats.org/officeDocument/2006/relationships/hyperlink" Target="https://en.wikipedia.org/wiki/OpenShot_Video_Editor" TargetMode="External"/><Relationship Id="rId15" Type="http://schemas.openxmlformats.org/officeDocument/2006/relationships/hyperlink" Target="https://en.wikipedia.org/wiki/Pitivi" TargetMode="External"/><Relationship Id="rId16" Type="http://schemas.openxmlformats.org/officeDocument/2006/relationships/hyperlink" Target="https://en.wikipedia.org/wiki/Shotcut" TargetMode="External"/><Relationship Id="rId17" Type="http://schemas.openxmlformats.org/officeDocument/2006/relationships/hyperlink" Target="https://en.wikipedia.org/wiki/VideoLAN" TargetMode="External"/><Relationship Id="rId18" Type="http://schemas.openxmlformats.org/officeDocument/2006/relationships/hyperlink" Target="https://en.wikipedia.org/wiki/VirtualDubMod" TargetMode="External"/><Relationship Id="rId19" Type="http://schemas.openxmlformats.org/officeDocument/2006/relationships/hyperlink" Target="https://en.wikipedia.org/wiki/VirtualDub" TargetMode="External"/><Relationship Id="rId63" Type="http://schemas.openxmlformats.org/officeDocument/2006/relationships/hyperlink" Target="https://en.wikipedia.org/wiki/Montage_Extreme" TargetMode="External"/><Relationship Id="rId64" Type="http://schemas.openxmlformats.org/officeDocument/2006/relationships/hyperlink" Target="https://en.wikipedia.org/wiki/MoviePlus" TargetMode="External"/><Relationship Id="rId65" Type="http://schemas.openxmlformats.org/officeDocument/2006/relationships/hyperlink" Target="https://en.wikipedia.org/wiki/MPEG_Video_Wizard_DVD" TargetMode="External"/><Relationship Id="rId66" Type="http://schemas.openxmlformats.org/officeDocument/2006/relationships/hyperlink" Target="https://en.wikipedia.org/wiki/Muvee_Reveal" TargetMode="External"/><Relationship Id="rId67" Type="http://schemas.openxmlformats.org/officeDocument/2006/relationships/hyperlink" Target="https://en.wikipedia.org/wiki/Pinnacle_Studio" TargetMode="External"/><Relationship Id="rId68" Type="http://schemas.openxmlformats.org/officeDocument/2006/relationships/hyperlink" Target="https://en.wikipedia.org/wiki/Roxio_Creator" TargetMode="External"/><Relationship Id="rId69" Type="http://schemas.openxmlformats.org/officeDocument/2006/relationships/hyperlink" Target="https://en.wikipedia.org/wiki/SGO_Mistika" TargetMode="External"/><Relationship Id="rId50" Type="http://schemas.openxmlformats.org/officeDocument/2006/relationships/hyperlink" Target="https://en.wikipedia.org/wiki/Clesh" TargetMode="External"/><Relationship Id="rId51" Type="http://schemas.openxmlformats.org/officeDocument/2006/relationships/hyperlink" Target="https://en.wikipedia.org/wiki/Corel_VideoStudio" TargetMode="External"/><Relationship Id="rId52" Type="http://schemas.openxmlformats.org/officeDocument/2006/relationships/hyperlink" Target="https://en.wikipedia.org/wiki/Cyberlink" TargetMode="External"/><Relationship Id="rId53" Type="http://schemas.openxmlformats.org/officeDocument/2006/relationships/hyperlink" Target="https://en.wikipedia.org/wiki/DaVinci_Resolve" TargetMode="External"/><Relationship Id="rId54" Type="http://schemas.openxmlformats.org/officeDocument/2006/relationships/hyperlink" Target="https://en.wikipedia.org/wiki/Edius" TargetMode="External"/><Relationship Id="rId55" Type="http://schemas.openxmlformats.org/officeDocument/2006/relationships/hyperlink" Target="https://en.wikipedia.org/wiki/Final_Cut_Pro_X" TargetMode="External"/><Relationship Id="rId56" Type="http://schemas.openxmlformats.org/officeDocument/2006/relationships/hyperlink" Target="https://en.wikipedia.org/wiki/FORscene" TargetMode="External"/><Relationship Id="rId57" Type="http://schemas.openxmlformats.org/officeDocument/2006/relationships/hyperlink" Target="https://en.wikipedia.org/wiki/Harris_Broadcast_Velocity" TargetMode="External"/><Relationship Id="rId58" Type="http://schemas.openxmlformats.org/officeDocument/2006/relationships/hyperlink" Target="https://en.wikipedia.org/wiki/IMovie" TargetMode="External"/><Relationship Id="rId59" Type="http://schemas.openxmlformats.org/officeDocument/2006/relationships/hyperlink" Target="https://en.wikipedia.org/wiki/Kaltura" TargetMode="External"/><Relationship Id="rId40" Type="http://schemas.openxmlformats.org/officeDocument/2006/relationships/hyperlink" Target="https://en.wikipedia.org/wiki/Adobe_Presenter_Video_Express" TargetMode="External"/><Relationship Id="rId41" Type="http://schemas.openxmlformats.org/officeDocument/2006/relationships/hyperlink" Target="https://en.wikipedia.org/wiki/Screencast" TargetMode="External"/><Relationship Id="rId42" Type="http://schemas.openxmlformats.org/officeDocument/2006/relationships/hyperlink" Target="https://en.wikipedia.org/wiki/Autodesk_Flame" TargetMode="External"/><Relationship Id="rId43" Type="http://schemas.openxmlformats.org/officeDocument/2006/relationships/hyperlink" Target="https://en.wikipedia.org/wiki/Autodesk_Smoke" TargetMode="External"/><Relationship Id="rId44" Type="http://schemas.openxmlformats.org/officeDocument/2006/relationships/hyperlink" Target="https://en.wikipedia.org/wiki/Avid_DS" TargetMode="External"/><Relationship Id="rId45" Type="http://schemas.openxmlformats.org/officeDocument/2006/relationships/hyperlink" Target="https://en.wikipedia.org/wiki/Avid_Media_Composer" TargetMode="External"/><Relationship Id="rId46" Type="http://schemas.openxmlformats.org/officeDocument/2006/relationships/hyperlink" Target="https://en.wikipedia.org/wiki/Avid_Symphony" TargetMode="External"/><Relationship Id="rId47" Type="http://schemas.openxmlformats.org/officeDocument/2006/relationships/hyperlink" Target="https://en.wikipedia.org/wiki/AVS_Video_Editor" TargetMode="External"/><Relationship Id="rId48" Type="http://schemas.openxmlformats.org/officeDocument/2006/relationships/hyperlink" Target="https://en.wikipedia.org/wiki/Camtasia_Studio" TargetMode="External"/><Relationship Id="rId49" Type="http://schemas.openxmlformats.org/officeDocument/2006/relationships/hyperlink" Target="https://en.wikipedia.org/wiki/Screencas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Avidemux" TargetMode="External"/><Relationship Id="rId6" Type="http://schemas.openxmlformats.org/officeDocument/2006/relationships/hyperlink" Target="https://en.wikipedia.org/wiki/AviSynth" TargetMode="External"/><Relationship Id="rId7" Type="http://schemas.openxmlformats.org/officeDocument/2006/relationships/hyperlink" Target="https://en.wikipedia.org/wiki/Blender_(software)" TargetMode="External"/><Relationship Id="rId8" Type="http://schemas.openxmlformats.org/officeDocument/2006/relationships/hyperlink" Target="https://en.wikipedia.org/wiki/Cinelerra" TargetMode="External"/><Relationship Id="rId9" Type="http://schemas.openxmlformats.org/officeDocument/2006/relationships/hyperlink" Target="https://en.wikipedia.org/wiki/Kdenlive" TargetMode="External"/><Relationship Id="rId30" Type="http://schemas.openxmlformats.org/officeDocument/2006/relationships/hyperlink" Target="https://en.wikipedia.org/wiki/Windows_Movie_Maker" TargetMode="External"/><Relationship Id="rId31" Type="http://schemas.openxmlformats.org/officeDocument/2006/relationships/hyperlink" Target="https://en.wikipedia.org/wiki/Showbox.com" TargetMode="External"/><Relationship Id="rId32" Type="http://schemas.openxmlformats.org/officeDocument/2006/relationships/hyperlink" Target="https://en.wikipedia.org/wiki/VSDC_Free_Video_Editor" TargetMode="External"/><Relationship Id="rId33" Type="http://schemas.openxmlformats.org/officeDocument/2006/relationships/hyperlink" Target="https://en.wikipedia.org/wiki/Adobe_Premiere_Express" TargetMode="External"/><Relationship Id="rId34" Type="http://schemas.openxmlformats.org/officeDocument/2006/relationships/hyperlink" Target="https://en.wikipedia.org/wiki/Pixorial" TargetMode="External"/><Relationship Id="rId35" Type="http://schemas.openxmlformats.org/officeDocument/2006/relationships/hyperlink" Target="https://en.wikipedia.org/wiki/Web_app" TargetMode="External"/><Relationship Id="rId36" Type="http://schemas.openxmlformats.org/officeDocument/2006/relationships/hyperlink" Target="https://en.wikipedia.org/wiki/VideoThang" TargetMode="External"/><Relationship Id="rId37" Type="http://schemas.openxmlformats.org/officeDocument/2006/relationships/hyperlink" Target="https://en.wikipedia.org/wiki/Adobe_After_Effects" TargetMode="External"/><Relationship Id="rId38" Type="http://schemas.openxmlformats.org/officeDocument/2006/relationships/hyperlink" Target="https://en.wikipedia.org/wiki/Adobe_Premiere_Elements" TargetMode="External"/><Relationship Id="rId39" Type="http://schemas.openxmlformats.org/officeDocument/2006/relationships/hyperlink" Target="https://en.wikipedia.org/wiki/Adobe_Premiere_Pro" TargetMode="External"/><Relationship Id="rId80" Type="http://schemas.openxmlformats.org/officeDocument/2006/relationships/fontTable" Target="fontTable.xml"/><Relationship Id="rId81" Type="http://schemas.openxmlformats.org/officeDocument/2006/relationships/theme" Target="theme/theme1.xml"/><Relationship Id="rId70" Type="http://schemas.openxmlformats.org/officeDocument/2006/relationships/hyperlink" Target="https://en.wikipedia.org/wiki/Sony_Vegas_Movie_Studio" TargetMode="External"/><Relationship Id="rId71" Type="http://schemas.openxmlformats.org/officeDocument/2006/relationships/hyperlink" Target="https://en.wikipedia.org/wiki/Sony_Vegas_Pro" TargetMode="External"/><Relationship Id="rId72" Type="http://schemas.openxmlformats.org/officeDocument/2006/relationships/hyperlink" Target="https://en.wikipedia.org/wiki/Video_Toaster" TargetMode="External"/><Relationship Id="rId20" Type="http://schemas.openxmlformats.org/officeDocument/2006/relationships/hyperlink" Target="https://en.wikipedia.org/wiki/Freemium" TargetMode="External"/><Relationship Id="rId21" Type="http://schemas.openxmlformats.org/officeDocument/2006/relationships/hyperlink" Target="https://en.wikipedia.org/wiki/ActivePresenter" TargetMode="External"/><Relationship Id="rId22" Type="http://schemas.openxmlformats.org/officeDocument/2006/relationships/hyperlink" Target="https://en.wikipedia.org/wiki/Screencast" TargetMode="External"/><Relationship Id="rId23" Type="http://schemas.openxmlformats.org/officeDocument/2006/relationships/hyperlink" Target="https://en.wikipedia.org/wiki/Debugmode_Wax" TargetMode="External"/><Relationship Id="rId24" Type="http://schemas.openxmlformats.org/officeDocument/2006/relationships/hyperlink" Target="https://en.wikipedia.org/wiki/IvsEdits" TargetMode="External"/><Relationship Id="rId25" Type="http://schemas.openxmlformats.org/officeDocument/2006/relationships/hyperlink" Target="https://en.wikipedia.org/wiki/Freemake_Video_Converter" TargetMode="External"/><Relationship Id="rId26" Type="http://schemas.openxmlformats.org/officeDocument/2006/relationships/hyperlink" Target="https://en.wikipedia.org/wiki/Lightworks" TargetMode="External"/><Relationship Id="rId27" Type="http://schemas.openxmlformats.org/officeDocument/2006/relationships/hyperlink" Target="https://en.wikipedia.org/wiki/VideoPad" TargetMode="External"/><Relationship Id="rId28" Type="http://schemas.openxmlformats.org/officeDocument/2006/relationships/hyperlink" Target="https://en.wikipedia.org/wiki/WeVideo" TargetMode="External"/><Relationship Id="rId29" Type="http://schemas.openxmlformats.org/officeDocument/2006/relationships/hyperlink" Target="https://en.wikipedia.org/wiki/Web_app" TargetMode="External"/><Relationship Id="rId73" Type="http://schemas.openxmlformats.org/officeDocument/2006/relationships/hyperlink" Target="https://en.wikipedia.org/wiki/VideoPad" TargetMode="External"/><Relationship Id="rId74" Type="http://schemas.openxmlformats.org/officeDocument/2006/relationships/hyperlink" Target="https://en.wikipedia.org/wiki/Xedio" TargetMode="External"/><Relationship Id="rId75" Type="http://schemas.openxmlformats.org/officeDocument/2006/relationships/hyperlink" Target="https://en.wikipedia.org/wiki/Xpress_Pro" TargetMode="External"/><Relationship Id="rId76" Type="http://schemas.openxmlformats.org/officeDocument/2006/relationships/hyperlink" Target="https://en.wikipedia.org/wiki/Pinnacle_Studio" TargetMode="External"/><Relationship Id="rId77" Type="http://schemas.openxmlformats.org/officeDocument/2006/relationships/hyperlink" Target="https://en.wikipedia.org/wiki/Final_Cut_Express" TargetMode="External"/><Relationship Id="rId78" Type="http://schemas.openxmlformats.org/officeDocument/2006/relationships/hyperlink" Target="https://en.wikipedia.org/wiki/Final_Cut_Pro" TargetMode="External"/><Relationship Id="rId79" Type="http://schemas.openxmlformats.org/officeDocument/2006/relationships/hyperlink" Target="https://en.wikipedia.org/wiki/ArcSoft_ShowBiz" TargetMode="External"/><Relationship Id="rId60" Type="http://schemas.openxmlformats.org/officeDocument/2006/relationships/hyperlink" Target="https://en.wikipedia.org/wiki/Web_app" TargetMode="External"/><Relationship Id="rId61" Type="http://schemas.openxmlformats.org/officeDocument/2006/relationships/hyperlink" Target="https://en.wikipedia.org/wiki/Magix_Movie_Edit_Pro" TargetMode="External"/><Relationship Id="rId62" Type="http://schemas.openxmlformats.org/officeDocument/2006/relationships/hyperlink" Target="https://en.wikipedia.org/wiki/Media_100" TargetMode="External"/><Relationship Id="rId10" Type="http://schemas.openxmlformats.org/officeDocument/2006/relationships/hyperlink" Target="https://en.wikipedia.org/wiki/Kino_(software)" TargetMode="External"/><Relationship Id="rId11" Type="http://schemas.openxmlformats.org/officeDocument/2006/relationships/hyperlink" Target="https://en.wikipedia.org/wiki/LiVES" TargetMode="External"/><Relationship Id="rId12" Type="http://schemas.openxmlformats.org/officeDocument/2006/relationships/hyperlink" Target="https://en.wikipedia.org/wiki/Cineler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1042</Words>
  <Characters>5940</Characters>
  <Application>Microsoft Macintosh Word</Application>
  <DocSecurity>0</DocSecurity>
  <Lines>49</Lines>
  <Paragraphs>13</Paragraphs>
  <ScaleCrop>false</ScaleCrop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2016-12-09T14:09:00Z</dcterms:created>
  <dcterms:modified xsi:type="dcterms:W3CDTF">2016-12-09T14:09:00Z</dcterms:modified>
</cp:coreProperties>
</file>