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D068C" w14:textId="65A02350" w:rsidR="00F46238" w:rsidRDefault="00F46238">
      <w:pPr>
        <w:rPr>
          <w:b/>
          <w:sz w:val="40"/>
          <w:szCs w:val="40"/>
        </w:rPr>
      </w:pPr>
      <w:proofErr w:type="spellStart"/>
      <w:r>
        <w:rPr>
          <w:b/>
          <w:sz w:val="40"/>
          <w:szCs w:val="40"/>
        </w:rPr>
        <w:t>Liburn</w:t>
      </w:r>
      <w:proofErr w:type="spellEnd"/>
      <w:r>
        <w:rPr>
          <w:b/>
          <w:sz w:val="40"/>
          <w:szCs w:val="40"/>
        </w:rPr>
        <w:t xml:space="preserve"> </w:t>
      </w:r>
      <w:proofErr w:type="spellStart"/>
      <w:r>
        <w:rPr>
          <w:b/>
          <w:sz w:val="40"/>
          <w:szCs w:val="40"/>
        </w:rPr>
        <w:t>Jupolli</w:t>
      </w:r>
      <w:proofErr w:type="spellEnd"/>
      <w:r>
        <w:rPr>
          <w:b/>
          <w:sz w:val="40"/>
          <w:szCs w:val="40"/>
        </w:rPr>
        <w:t xml:space="preserve"> – </w:t>
      </w:r>
      <w:proofErr w:type="spellStart"/>
      <w:r>
        <w:rPr>
          <w:b/>
          <w:sz w:val="40"/>
          <w:szCs w:val="40"/>
        </w:rPr>
        <w:t>Mussop</w:t>
      </w:r>
      <w:proofErr w:type="spellEnd"/>
      <w:r>
        <w:rPr>
          <w:b/>
          <w:sz w:val="40"/>
          <w:szCs w:val="40"/>
        </w:rPr>
        <w:t xml:space="preserve"> Project</w:t>
      </w:r>
    </w:p>
    <w:p w14:paraId="221A4A46" w14:textId="77777777" w:rsidR="00F46238" w:rsidRDefault="00F46238">
      <w:pPr>
        <w:rPr>
          <w:b/>
          <w:sz w:val="40"/>
          <w:szCs w:val="40"/>
        </w:rPr>
      </w:pPr>
    </w:p>
    <w:p w14:paraId="4B77A3A1" w14:textId="69CAFE0E" w:rsidR="00F46238" w:rsidRDefault="00933C36">
      <w:pPr>
        <w:rPr>
          <w:b/>
          <w:sz w:val="40"/>
          <w:szCs w:val="40"/>
        </w:rPr>
      </w:pPr>
      <w:r>
        <w:rPr>
          <w:b/>
          <w:sz w:val="40"/>
          <w:szCs w:val="40"/>
        </w:rPr>
        <w:t>Here is a link and the work in progress of the site I have been working on with the help of also some programmer friends from Kosovo.</w:t>
      </w:r>
      <w:bookmarkStart w:id="0" w:name="_GoBack"/>
      <w:bookmarkEnd w:id="0"/>
    </w:p>
    <w:p w14:paraId="3B00F703" w14:textId="77777777" w:rsidR="00F46238" w:rsidRDefault="00F46238">
      <w:pPr>
        <w:rPr>
          <w:b/>
          <w:sz w:val="40"/>
          <w:szCs w:val="40"/>
        </w:rPr>
      </w:pPr>
    </w:p>
    <w:p w14:paraId="590C243C" w14:textId="3F64CE59" w:rsidR="00F46238" w:rsidRDefault="00F46238">
      <w:pPr>
        <w:rPr>
          <w:b/>
          <w:sz w:val="40"/>
          <w:szCs w:val="40"/>
        </w:rPr>
      </w:pPr>
      <w:hyperlink r:id="rId5" w:history="1">
        <w:r w:rsidRPr="00B52CB2">
          <w:rPr>
            <w:rStyle w:val="Hyperlink"/>
            <w:b/>
            <w:sz w:val="40"/>
            <w:szCs w:val="40"/>
          </w:rPr>
          <w:t>https://musop.music.blog</w:t>
        </w:r>
      </w:hyperlink>
    </w:p>
    <w:p w14:paraId="48962928" w14:textId="77777777" w:rsidR="00F46238" w:rsidRDefault="00F46238">
      <w:pPr>
        <w:rPr>
          <w:b/>
          <w:sz w:val="40"/>
          <w:szCs w:val="40"/>
        </w:rPr>
      </w:pPr>
    </w:p>
    <w:p w14:paraId="071A684D" w14:textId="77777777" w:rsidR="00016CC9" w:rsidRPr="00DB2E9F" w:rsidRDefault="00016CC9">
      <w:pPr>
        <w:rPr>
          <w:b/>
          <w:sz w:val="40"/>
          <w:szCs w:val="40"/>
        </w:rPr>
      </w:pPr>
      <w:r w:rsidRPr="00DB2E9F">
        <w:rPr>
          <w:b/>
          <w:sz w:val="40"/>
          <w:szCs w:val="40"/>
        </w:rPr>
        <w:t>A concise site to get musical information in any topic</w:t>
      </w:r>
    </w:p>
    <w:p w14:paraId="1B1FF6EA" w14:textId="77777777" w:rsidR="00DB2E9F" w:rsidRPr="00DB2E9F" w:rsidRDefault="00DB2E9F">
      <w:pPr>
        <w:rPr>
          <w:b/>
        </w:rPr>
      </w:pPr>
    </w:p>
    <w:p w14:paraId="3450378A" w14:textId="77777777" w:rsidR="00016CC9" w:rsidRDefault="00016CC9"/>
    <w:p w14:paraId="046F7C62" w14:textId="77777777" w:rsidR="00DB2E9F" w:rsidRPr="00DB2E9F" w:rsidRDefault="005F3926">
      <w:pPr>
        <w:rPr>
          <w:b/>
        </w:rPr>
      </w:pPr>
      <w:r>
        <w:rPr>
          <w:b/>
        </w:rPr>
        <w:t>1.</w:t>
      </w:r>
      <w:r w:rsidR="00DB2E9F" w:rsidRPr="00DB2E9F">
        <w:rPr>
          <w:b/>
        </w:rPr>
        <w:t>Education</w:t>
      </w:r>
    </w:p>
    <w:p w14:paraId="44036782" w14:textId="77777777" w:rsidR="00DB2E9F" w:rsidRDefault="00DB2E9F"/>
    <w:p w14:paraId="51A6D100" w14:textId="77777777" w:rsidR="00DB2E9F" w:rsidRDefault="009E6147">
      <w:r>
        <w:t>1.</w:t>
      </w:r>
      <w:proofErr w:type="gramStart"/>
      <w:r>
        <w:t>1.</w:t>
      </w:r>
      <w:r w:rsidR="00DB2E9F">
        <w:t>Music</w:t>
      </w:r>
      <w:proofErr w:type="gramEnd"/>
      <w:r w:rsidR="00DB2E9F">
        <w:t xml:space="preserve"> history</w:t>
      </w:r>
    </w:p>
    <w:p w14:paraId="07ACC0A0" w14:textId="77777777" w:rsidR="00E046FD" w:rsidRDefault="00E046FD"/>
    <w:p w14:paraId="09666284" w14:textId="77777777" w:rsidR="00E046FD" w:rsidRDefault="00F46238">
      <w:hyperlink r:id="rId6" w:history="1">
        <w:r w:rsidR="00E046FD" w:rsidRPr="007F1701">
          <w:rPr>
            <w:rStyle w:val="Hyperlink"/>
          </w:rPr>
          <w:t>https://www.youtube.com/watch?v=I0Y6NPahlDE&amp;list=PLQNuUaKJvEpoP4OTYb2NQ8lihO--M1J99</w:t>
        </w:r>
      </w:hyperlink>
    </w:p>
    <w:p w14:paraId="37DE11C2" w14:textId="77777777" w:rsidR="00E046FD" w:rsidRDefault="00E046FD"/>
    <w:p w14:paraId="5D5C14F8" w14:textId="77777777" w:rsidR="00DB2E9F" w:rsidRDefault="00DB2E9F"/>
    <w:p w14:paraId="309D519A" w14:textId="77777777" w:rsidR="00DB2E9F" w:rsidRDefault="009E6147">
      <w:r>
        <w:t>1.</w:t>
      </w:r>
      <w:proofErr w:type="gramStart"/>
      <w:r>
        <w:t>2.</w:t>
      </w:r>
      <w:r w:rsidR="00DB2E9F">
        <w:t>Musical</w:t>
      </w:r>
      <w:proofErr w:type="gramEnd"/>
      <w:r w:rsidR="00DB2E9F">
        <w:t xml:space="preserve"> Theory</w:t>
      </w:r>
    </w:p>
    <w:p w14:paraId="1E503CD1" w14:textId="77777777" w:rsidR="00E046FD" w:rsidRDefault="00E046FD"/>
    <w:p w14:paraId="0739D66D" w14:textId="77777777" w:rsidR="00E046FD" w:rsidRDefault="00F46238">
      <w:hyperlink r:id="rId7" w:history="1">
        <w:r w:rsidR="00E046FD" w:rsidRPr="007F1701">
          <w:rPr>
            <w:rStyle w:val="Hyperlink"/>
          </w:rPr>
          <w:t>https://www.youtube.com/watch?v=5_yOVARO2Oc&amp;list=PL9LXrs9vCXK56qtyK4qcqwHrbf0em_81r</w:t>
        </w:r>
      </w:hyperlink>
    </w:p>
    <w:p w14:paraId="50E3C56D" w14:textId="77777777" w:rsidR="00E046FD" w:rsidRDefault="00E046FD"/>
    <w:p w14:paraId="4D19B86B" w14:textId="77777777" w:rsidR="00DB2E9F" w:rsidRDefault="00DB2E9F"/>
    <w:p w14:paraId="6EC4C832" w14:textId="77777777" w:rsidR="00DB2E9F" w:rsidRDefault="009E6147">
      <w:r>
        <w:t>1.</w:t>
      </w:r>
      <w:proofErr w:type="gramStart"/>
      <w:r>
        <w:t>3.</w:t>
      </w:r>
      <w:r w:rsidR="00DB2E9F">
        <w:t>Harmony</w:t>
      </w:r>
      <w:proofErr w:type="gramEnd"/>
    </w:p>
    <w:p w14:paraId="0E411284" w14:textId="77777777" w:rsidR="00E046FD" w:rsidRDefault="00E046FD"/>
    <w:p w14:paraId="716FF83D" w14:textId="77777777" w:rsidR="00E046FD" w:rsidRDefault="00F46238">
      <w:hyperlink r:id="rId8" w:history="1">
        <w:r w:rsidR="00E046FD" w:rsidRPr="007F1701">
          <w:rPr>
            <w:rStyle w:val="Hyperlink"/>
          </w:rPr>
          <w:t>https://www.youtube.com/watch?v=Q-fZbWyuiZg&amp;list=PLAEE7719E2FBB63AD</w:t>
        </w:r>
      </w:hyperlink>
    </w:p>
    <w:p w14:paraId="6F933564" w14:textId="77777777" w:rsidR="00E046FD" w:rsidRDefault="00E046FD"/>
    <w:p w14:paraId="7D7439A1" w14:textId="77777777" w:rsidR="00DB2E9F" w:rsidRDefault="00DB2E9F"/>
    <w:p w14:paraId="6ED3E2E0" w14:textId="77777777" w:rsidR="00DB2E9F" w:rsidRDefault="009E6147">
      <w:r>
        <w:t>1.</w:t>
      </w:r>
      <w:proofErr w:type="gramStart"/>
      <w:r>
        <w:t>4.</w:t>
      </w:r>
      <w:r w:rsidR="00DB2E9F">
        <w:t>Musical</w:t>
      </w:r>
      <w:proofErr w:type="gramEnd"/>
      <w:r w:rsidR="00DB2E9F">
        <w:t xml:space="preserve"> form</w:t>
      </w:r>
    </w:p>
    <w:p w14:paraId="51B3A249" w14:textId="77777777" w:rsidR="00E046FD" w:rsidRDefault="00E046FD"/>
    <w:p w14:paraId="7365AE8C" w14:textId="77777777" w:rsidR="00E046FD" w:rsidRDefault="00F46238">
      <w:hyperlink r:id="rId9" w:history="1">
        <w:r w:rsidR="00E046FD" w:rsidRPr="007F1701">
          <w:rPr>
            <w:rStyle w:val="Hyperlink"/>
          </w:rPr>
          <w:t>https://www.youtube.com/watch?v=T5wTqFteQVY</w:t>
        </w:r>
      </w:hyperlink>
    </w:p>
    <w:p w14:paraId="1EE61D82" w14:textId="77777777" w:rsidR="00E046FD" w:rsidRDefault="00E046FD"/>
    <w:p w14:paraId="7D06C663" w14:textId="77777777" w:rsidR="00DB2E9F" w:rsidRDefault="00DB2E9F"/>
    <w:p w14:paraId="07F5ACB8" w14:textId="77777777" w:rsidR="00DB2E9F" w:rsidRDefault="009E6147">
      <w:r>
        <w:t>1.</w:t>
      </w:r>
      <w:proofErr w:type="gramStart"/>
      <w:r>
        <w:t>5.</w:t>
      </w:r>
      <w:r w:rsidR="00DB2E9F">
        <w:t>Instrumentation</w:t>
      </w:r>
      <w:proofErr w:type="gramEnd"/>
      <w:r w:rsidR="00DB2E9F">
        <w:t xml:space="preserve"> and </w:t>
      </w:r>
      <w:proofErr w:type="spellStart"/>
      <w:r w:rsidR="00DB2E9F">
        <w:t>Ochestration</w:t>
      </w:r>
      <w:proofErr w:type="spellEnd"/>
    </w:p>
    <w:p w14:paraId="76EFBFEB" w14:textId="77777777" w:rsidR="00E046FD" w:rsidRDefault="00E046FD"/>
    <w:p w14:paraId="66A29999" w14:textId="77777777" w:rsidR="00E046FD" w:rsidRDefault="00F46238">
      <w:hyperlink r:id="rId10" w:history="1">
        <w:r w:rsidR="00E046FD" w:rsidRPr="007F1701">
          <w:rPr>
            <w:rStyle w:val="Hyperlink"/>
          </w:rPr>
          <w:t>https://www.youtube.com/watch?v=cmhLU896IJ4</w:t>
        </w:r>
      </w:hyperlink>
    </w:p>
    <w:p w14:paraId="06EB6CE9" w14:textId="77777777" w:rsidR="00E046FD" w:rsidRDefault="00E046FD"/>
    <w:p w14:paraId="10BDD075" w14:textId="77777777" w:rsidR="00DB2E9F" w:rsidRDefault="00DB2E9F"/>
    <w:p w14:paraId="5CF2D99D" w14:textId="77777777" w:rsidR="00DB2E9F" w:rsidRDefault="009E6147">
      <w:r>
        <w:t>1.</w:t>
      </w:r>
      <w:proofErr w:type="gramStart"/>
      <w:r>
        <w:t>6.</w:t>
      </w:r>
      <w:r w:rsidR="00DB2E9F">
        <w:t>Solfege</w:t>
      </w:r>
      <w:proofErr w:type="gramEnd"/>
    </w:p>
    <w:p w14:paraId="6B935651" w14:textId="77777777" w:rsidR="00942835" w:rsidRDefault="00942835"/>
    <w:p w14:paraId="0E634C0D" w14:textId="77777777" w:rsidR="00942835" w:rsidRDefault="00F46238">
      <w:hyperlink r:id="rId11" w:history="1">
        <w:r w:rsidR="00942835" w:rsidRPr="007F1701">
          <w:rPr>
            <w:rStyle w:val="Hyperlink"/>
          </w:rPr>
          <w:t>https://www.youtube.com/watch?v=QIZgaM-4PRM&amp;list=PLuRdT91qo2eSQ902DXzpBFTGnsT4ZOLGl</w:t>
        </w:r>
      </w:hyperlink>
    </w:p>
    <w:p w14:paraId="1269547C" w14:textId="77777777" w:rsidR="00942835" w:rsidRDefault="00942835"/>
    <w:p w14:paraId="6DDAD0A4" w14:textId="77777777" w:rsidR="00942835" w:rsidRDefault="00F46238">
      <w:hyperlink r:id="rId12" w:history="1">
        <w:r w:rsidR="00942835" w:rsidRPr="007F1701">
          <w:rPr>
            <w:rStyle w:val="Hyperlink"/>
          </w:rPr>
          <w:t>https://www.youtube.com/watch?v=Wbd63fRhRvQ</w:t>
        </w:r>
      </w:hyperlink>
    </w:p>
    <w:p w14:paraId="7E831B3C" w14:textId="77777777" w:rsidR="00942835" w:rsidRDefault="00942835"/>
    <w:p w14:paraId="06B8D026" w14:textId="77777777" w:rsidR="00DB2E9F" w:rsidRDefault="00DB2E9F"/>
    <w:p w14:paraId="7B160550" w14:textId="77777777" w:rsidR="00DB2E9F" w:rsidRDefault="009E6147">
      <w:r>
        <w:t>1.</w:t>
      </w:r>
      <w:proofErr w:type="gramStart"/>
      <w:r>
        <w:t>7.</w:t>
      </w:r>
      <w:r w:rsidR="00DB2E9F">
        <w:t>Counterpoint</w:t>
      </w:r>
      <w:proofErr w:type="gramEnd"/>
    </w:p>
    <w:p w14:paraId="16D6C128" w14:textId="77777777" w:rsidR="00942835" w:rsidRDefault="00942835"/>
    <w:p w14:paraId="47BCCF02" w14:textId="77777777" w:rsidR="00942835" w:rsidRDefault="00F46238">
      <w:hyperlink r:id="rId13" w:history="1">
        <w:r w:rsidR="00942835" w:rsidRPr="007F1701">
          <w:rPr>
            <w:rStyle w:val="Hyperlink"/>
          </w:rPr>
          <w:t>https://www.youtube.com/watch?v=h3mtrKx5NI8&amp;list=PL4CC5A9C4240016F0</w:t>
        </w:r>
      </w:hyperlink>
    </w:p>
    <w:p w14:paraId="315E5166" w14:textId="77777777" w:rsidR="00942835" w:rsidRDefault="00942835"/>
    <w:p w14:paraId="0A658F73" w14:textId="77777777" w:rsidR="00DB2E9F" w:rsidRDefault="00DB2E9F"/>
    <w:p w14:paraId="753CD6A3" w14:textId="77777777" w:rsidR="00942835" w:rsidRDefault="009E6147">
      <w:r>
        <w:t>1.</w:t>
      </w:r>
      <w:proofErr w:type="gramStart"/>
      <w:r>
        <w:t>8.</w:t>
      </w:r>
      <w:r w:rsidR="00DB2E9F">
        <w:t>Composition</w:t>
      </w:r>
      <w:proofErr w:type="gramEnd"/>
    </w:p>
    <w:p w14:paraId="3A031D55" w14:textId="77777777" w:rsidR="00942835" w:rsidRDefault="00942835"/>
    <w:p w14:paraId="248911EF" w14:textId="77777777" w:rsidR="00942835" w:rsidRDefault="00F46238">
      <w:hyperlink r:id="rId14" w:history="1">
        <w:r w:rsidR="00942835" w:rsidRPr="007F1701">
          <w:rPr>
            <w:rStyle w:val="Hyperlink"/>
          </w:rPr>
          <w:t>https://www.youtube.com/watch?v=b7TMjC9AxA4</w:t>
        </w:r>
      </w:hyperlink>
    </w:p>
    <w:p w14:paraId="3981BF50" w14:textId="77777777" w:rsidR="00942835" w:rsidRDefault="00942835"/>
    <w:p w14:paraId="41953076" w14:textId="77777777" w:rsidR="00942835" w:rsidRDefault="00F46238">
      <w:hyperlink r:id="rId15" w:history="1">
        <w:r w:rsidR="00942835" w:rsidRPr="007F1701">
          <w:rPr>
            <w:rStyle w:val="Hyperlink"/>
          </w:rPr>
          <w:t>https://www.youtube.com/watch?v=ugFQ-94Fmh0</w:t>
        </w:r>
      </w:hyperlink>
    </w:p>
    <w:p w14:paraId="1370F4E3" w14:textId="77777777" w:rsidR="00942835" w:rsidRDefault="00942835"/>
    <w:p w14:paraId="6F6F7005" w14:textId="77777777" w:rsidR="00942835" w:rsidRDefault="00942835"/>
    <w:p w14:paraId="21295B91" w14:textId="77777777" w:rsidR="00DB2E9F" w:rsidRDefault="009E6147">
      <w:r>
        <w:t>1.</w:t>
      </w:r>
      <w:proofErr w:type="gramStart"/>
      <w:r>
        <w:t>9.</w:t>
      </w:r>
      <w:r w:rsidR="00DB2E9F">
        <w:t>Arrangment</w:t>
      </w:r>
      <w:proofErr w:type="gramEnd"/>
    </w:p>
    <w:p w14:paraId="4AAA84F2" w14:textId="77777777" w:rsidR="00942835" w:rsidRDefault="00942835"/>
    <w:p w14:paraId="0ABB0565" w14:textId="77777777" w:rsidR="00942835" w:rsidRDefault="00F46238">
      <w:hyperlink r:id="rId16" w:history="1">
        <w:r w:rsidR="00942835" w:rsidRPr="007F1701">
          <w:rPr>
            <w:rStyle w:val="Hyperlink"/>
          </w:rPr>
          <w:t>https://www.youtube.com/watch?v=M6L5_i5q_9Y&amp;list=PL5gvacjIx-QSP2_V4ntj8v-j4GiNtcLCc</w:t>
        </w:r>
      </w:hyperlink>
    </w:p>
    <w:p w14:paraId="43CAA020" w14:textId="77777777" w:rsidR="00942835" w:rsidRDefault="00942835"/>
    <w:p w14:paraId="4F6DBA73" w14:textId="77777777" w:rsidR="00DB2E9F" w:rsidRDefault="00DB2E9F"/>
    <w:p w14:paraId="3F96AAEA" w14:textId="77777777" w:rsidR="00DB2E9F" w:rsidRDefault="009E6147" w:rsidP="00DB2E9F">
      <w:r>
        <w:t>1.</w:t>
      </w:r>
      <w:proofErr w:type="gramStart"/>
      <w:r>
        <w:t>10.</w:t>
      </w:r>
      <w:r w:rsidR="00DB2E9F">
        <w:t>Performance</w:t>
      </w:r>
      <w:proofErr w:type="gramEnd"/>
    </w:p>
    <w:p w14:paraId="1227A462" w14:textId="77777777" w:rsidR="00942835" w:rsidRDefault="00942835" w:rsidP="00DB2E9F"/>
    <w:p w14:paraId="15DA011F" w14:textId="77777777" w:rsidR="00942835" w:rsidRDefault="00942835" w:rsidP="00DB2E9F">
      <w:r>
        <w:t>Flute</w:t>
      </w:r>
    </w:p>
    <w:p w14:paraId="6769BA9B" w14:textId="77777777" w:rsidR="00942835" w:rsidRDefault="00942835" w:rsidP="00DB2E9F"/>
    <w:p w14:paraId="5E28BCED" w14:textId="77777777" w:rsidR="00942835" w:rsidRDefault="00F46238" w:rsidP="00DB2E9F">
      <w:hyperlink r:id="rId17" w:history="1">
        <w:r w:rsidR="00942835" w:rsidRPr="007F1701">
          <w:rPr>
            <w:rStyle w:val="Hyperlink"/>
          </w:rPr>
          <w:t>https://www.youtube.com/watch?v=8vG1fYDoMMw</w:t>
        </w:r>
      </w:hyperlink>
    </w:p>
    <w:p w14:paraId="5BE4AA29" w14:textId="77777777" w:rsidR="00942835" w:rsidRDefault="00942835" w:rsidP="00DB2E9F"/>
    <w:p w14:paraId="6E60CD78" w14:textId="77777777" w:rsidR="00942835" w:rsidRDefault="00942835" w:rsidP="00DB2E9F">
      <w:r>
        <w:t>Piano</w:t>
      </w:r>
    </w:p>
    <w:p w14:paraId="12B767FD" w14:textId="77777777" w:rsidR="00942835" w:rsidRDefault="00942835" w:rsidP="00DB2E9F"/>
    <w:p w14:paraId="211CFDE6" w14:textId="77777777" w:rsidR="00942835" w:rsidRDefault="00F46238" w:rsidP="00DB2E9F">
      <w:hyperlink r:id="rId18" w:history="1">
        <w:r w:rsidR="00942835" w:rsidRPr="007F1701">
          <w:rPr>
            <w:rStyle w:val="Hyperlink"/>
          </w:rPr>
          <w:t>https://www.youtube.com/watch?v=vphWgqbF-AM</w:t>
        </w:r>
      </w:hyperlink>
    </w:p>
    <w:p w14:paraId="704521BD" w14:textId="77777777" w:rsidR="00942835" w:rsidRDefault="00942835" w:rsidP="00DB2E9F"/>
    <w:p w14:paraId="272C50EA" w14:textId="77777777" w:rsidR="00942835" w:rsidRDefault="00942835" w:rsidP="00DB2E9F">
      <w:r>
        <w:t>Viola</w:t>
      </w:r>
    </w:p>
    <w:p w14:paraId="6A28E138" w14:textId="77777777" w:rsidR="00942835" w:rsidRDefault="00942835" w:rsidP="00DB2E9F"/>
    <w:p w14:paraId="3D5514BC" w14:textId="77777777" w:rsidR="00942835" w:rsidRDefault="00F46238" w:rsidP="00DB2E9F">
      <w:hyperlink r:id="rId19" w:history="1">
        <w:r w:rsidR="00942835" w:rsidRPr="007F1701">
          <w:rPr>
            <w:rStyle w:val="Hyperlink"/>
          </w:rPr>
          <w:t>https://www.youtube.com/watch?v=N_V7gsE8_tg&amp;list=PL9EScDc8I_yU5i3TbdbOSLXxmvbRXwfRL</w:t>
        </w:r>
      </w:hyperlink>
    </w:p>
    <w:p w14:paraId="04093FA6" w14:textId="77777777" w:rsidR="00942835" w:rsidRDefault="00942835" w:rsidP="00DB2E9F"/>
    <w:p w14:paraId="71DB847D" w14:textId="77777777" w:rsidR="00942835" w:rsidRDefault="00F46238" w:rsidP="00DB2E9F">
      <w:hyperlink r:id="rId20" w:history="1">
        <w:r w:rsidR="00942835" w:rsidRPr="007F1701">
          <w:rPr>
            <w:rStyle w:val="Hyperlink"/>
          </w:rPr>
          <w:t>https://www.youtube.com/watch?v=vzqFMigtDiA</w:t>
        </w:r>
      </w:hyperlink>
    </w:p>
    <w:p w14:paraId="0D76B0AA" w14:textId="77777777" w:rsidR="00942835" w:rsidRDefault="00942835" w:rsidP="00DB2E9F"/>
    <w:p w14:paraId="1D6429F9" w14:textId="77777777" w:rsidR="00942835" w:rsidRDefault="00942835" w:rsidP="00DB2E9F"/>
    <w:p w14:paraId="26AB027C" w14:textId="77777777" w:rsidR="00942835" w:rsidRDefault="00942835" w:rsidP="00DB2E9F">
      <w:proofErr w:type="spellStart"/>
      <w:r>
        <w:t>Viloncello</w:t>
      </w:r>
      <w:proofErr w:type="spellEnd"/>
    </w:p>
    <w:p w14:paraId="098B1E66" w14:textId="77777777" w:rsidR="00942835" w:rsidRDefault="00942835" w:rsidP="00DB2E9F"/>
    <w:p w14:paraId="3919F03E" w14:textId="77777777" w:rsidR="00942835" w:rsidRDefault="00F46238" w:rsidP="00DB2E9F">
      <w:hyperlink r:id="rId21" w:history="1">
        <w:r w:rsidR="00942835" w:rsidRPr="007F1701">
          <w:rPr>
            <w:rStyle w:val="Hyperlink"/>
          </w:rPr>
          <w:t>https://www.youtube.com/watch?v=j5UUEij4GOA</w:t>
        </w:r>
      </w:hyperlink>
    </w:p>
    <w:p w14:paraId="3322556A" w14:textId="77777777" w:rsidR="00942835" w:rsidRDefault="00942835" w:rsidP="00DB2E9F"/>
    <w:p w14:paraId="473383A5" w14:textId="77777777" w:rsidR="00942835" w:rsidRDefault="00F46238" w:rsidP="00DB2E9F">
      <w:hyperlink r:id="rId22" w:history="1">
        <w:r w:rsidR="00942835" w:rsidRPr="007F1701">
          <w:rPr>
            <w:rStyle w:val="Hyperlink"/>
          </w:rPr>
          <w:t>https://www.youtube.com/watch?v=WrOOjvE9-1Y&amp;list=PL83cudKTOJMbuf1S4hQ-uEENJ-dex-v8K</w:t>
        </w:r>
      </w:hyperlink>
    </w:p>
    <w:p w14:paraId="1E4E3D5D" w14:textId="77777777" w:rsidR="00942835" w:rsidRDefault="00942835" w:rsidP="00DB2E9F"/>
    <w:p w14:paraId="3A94EC42" w14:textId="77777777" w:rsidR="00942835" w:rsidRDefault="00942835" w:rsidP="00DB2E9F">
      <w:r>
        <w:t>Contrabass</w:t>
      </w:r>
    </w:p>
    <w:p w14:paraId="7E3860C9" w14:textId="77777777" w:rsidR="00942835" w:rsidRDefault="00942835" w:rsidP="00DB2E9F"/>
    <w:p w14:paraId="53E603CB" w14:textId="77777777" w:rsidR="00942835" w:rsidRDefault="00F46238" w:rsidP="00DB2E9F">
      <w:hyperlink r:id="rId23" w:history="1">
        <w:r w:rsidR="00213C29" w:rsidRPr="007F1701">
          <w:rPr>
            <w:rStyle w:val="Hyperlink"/>
          </w:rPr>
          <w:t>https://www.youtube.com/watch?v=gZ4ctFAe7r0</w:t>
        </w:r>
      </w:hyperlink>
    </w:p>
    <w:p w14:paraId="3A2C577E" w14:textId="77777777" w:rsidR="00213C29" w:rsidRDefault="00213C29" w:rsidP="00DB2E9F"/>
    <w:p w14:paraId="522540F5" w14:textId="77777777" w:rsidR="00942835" w:rsidRDefault="00942835" w:rsidP="00DB2E9F"/>
    <w:p w14:paraId="7A39DC14" w14:textId="77777777" w:rsidR="00942835" w:rsidRDefault="00942835" w:rsidP="00DB2E9F"/>
    <w:p w14:paraId="18BCECBF" w14:textId="77777777" w:rsidR="00DB2E9F" w:rsidRDefault="00DB2E9F" w:rsidP="00DB2E9F"/>
    <w:p w14:paraId="22D30A12" w14:textId="77777777" w:rsidR="00DB2E9F" w:rsidRDefault="00DB2E9F" w:rsidP="00DB2E9F"/>
    <w:p w14:paraId="15360E3D" w14:textId="77777777" w:rsidR="00DB2E9F" w:rsidRDefault="00DB2E9F"/>
    <w:p w14:paraId="55CCE864" w14:textId="77777777" w:rsidR="00DB2E9F" w:rsidRDefault="00DB2E9F"/>
    <w:p w14:paraId="30FC20F1" w14:textId="77777777" w:rsidR="00DB2E9F" w:rsidRDefault="00DB2E9F"/>
    <w:p w14:paraId="53888482" w14:textId="77777777" w:rsidR="00DB2E9F" w:rsidRDefault="00DB2E9F"/>
    <w:p w14:paraId="37504997" w14:textId="77777777" w:rsidR="00DB2E9F" w:rsidRPr="00DB2E9F" w:rsidRDefault="009E6147">
      <w:pPr>
        <w:rPr>
          <w:b/>
        </w:rPr>
      </w:pPr>
      <w:r>
        <w:rPr>
          <w:b/>
        </w:rPr>
        <w:t>2.</w:t>
      </w:r>
      <w:r w:rsidR="00DB2E9F" w:rsidRPr="00DB2E9F">
        <w:rPr>
          <w:b/>
        </w:rPr>
        <w:t>Listening</w:t>
      </w:r>
    </w:p>
    <w:p w14:paraId="1E2401F2" w14:textId="77777777" w:rsidR="00DB2E9F" w:rsidRDefault="00DB2E9F"/>
    <w:p w14:paraId="666B5D74" w14:textId="77777777" w:rsidR="00DB2E9F" w:rsidRDefault="00DB2E9F">
      <w:r>
        <w:t>Musical genres</w:t>
      </w:r>
    </w:p>
    <w:p w14:paraId="3FED225A" w14:textId="77777777" w:rsidR="00DB2E9F" w:rsidRDefault="00DB2E9F"/>
    <w:p w14:paraId="074BB02A" w14:textId="77777777" w:rsidR="00DB2E9F" w:rsidRDefault="00DB2E9F"/>
    <w:p w14:paraId="7DB1EA16" w14:textId="77777777" w:rsidR="00DB2E9F" w:rsidRDefault="00DB2E9F"/>
    <w:p w14:paraId="2D6E3BFD" w14:textId="77777777" w:rsidR="00DB2E9F" w:rsidRDefault="00DB2E9F"/>
    <w:p w14:paraId="79002542" w14:textId="77777777" w:rsidR="00DB2E9F" w:rsidRDefault="00DB2E9F"/>
    <w:p w14:paraId="15A258B4" w14:textId="77777777" w:rsidR="00DB2E9F" w:rsidRDefault="00DB2E9F"/>
    <w:p w14:paraId="1031B175" w14:textId="77777777" w:rsidR="00DB2E9F" w:rsidRDefault="00DB2E9F">
      <w:r>
        <w:t>Music Technology</w:t>
      </w:r>
    </w:p>
    <w:p w14:paraId="5D719498" w14:textId="77777777" w:rsidR="00DB2E9F" w:rsidRDefault="00DB2E9F"/>
    <w:p w14:paraId="695E62CF" w14:textId="77777777" w:rsidR="006E2536" w:rsidRDefault="006E2536">
      <w:r>
        <w:t>Audio Engineering</w:t>
      </w:r>
    </w:p>
    <w:p w14:paraId="65018600" w14:textId="77777777" w:rsidR="006E2536" w:rsidRDefault="006E2536"/>
    <w:p w14:paraId="067E8FEF" w14:textId="77777777" w:rsidR="006E2536" w:rsidRDefault="006E2536">
      <w:r>
        <w:t>Synthesis</w:t>
      </w:r>
    </w:p>
    <w:p w14:paraId="406486CF" w14:textId="77777777" w:rsidR="006E2536" w:rsidRDefault="006E2536"/>
    <w:p w14:paraId="6B949BDF" w14:textId="77777777" w:rsidR="006E2536" w:rsidRDefault="006E2536">
      <w:r>
        <w:t>Analog</w:t>
      </w:r>
    </w:p>
    <w:p w14:paraId="3F2CB0B3" w14:textId="77777777" w:rsidR="006E2536" w:rsidRDefault="006E2536"/>
    <w:p w14:paraId="30839214" w14:textId="77777777" w:rsidR="006E2536" w:rsidRDefault="006E2536">
      <w:r>
        <w:t>Digital</w:t>
      </w:r>
    </w:p>
    <w:p w14:paraId="4287D4F2" w14:textId="77777777" w:rsidR="006E2536" w:rsidRDefault="006E2536"/>
    <w:p w14:paraId="70010CEC" w14:textId="77777777" w:rsidR="006E2536" w:rsidRDefault="006E2536">
      <w:r>
        <w:t>Sampling technology</w:t>
      </w:r>
    </w:p>
    <w:p w14:paraId="73599EBC" w14:textId="77777777" w:rsidR="006E2536" w:rsidRDefault="006E2536"/>
    <w:p w14:paraId="502B8CCE" w14:textId="77777777" w:rsidR="006E2536" w:rsidRDefault="006E2536">
      <w:r>
        <w:t>Midi</w:t>
      </w:r>
    </w:p>
    <w:p w14:paraId="31C59414" w14:textId="77777777" w:rsidR="006E2536" w:rsidRDefault="006E2536"/>
    <w:p w14:paraId="03CE838F" w14:textId="77777777" w:rsidR="006E2536" w:rsidRDefault="006E2536">
      <w:r>
        <w:t>Software</w:t>
      </w:r>
    </w:p>
    <w:p w14:paraId="2499B295" w14:textId="77777777" w:rsidR="006E2536" w:rsidRDefault="006E2536"/>
    <w:p w14:paraId="3764C95C" w14:textId="77777777" w:rsidR="006E2536" w:rsidRPr="006E2536" w:rsidRDefault="006E2536" w:rsidP="006E2536">
      <w:pPr>
        <w:widowControl w:val="0"/>
        <w:autoSpaceDE w:val="0"/>
        <w:autoSpaceDN w:val="0"/>
        <w:adjustRightInd w:val="0"/>
        <w:rPr>
          <w:rFonts w:ascii="Georgia" w:hAnsi="Georgia" w:cs="Georgia"/>
          <w:color w:val="000000" w:themeColor="text1"/>
          <w:sz w:val="22"/>
          <w:szCs w:val="22"/>
        </w:rPr>
      </w:pPr>
      <w:r w:rsidRPr="006E2536">
        <w:rPr>
          <w:rFonts w:ascii="Georgia" w:hAnsi="Georgia" w:cs="Georgia"/>
          <w:color w:val="000000" w:themeColor="text1"/>
          <w:sz w:val="22"/>
          <w:szCs w:val="22"/>
        </w:rPr>
        <w:t>Types of music software</w:t>
      </w:r>
      <w:r w:rsidRPr="006E2536">
        <w:rPr>
          <w:rFonts w:ascii="Helvetica" w:hAnsi="Helvetica" w:cs="Helvetica"/>
          <w:color w:val="000000" w:themeColor="text1"/>
          <w:sz w:val="22"/>
          <w:szCs w:val="22"/>
        </w:rPr>
        <w:t>[</w:t>
      </w:r>
      <w:hyperlink r:id="rId24"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308D8FFC"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CD ripping software</w:t>
      </w:r>
      <w:r w:rsidRPr="006E2536">
        <w:rPr>
          <w:rFonts w:ascii="Helvetica" w:hAnsi="Helvetica" w:cs="Helvetica"/>
          <w:color w:val="000000" w:themeColor="text1"/>
          <w:sz w:val="22"/>
          <w:szCs w:val="22"/>
        </w:rPr>
        <w:t>[</w:t>
      </w:r>
      <w:hyperlink r:id="rId25"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41D98DEA" w14:textId="77777777" w:rsidR="006E2536" w:rsidRPr="006E2536" w:rsidRDefault="00F46238" w:rsidP="006E2536">
      <w:pPr>
        <w:widowControl w:val="0"/>
        <w:numPr>
          <w:ilvl w:val="0"/>
          <w:numId w:val="1"/>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6" w:history="1">
        <w:proofErr w:type="spellStart"/>
        <w:r w:rsidR="006E2536" w:rsidRPr="006E2536">
          <w:rPr>
            <w:rFonts w:ascii="Helvetica" w:hAnsi="Helvetica" w:cs="Helvetica"/>
            <w:color w:val="000000" w:themeColor="text1"/>
            <w:sz w:val="22"/>
            <w:szCs w:val="22"/>
          </w:rPr>
          <w:t>Brasero</w:t>
        </w:r>
        <w:proofErr w:type="spellEnd"/>
      </w:hyperlink>
    </w:p>
    <w:p w14:paraId="52261BE7" w14:textId="77777777" w:rsidR="006E2536" w:rsidRPr="006E2536" w:rsidRDefault="00F46238" w:rsidP="006E2536">
      <w:pPr>
        <w:widowControl w:val="0"/>
        <w:numPr>
          <w:ilvl w:val="0"/>
          <w:numId w:val="1"/>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7" w:history="1">
        <w:proofErr w:type="spellStart"/>
        <w:r w:rsidR="006E2536" w:rsidRPr="006E2536">
          <w:rPr>
            <w:rFonts w:ascii="Helvetica" w:hAnsi="Helvetica" w:cs="Helvetica"/>
            <w:color w:val="000000" w:themeColor="text1"/>
            <w:sz w:val="22"/>
            <w:szCs w:val="22"/>
          </w:rPr>
          <w:t>CDex</w:t>
        </w:r>
        <w:proofErr w:type="spellEnd"/>
      </w:hyperlink>
    </w:p>
    <w:p w14:paraId="1B095B37" w14:textId="77777777" w:rsidR="006E2536" w:rsidRPr="006E2536" w:rsidRDefault="00F46238" w:rsidP="006E2536">
      <w:pPr>
        <w:widowControl w:val="0"/>
        <w:numPr>
          <w:ilvl w:val="0"/>
          <w:numId w:val="1"/>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8" w:history="1">
        <w:r w:rsidR="006E2536" w:rsidRPr="006E2536">
          <w:rPr>
            <w:rFonts w:ascii="Helvetica" w:hAnsi="Helvetica" w:cs="Helvetica"/>
            <w:color w:val="000000" w:themeColor="text1"/>
            <w:sz w:val="22"/>
            <w:szCs w:val="22"/>
          </w:rPr>
          <w:t>Exact Audio Copy</w:t>
        </w:r>
      </w:hyperlink>
    </w:p>
    <w:p w14:paraId="50FD0ED7" w14:textId="77777777" w:rsidR="006E2536" w:rsidRPr="006E2536" w:rsidRDefault="00F46238" w:rsidP="006E2536">
      <w:pPr>
        <w:widowControl w:val="0"/>
        <w:numPr>
          <w:ilvl w:val="0"/>
          <w:numId w:val="1"/>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9" w:history="1">
        <w:proofErr w:type="spellStart"/>
        <w:r w:rsidR="006E2536" w:rsidRPr="006E2536">
          <w:rPr>
            <w:rFonts w:ascii="Helvetica" w:hAnsi="Helvetica" w:cs="Helvetica"/>
            <w:color w:val="000000" w:themeColor="text1"/>
            <w:sz w:val="22"/>
            <w:szCs w:val="22"/>
          </w:rPr>
          <w:t>FreeRIP</w:t>
        </w:r>
        <w:proofErr w:type="spellEnd"/>
      </w:hyperlink>
    </w:p>
    <w:p w14:paraId="172F4159" w14:textId="77777777" w:rsidR="006E2536" w:rsidRPr="006E2536" w:rsidRDefault="00F46238" w:rsidP="006E2536">
      <w:pPr>
        <w:widowControl w:val="0"/>
        <w:numPr>
          <w:ilvl w:val="0"/>
          <w:numId w:val="1"/>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0" w:history="1">
        <w:proofErr w:type="spellStart"/>
        <w:r w:rsidR="006E2536" w:rsidRPr="006E2536">
          <w:rPr>
            <w:rFonts w:ascii="Helvetica" w:hAnsi="Helvetica" w:cs="Helvetica"/>
            <w:color w:val="000000" w:themeColor="text1"/>
            <w:sz w:val="22"/>
            <w:szCs w:val="22"/>
          </w:rPr>
          <w:t>fre:ac</w:t>
        </w:r>
        <w:proofErr w:type="spellEnd"/>
      </w:hyperlink>
    </w:p>
    <w:p w14:paraId="0AEAB4BF" w14:textId="77777777" w:rsidR="006E2536" w:rsidRPr="006E2536" w:rsidRDefault="00F46238" w:rsidP="006E2536">
      <w:pPr>
        <w:widowControl w:val="0"/>
        <w:numPr>
          <w:ilvl w:val="0"/>
          <w:numId w:val="1"/>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1" w:history="1">
        <w:r w:rsidR="006E2536" w:rsidRPr="006E2536">
          <w:rPr>
            <w:rFonts w:ascii="Helvetica" w:hAnsi="Helvetica" w:cs="Helvetica"/>
            <w:color w:val="000000" w:themeColor="text1"/>
            <w:sz w:val="22"/>
            <w:szCs w:val="22"/>
          </w:rPr>
          <w:t>k3b</w:t>
        </w:r>
      </w:hyperlink>
    </w:p>
    <w:p w14:paraId="6924CCD0"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Choir and learn-to-sing software</w:t>
      </w:r>
      <w:r w:rsidRPr="006E2536">
        <w:rPr>
          <w:rFonts w:ascii="Helvetica" w:hAnsi="Helvetica" w:cs="Helvetica"/>
          <w:color w:val="000000" w:themeColor="text1"/>
          <w:sz w:val="22"/>
          <w:szCs w:val="22"/>
        </w:rPr>
        <w:t>[</w:t>
      </w:r>
      <w:hyperlink r:id="rId32"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43D24811" w14:textId="77777777" w:rsidR="006E2536" w:rsidRPr="006E2536" w:rsidRDefault="006E2536" w:rsidP="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i/>
          <w:iCs/>
          <w:color w:val="000000" w:themeColor="text1"/>
          <w:sz w:val="22"/>
          <w:szCs w:val="22"/>
        </w:rPr>
        <w:t xml:space="preserve">This section includes both choir software and learn-to-sing software. For music learning software, see </w:t>
      </w:r>
      <w:hyperlink r:id="rId33" w:anchor="Music_education_software" w:history="1">
        <w:r w:rsidRPr="006E2536">
          <w:rPr>
            <w:rFonts w:ascii="Helvetica" w:hAnsi="Helvetica" w:cs="Helvetica"/>
            <w:i/>
            <w:iCs/>
            <w:color w:val="000000" w:themeColor="text1"/>
            <w:sz w:val="22"/>
            <w:szCs w:val="22"/>
          </w:rPr>
          <w:t>music education software</w:t>
        </w:r>
      </w:hyperlink>
      <w:r w:rsidRPr="006E2536">
        <w:rPr>
          <w:rFonts w:ascii="Helvetica" w:hAnsi="Helvetica" w:cs="Helvetica"/>
          <w:i/>
          <w:iCs/>
          <w:color w:val="000000" w:themeColor="text1"/>
          <w:sz w:val="22"/>
          <w:szCs w:val="22"/>
        </w:rPr>
        <w:t>.</w:t>
      </w:r>
    </w:p>
    <w:p w14:paraId="75237B5B"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Main articles: </w:t>
      </w:r>
      <w:hyperlink r:id="rId34" w:history="1">
        <w:r w:rsidRPr="006E2536">
          <w:rPr>
            <w:rFonts w:ascii="Helvetica" w:hAnsi="Helvetica" w:cs="Helvetica"/>
            <w:i/>
            <w:iCs/>
            <w:color w:val="000000" w:themeColor="text1"/>
            <w:sz w:val="22"/>
            <w:szCs w:val="22"/>
          </w:rPr>
          <w:t>Choir</w:t>
        </w:r>
      </w:hyperlink>
      <w:r w:rsidRPr="006E2536">
        <w:rPr>
          <w:rFonts w:ascii="Helvetica" w:hAnsi="Helvetica" w:cs="Helvetica"/>
          <w:i/>
          <w:iCs/>
          <w:color w:val="000000" w:themeColor="text1"/>
          <w:sz w:val="22"/>
          <w:szCs w:val="22"/>
        </w:rPr>
        <w:t xml:space="preserve"> and </w:t>
      </w:r>
      <w:hyperlink r:id="rId35" w:history="1">
        <w:r w:rsidRPr="006E2536">
          <w:rPr>
            <w:rFonts w:ascii="Helvetica" w:hAnsi="Helvetica" w:cs="Helvetica"/>
            <w:i/>
            <w:iCs/>
            <w:color w:val="000000" w:themeColor="text1"/>
            <w:sz w:val="22"/>
            <w:szCs w:val="22"/>
          </w:rPr>
          <w:t>Vocal coach</w:t>
        </w:r>
      </w:hyperlink>
    </w:p>
    <w:p w14:paraId="6D404153" w14:textId="77777777" w:rsidR="006E2536" w:rsidRPr="006E2536" w:rsidRDefault="006E2536" w:rsidP="006E2536">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Canta</w:t>
      </w:r>
      <w:proofErr w:type="spellEnd"/>
      <w:r w:rsidRPr="006E2536">
        <w:rPr>
          <w:rFonts w:ascii="Helvetica" w:hAnsi="Helvetica" w:cs="Helvetica"/>
          <w:color w:val="000000" w:themeColor="text1"/>
          <w:sz w:val="22"/>
          <w:szCs w:val="22"/>
        </w:rPr>
        <w:t xml:space="preserve"> (freeware for learning to sing on </w:t>
      </w:r>
      <w:proofErr w:type="gramStart"/>
      <w:r w:rsidRPr="006E2536">
        <w:rPr>
          <w:rFonts w:ascii="Helvetica" w:hAnsi="Helvetica" w:cs="Helvetica"/>
          <w:color w:val="000000" w:themeColor="text1"/>
          <w:sz w:val="22"/>
          <w:szCs w:val="22"/>
        </w:rPr>
        <w:t>pitch)</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4]</w:t>
      </w:r>
    </w:p>
    <w:p w14:paraId="55170350" w14:textId="77777777" w:rsidR="006E2536" w:rsidRPr="006E2536" w:rsidRDefault="00F46238" w:rsidP="006E2536">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6" w:history="1">
        <w:r w:rsidR="006E2536" w:rsidRPr="006E2536">
          <w:rPr>
            <w:rFonts w:ascii="Helvetica" w:hAnsi="Helvetica" w:cs="Helvetica"/>
            <w:color w:val="000000" w:themeColor="text1"/>
            <w:sz w:val="22"/>
            <w:szCs w:val="22"/>
          </w:rPr>
          <w:t>Cantor (music software)</w:t>
        </w:r>
      </w:hyperlink>
    </w:p>
    <w:p w14:paraId="6EE6FF22" w14:textId="77777777" w:rsidR="006E2536" w:rsidRPr="006E2536" w:rsidRDefault="006E2536" w:rsidP="006E2536">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ChoralNet</w:t>
      </w:r>
      <w:proofErr w:type="spellEnd"/>
      <w:r w:rsidRPr="006E2536">
        <w:rPr>
          <w:rFonts w:ascii="Helvetica" w:hAnsi="Helvetica" w:cs="Helvetica"/>
          <w:color w:val="000000" w:themeColor="text1"/>
          <w:sz w:val="22"/>
          <w:szCs w:val="22"/>
        </w:rPr>
        <w:t xml:space="preserve"> (list</w:t>
      </w:r>
      <w:proofErr w:type="gramStart"/>
      <w:r w:rsidRPr="006E2536">
        <w:rPr>
          <w:rFonts w:ascii="Helvetica" w:hAnsi="Helvetica" w:cs="Helvetica"/>
          <w:color w:val="000000" w:themeColor="text1"/>
          <w:sz w:val="22"/>
          <w:szCs w:val="22"/>
        </w:rPr>
        <w:t>)</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5]</w:t>
      </w:r>
    </w:p>
    <w:p w14:paraId="2ED6AAD9" w14:textId="77777777" w:rsidR="006E2536" w:rsidRPr="006E2536" w:rsidRDefault="006E2536" w:rsidP="006E2536">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ChoirPro</w:t>
      </w:r>
      <w:proofErr w:type="spellEnd"/>
      <w:r w:rsidRPr="006E2536">
        <w:rPr>
          <w:rFonts w:ascii="Helvetica" w:hAnsi="Helvetica" w:cs="Helvetica"/>
          <w:color w:val="000000" w:themeColor="text1"/>
          <w:sz w:val="22"/>
          <w:szCs w:val="22"/>
        </w:rPr>
        <w:t xml:space="preserve"> </w:t>
      </w:r>
      <w:proofErr w:type="gramStart"/>
      <w:r w:rsidRPr="006E2536">
        <w:rPr>
          <w:rFonts w:ascii="Helvetica" w:hAnsi="Helvetica" w:cs="Helvetica"/>
          <w:color w:val="000000" w:themeColor="text1"/>
          <w:sz w:val="22"/>
          <w:szCs w:val="22"/>
        </w:rPr>
        <w:t>software</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6]</w:t>
      </w:r>
    </w:p>
    <w:p w14:paraId="7C650518" w14:textId="77777777" w:rsidR="006E2536" w:rsidRPr="006E2536" w:rsidRDefault="006E2536" w:rsidP="006E2536">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eMedia</w:t>
      </w:r>
      <w:proofErr w:type="spellEnd"/>
      <w:r w:rsidRPr="006E2536">
        <w:rPr>
          <w:rFonts w:ascii="Helvetica" w:hAnsi="Helvetica" w:cs="Helvetica"/>
          <w:color w:val="000000" w:themeColor="text1"/>
          <w:sz w:val="22"/>
          <w:szCs w:val="22"/>
        </w:rPr>
        <w:t xml:space="preserve"> Singing Method </w:t>
      </w:r>
      <w:proofErr w:type="gramStart"/>
      <w:r w:rsidRPr="006E2536">
        <w:rPr>
          <w:rFonts w:ascii="Helvetica" w:hAnsi="Helvetica" w:cs="Helvetica"/>
          <w:color w:val="000000" w:themeColor="text1"/>
          <w:sz w:val="22"/>
          <w:szCs w:val="22"/>
        </w:rPr>
        <w:t>Software</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7]</w:t>
      </w:r>
    </w:p>
    <w:p w14:paraId="4A8167BF" w14:textId="77777777" w:rsidR="006E2536" w:rsidRPr="006E2536" w:rsidRDefault="00F46238" w:rsidP="006E2536">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7" w:history="1">
        <w:proofErr w:type="spellStart"/>
        <w:r w:rsidR="006E2536" w:rsidRPr="006E2536">
          <w:rPr>
            <w:rFonts w:ascii="Helvetica" w:hAnsi="Helvetica" w:cs="Helvetica"/>
            <w:color w:val="000000" w:themeColor="text1"/>
            <w:sz w:val="22"/>
            <w:szCs w:val="22"/>
          </w:rPr>
          <w:t>SingingCoach</w:t>
        </w:r>
        <w:proofErr w:type="spellEnd"/>
      </w:hyperlink>
      <w:r w:rsidR="006E2536" w:rsidRPr="006E2536">
        <w:rPr>
          <w:rFonts w:ascii="Helvetica" w:hAnsi="Helvetica" w:cs="Helvetica"/>
          <w:color w:val="000000" w:themeColor="text1"/>
          <w:sz w:val="22"/>
          <w:szCs w:val="22"/>
          <w:vertAlign w:val="superscript"/>
        </w:rPr>
        <w:t>[8]</w:t>
      </w:r>
    </w:p>
    <w:p w14:paraId="6175F84E" w14:textId="77777777" w:rsidR="006E2536" w:rsidRPr="006E2536" w:rsidRDefault="006E2536" w:rsidP="006E2536">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Symphonic </w:t>
      </w:r>
      <w:proofErr w:type="gramStart"/>
      <w:r w:rsidRPr="006E2536">
        <w:rPr>
          <w:rFonts w:ascii="Helvetica" w:hAnsi="Helvetica" w:cs="Helvetica"/>
          <w:color w:val="000000" w:themeColor="text1"/>
          <w:sz w:val="22"/>
          <w:szCs w:val="22"/>
        </w:rPr>
        <w:t>Choirs</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9]</w:t>
      </w:r>
    </w:p>
    <w:p w14:paraId="05C3B416" w14:textId="77777777" w:rsidR="006E2536" w:rsidRPr="006E2536" w:rsidRDefault="006E2536" w:rsidP="006E2536">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gramStart"/>
      <w:r w:rsidRPr="006E2536">
        <w:rPr>
          <w:rFonts w:ascii="Helvetica" w:hAnsi="Helvetica" w:cs="Helvetica"/>
          <w:color w:val="000000" w:themeColor="text1"/>
          <w:sz w:val="22"/>
          <w:szCs w:val="22"/>
        </w:rPr>
        <w:t>Vocalist</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10]</w:t>
      </w:r>
    </w:p>
    <w:p w14:paraId="3FE06B1C" w14:textId="77777777" w:rsidR="006E2536" w:rsidRPr="006E2536" w:rsidRDefault="006E2536" w:rsidP="006E2536">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Voices Complete (software database of choir samples for building music that includes choral </w:t>
      </w:r>
      <w:proofErr w:type="gramStart"/>
      <w:r w:rsidRPr="006E2536">
        <w:rPr>
          <w:rFonts w:ascii="Helvetica" w:hAnsi="Helvetica" w:cs="Helvetica"/>
          <w:color w:val="000000" w:themeColor="text1"/>
          <w:sz w:val="22"/>
          <w:szCs w:val="22"/>
        </w:rPr>
        <w:t>selections)</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11]</w:t>
      </w:r>
    </w:p>
    <w:p w14:paraId="1F79F714" w14:textId="77777777" w:rsidR="006E2536" w:rsidRPr="006E2536" w:rsidRDefault="006E2536" w:rsidP="006E2536">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proofErr w:type="gramStart"/>
      <w:r w:rsidRPr="006E2536">
        <w:rPr>
          <w:rFonts w:ascii="Helvetica" w:hAnsi="Helvetica" w:cs="Helvetica"/>
          <w:color w:val="000000" w:themeColor="text1"/>
          <w:sz w:val="22"/>
          <w:szCs w:val="22"/>
        </w:rPr>
        <w:t>Voxos</w:t>
      </w:r>
      <w:proofErr w:type="spellEnd"/>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12]</w:t>
      </w:r>
    </w:p>
    <w:p w14:paraId="25086EF1"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Chord Progression software</w:t>
      </w:r>
      <w:r w:rsidRPr="006E2536">
        <w:rPr>
          <w:rFonts w:ascii="Helvetica" w:hAnsi="Helvetica" w:cs="Helvetica"/>
          <w:color w:val="000000" w:themeColor="text1"/>
          <w:sz w:val="22"/>
          <w:szCs w:val="22"/>
        </w:rPr>
        <w:t>[</w:t>
      </w:r>
      <w:hyperlink r:id="rId38"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4F94E1A0"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Main article: </w:t>
      </w:r>
      <w:hyperlink r:id="rId39" w:history="1">
        <w:r w:rsidRPr="006E2536">
          <w:rPr>
            <w:rFonts w:ascii="Helvetica" w:hAnsi="Helvetica" w:cs="Helvetica"/>
            <w:i/>
            <w:iCs/>
            <w:color w:val="000000" w:themeColor="text1"/>
            <w:sz w:val="22"/>
            <w:szCs w:val="22"/>
          </w:rPr>
          <w:t>Chord progression</w:t>
        </w:r>
      </w:hyperlink>
    </w:p>
    <w:p w14:paraId="1DA09B4E"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See also: </w:t>
      </w:r>
      <w:hyperlink r:id="rId40" w:history="1">
        <w:r w:rsidRPr="006E2536">
          <w:rPr>
            <w:rFonts w:ascii="Helvetica" w:hAnsi="Helvetica" w:cs="Helvetica"/>
            <w:i/>
            <w:iCs/>
            <w:color w:val="000000" w:themeColor="text1"/>
            <w:sz w:val="22"/>
            <w:szCs w:val="22"/>
          </w:rPr>
          <w:t>List of chord progressions</w:t>
        </w:r>
      </w:hyperlink>
    </w:p>
    <w:p w14:paraId="3572D38E" w14:textId="77777777" w:rsidR="006E2536" w:rsidRPr="006E2536" w:rsidRDefault="006E2536" w:rsidP="006E2536">
      <w:pPr>
        <w:widowControl w:val="0"/>
        <w:numPr>
          <w:ilvl w:val="0"/>
          <w:numId w:val="3"/>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MagicScore</w:t>
      </w:r>
      <w:proofErr w:type="spellEnd"/>
      <w:r w:rsidRPr="006E2536">
        <w:rPr>
          <w:rFonts w:ascii="Helvetica" w:hAnsi="Helvetica" w:cs="Helvetica"/>
          <w:color w:val="000000" w:themeColor="text1"/>
          <w:sz w:val="22"/>
          <w:szCs w:val="22"/>
        </w:rPr>
        <w:t xml:space="preserve"> Chords!]</w:t>
      </w:r>
    </w:p>
    <w:p w14:paraId="112ACEB9" w14:textId="77777777" w:rsidR="006E2536" w:rsidRPr="006E2536" w:rsidRDefault="006E2536" w:rsidP="006E2536">
      <w:pPr>
        <w:widowControl w:val="0"/>
        <w:numPr>
          <w:ilvl w:val="0"/>
          <w:numId w:val="3"/>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ChordPulse</w:t>
      </w:r>
      <w:proofErr w:type="spellEnd"/>
    </w:p>
    <w:p w14:paraId="32494468" w14:textId="77777777" w:rsidR="006E2536" w:rsidRPr="006E2536" w:rsidRDefault="006E2536" w:rsidP="006E2536">
      <w:pPr>
        <w:widowControl w:val="0"/>
        <w:numPr>
          <w:ilvl w:val="0"/>
          <w:numId w:val="3"/>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Cognitone</w:t>
      </w:r>
      <w:proofErr w:type="spellEnd"/>
    </w:p>
    <w:p w14:paraId="3FD22246" w14:textId="77777777" w:rsidR="006E2536" w:rsidRPr="006E2536" w:rsidRDefault="006E2536" w:rsidP="006E2536">
      <w:pPr>
        <w:widowControl w:val="0"/>
        <w:numPr>
          <w:ilvl w:val="0"/>
          <w:numId w:val="3"/>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Harmony Builder</w:t>
      </w:r>
    </w:p>
    <w:p w14:paraId="7B799EC2" w14:textId="77777777" w:rsidR="006E2536" w:rsidRPr="006E2536" w:rsidRDefault="006E2536" w:rsidP="006E2536">
      <w:pPr>
        <w:widowControl w:val="0"/>
        <w:numPr>
          <w:ilvl w:val="0"/>
          <w:numId w:val="3"/>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Hookpad</w:t>
      </w:r>
      <w:proofErr w:type="spellEnd"/>
    </w:p>
    <w:p w14:paraId="03CC75B0" w14:textId="77777777" w:rsidR="006E2536" w:rsidRPr="006E2536" w:rsidRDefault="006E2536" w:rsidP="006E2536">
      <w:pPr>
        <w:widowControl w:val="0"/>
        <w:numPr>
          <w:ilvl w:val="0"/>
          <w:numId w:val="3"/>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Liquid Notes</w:t>
      </w:r>
    </w:p>
    <w:p w14:paraId="55CB8221" w14:textId="77777777" w:rsidR="006E2536" w:rsidRPr="006E2536" w:rsidRDefault="006E2536" w:rsidP="006E2536">
      <w:pPr>
        <w:widowControl w:val="0"/>
        <w:numPr>
          <w:ilvl w:val="0"/>
          <w:numId w:val="3"/>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SongFrame</w:t>
      </w:r>
      <w:proofErr w:type="spellEnd"/>
    </w:p>
    <w:p w14:paraId="7B4C17BB"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DJ software</w:t>
      </w:r>
      <w:r w:rsidRPr="006E2536">
        <w:rPr>
          <w:rFonts w:ascii="Helvetica" w:hAnsi="Helvetica" w:cs="Helvetica"/>
          <w:color w:val="000000" w:themeColor="text1"/>
          <w:sz w:val="22"/>
          <w:szCs w:val="22"/>
        </w:rPr>
        <w:t>[</w:t>
      </w:r>
      <w:hyperlink r:id="rId41"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313768C8"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Main article: </w:t>
      </w:r>
      <w:hyperlink r:id="rId42" w:anchor="Software" w:history="1">
        <w:r w:rsidRPr="006E2536">
          <w:rPr>
            <w:rFonts w:ascii="Helvetica" w:hAnsi="Helvetica" w:cs="Helvetica"/>
            <w:i/>
            <w:iCs/>
            <w:color w:val="000000" w:themeColor="text1"/>
            <w:sz w:val="22"/>
            <w:szCs w:val="22"/>
          </w:rPr>
          <w:t>DJ § Software</w:t>
        </w:r>
      </w:hyperlink>
    </w:p>
    <w:p w14:paraId="35BB8045" w14:textId="77777777" w:rsidR="006E2536" w:rsidRPr="006E2536" w:rsidRDefault="00F46238" w:rsidP="006E2536">
      <w:pPr>
        <w:widowControl w:val="0"/>
        <w:numPr>
          <w:ilvl w:val="0"/>
          <w:numId w:val="4"/>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3" w:history="1">
        <w:r w:rsidR="006E2536" w:rsidRPr="006E2536">
          <w:rPr>
            <w:rFonts w:ascii="Helvetica" w:hAnsi="Helvetica" w:cs="Helvetica"/>
            <w:color w:val="000000" w:themeColor="text1"/>
            <w:sz w:val="22"/>
            <w:szCs w:val="22"/>
          </w:rPr>
          <w:t>Cross/</w:t>
        </w:r>
        <w:proofErr w:type="spellStart"/>
        <w:r w:rsidR="006E2536" w:rsidRPr="006E2536">
          <w:rPr>
            <w:rFonts w:ascii="Helvetica" w:hAnsi="Helvetica" w:cs="Helvetica"/>
            <w:color w:val="000000" w:themeColor="text1"/>
            <w:sz w:val="22"/>
            <w:szCs w:val="22"/>
          </w:rPr>
          <w:t>CrossDJ</w:t>
        </w:r>
        <w:proofErr w:type="spellEnd"/>
      </w:hyperlink>
    </w:p>
    <w:p w14:paraId="7534B912" w14:textId="77777777" w:rsidR="006E2536" w:rsidRPr="006E2536" w:rsidRDefault="00F46238" w:rsidP="006E2536">
      <w:pPr>
        <w:widowControl w:val="0"/>
        <w:numPr>
          <w:ilvl w:val="0"/>
          <w:numId w:val="4"/>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4" w:history="1">
        <w:proofErr w:type="spellStart"/>
        <w:r w:rsidR="006E2536" w:rsidRPr="006E2536">
          <w:rPr>
            <w:rFonts w:ascii="Helvetica" w:hAnsi="Helvetica" w:cs="Helvetica"/>
            <w:color w:val="000000" w:themeColor="text1"/>
            <w:sz w:val="22"/>
            <w:szCs w:val="22"/>
          </w:rPr>
          <w:t>Deckadance</w:t>
        </w:r>
        <w:proofErr w:type="spellEnd"/>
      </w:hyperlink>
    </w:p>
    <w:p w14:paraId="02ACD7DC" w14:textId="77777777" w:rsidR="006E2536" w:rsidRPr="006E2536" w:rsidRDefault="00F46238" w:rsidP="006E2536">
      <w:pPr>
        <w:widowControl w:val="0"/>
        <w:numPr>
          <w:ilvl w:val="0"/>
          <w:numId w:val="4"/>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5" w:history="1">
        <w:proofErr w:type="spellStart"/>
        <w:r w:rsidR="006E2536" w:rsidRPr="006E2536">
          <w:rPr>
            <w:rFonts w:ascii="Helvetica" w:hAnsi="Helvetica" w:cs="Helvetica"/>
            <w:color w:val="000000" w:themeColor="text1"/>
            <w:sz w:val="22"/>
            <w:szCs w:val="22"/>
          </w:rPr>
          <w:t>djay</w:t>
        </w:r>
        <w:proofErr w:type="spellEnd"/>
      </w:hyperlink>
    </w:p>
    <w:p w14:paraId="3BE1D130" w14:textId="77777777" w:rsidR="006E2536" w:rsidRPr="006E2536" w:rsidRDefault="00F46238" w:rsidP="006E2536">
      <w:pPr>
        <w:widowControl w:val="0"/>
        <w:numPr>
          <w:ilvl w:val="0"/>
          <w:numId w:val="4"/>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6" w:history="1">
        <w:r w:rsidR="006E2536" w:rsidRPr="006E2536">
          <w:rPr>
            <w:rFonts w:ascii="Helvetica" w:hAnsi="Helvetica" w:cs="Helvetica"/>
            <w:color w:val="000000" w:themeColor="text1"/>
            <w:sz w:val="22"/>
            <w:szCs w:val="22"/>
          </w:rPr>
          <w:t>Final Scratch</w:t>
        </w:r>
      </w:hyperlink>
    </w:p>
    <w:p w14:paraId="6122F61B" w14:textId="77777777" w:rsidR="006E2536" w:rsidRPr="006E2536" w:rsidRDefault="00F46238" w:rsidP="006E2536">
      <w:pPr>
        <w:widowControl w:val="0"/>
        <w:numPr>
          <w:ilvl w:val="0"/>
          <w:numId w:val="4"/>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7" w:history="1">
        <w:proofErr w:type="spellStart"/>
        <w:r w:rsidR="006E2536" w:rsidRPr="006E2536">
          <w:rPr>
            <w:rFonts w:ascii="Helvetica" w:hAnsi="Helvetica" w:cs="Helvetica"/>
            <w:color w:val="000000" w:themeColor="text1"/>
            <w:sz w:val="22"/>
            <w:szCs w:val="22"/>
          </w:rPr>
          <w:t>Mixxx</w:t>
        </w:r>
        <w:proofErr w:type="spellEnd"/>
      </w:hyperlink>
    </w:p>
    <w:p w14:paraId="15484839" w14:textId="77777777" w:rsidR="006E2536" w:rsidRPr="006E2536" w:rsidRDefault="00F46238" w:rsidP="006E2536">
      <w:pPr>
        <w:widowControl w:val="0"/>
        <w:numPr>
          <w:ilvl w:val="0"/>
          <w:numId w:val="4"/>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8" w:history="1">
        <w:proofErr w:type="spellStart"/>
        <w:r w:rsidR="006E2536" w:rsidRPr="006E2536">
          <w:rPr>
            <w:rFonts w:ascii="Helvetica" w:hAnsi="Helvetica" w:cs="Helvetica"/>
            <w:color w:val="000000" w:themeColor="text1"/>
            <w:sz w:val="22"/>
            <w:szCs w:val="22"/>
          </w:rPr>
          <w:t>Rekordbox</w:t>
        </w:r>
        <w:proofErr w:type="spellEnd"/>
      </w:hyperlink>
    </w:p>
    <w:p w14:paraId="11076117" w14:textId="77777777" w:rsidR="006E2536" w:rsidRPr="006E2536" w:rsidRDefault="00F46238" w:rsidP="006E2536">
      <w:pPr>
        <w:widowControl w:val="0"/>
        <w:numPr>
          <w:ilvl w:val="0"/>
          <w:numId w:val="4"/>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9" w:history="1">
        <w:proofErr w:type="spellStart"/>
        <w:r w:rsidR="006E2536" w:rsidRPr="006E2536">
          <w:rPr>
            <w:rFonts w:ascii="Helvetica" w:hAnsi="Helvetica" w:cs="Helvetica"/>
            <w:color w:val="000000" w:themeColor="text1"/>
            <w:sz w:val="22"/>
            <w:szCs w:val="22"/>
          </w:rPr>
          <w:t>Serato</w:t>
        </w:r>
        <w:proofErr w:type="spellEnd"/>
        <w:r w:rsidR="006E2536" w:rsidRPr="006E2536">
          <w:rPr>
            <w:rFonts w:ascii="Helvetica" w:hAnsi="Helvetica" w:cs="Helvetica"/>
            <w:color w:val="000000" w:themeColor="text1"/>
            <w:sz w:val="22"/>
            <w:szCs w:val="22"/>
          </w:rPr>
          <w:t xml:space="preserve"> DJ, Scratch Live, and Itch</w:t>
        </w:r>
      </w:hyperlink>
    </w:p>
    <w:p w14:paraId="6324738A" w14:textId="77777777" w:rsidR="006E2536" w:rsidRPr="006E2536" w:rsidRDefault="00F46238" w:rsidP="006E2536">
      <w:pPr>
        <w:widowControl w:val="0"/>
        <w:numPr>
          <w:ilvl w:val="0"/>
          <w:numId w:val="4"/>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0" w:history="1">
        <w:proofErr w:type="spellStart"/>
        <w:r w:rsidR="006E2536" w:rsidRPr="006E2536">
          <w:rPr>
            <w:rFonts w:ascii="Helvetica" w:hAnsi="Helvetica" w:cs="Helvetica"/>
            <w:color w:val="000000" w:themeColor="text1"/>
            <w:sz w:val="22"/>
            <w:szCs w:val="22"/>
          </w:rPr>
          <w:t>Traktor</w:t>
        </w:r>
        <w:proofErr w:type="spellEnd"/>
      </w:hyperlink>
    </w:p>
    <w:p w14:paraId="08715A37" w14:textId="77777777" w:rsidR="006E2536" w:rsidRPr="006E2536" w:rsidRDefault="00F46238" w:rsidP="006E2536">
      <w:pPr>
        <w:widowControl w:val="0"/>
        <w:numPr>
          <w:ilvl w:val="0"/>
          <w:numId w:val="4"/>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1" w:history="1">
        <w:proofErr w:type="spellStart"/>
        <w:r w:rsidR="006E2536" w:rsidRPr="006E2536">
          <w:rPr>
            <w:rFonts w:ascii="Helvetica" w:hAnsi="Helvetica" w:cs="Helvetica"/>
            <w:color w:val="000000" w:themeColor="text1"/>
            <w:sz w:val="22"/>
            <w:szCs w:val="22"/>
          </w:rPr>
          <w:t>VirtualDJ</w:t>
        </w:r>
        <w:proofErr w:type="spellEnd"/>
      </w:hyperlink>
    </w:p>
    <w:p w14:paraId="7F9EA4BA"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Digital audio workstation (DAW) software</w:t>
      </w:r>
      <w:r w:rsidRPr="006E2536">
        <w:rPr>
          <w:rFonts w:ascii="Helvetica" w:hAnsi="Helvetica" w:cs="Helvetica"/>
          <w:color w:val="000000" w:themeColor="text1"/>
          <w:sz w:val="22"/>
          <w:szCs w:val="22"/>
        </w:rPr>
        <w:t>[</w:t>
      </w:r>
      <w:hyperlink r:id="rId52"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04226EFB"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Main article: </w:t>
      </w:r>
      <w:hyperlink r:id="rId53" w:history="1">
        <w:r w:rsidRPr="006E2536">
          <w:rPr>
            <w:rFonts w:ascii="Helvetica" w:hAnsi="Helvetica" w:cs="Helvetica"/>
            <w:i/>
            <w:iCs/>
            <w:color w:val="000000" w:themeColor="text1"/>
            <w:sz w:val="22"/>
            <w:szCs w:val="22"/>
          </w:rPr>
          <w:t>Digital audio workstation</w:t>
        </w:r>
      </w:hyperlink>
    </w:p>
    <w:p w14:paraId="38084CF4"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4" w:history="1">
        <w:proofErr w:type="spellStart"/>
        <w:r w:rsidR="006E2536" w:rsidRPr="006E2536">
          <w:rPr>
            <w:rFonts w:ascii="Helvetica" w:hAnsi="Helvetica" w:cs="Helvetica"/>
            <w:color w:val="000000" w:themeColor="text1"/>
            <w:sz w:val="22"/>
            <w:szCs w:val="22"/>
          </w:rPr>
          <w:t>Ableton</w:t>
        </w:r>
        <w:proofErr w:type="spellEnd"/>
        <w:r w:rsidR="006E2536" w:rsidRPr="006E2536">
          <w:rPr>
            <w:rFonts w:ascii="Helvetica" w:hAnsi="Helvetica" w:cs="Helvetica"/>
            <w:color w:val="000000" w:themeColor="text1"/>
            <w:sz w:val="22"/>
            <w:szCs w:val="22"/>
          </w:rPr>
          <w:t xml:space="preserve"> Live</w:t>
        </w:r>
      </w:hyperlink>
    </w:p>
    <w:p w14:paraId="317D0834"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5" w:history="1">
        <w:r w:rsidR="006E2536" w:rsidRPr="006E2536">
          <w:rPr>
            <w:rFonts w:ascii="Helvetica" w:hAnsi="Helvetica" w:cs="Helvetica"/>
            <w:color w:val="000000" w:themeColor="text1"/>
            <w:sz w:val="22"/>
            <w:szCs w:val="22"/>
          </w:rPr>
          <w:t>ACID Pro</w:t>
        </w:r>
      </w:hyperlink>
    </w:p>
    <w:p w14:paraId="24B08B62"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6" w:history="1">
        <w:r w:rsidR="006E2536" w:rsidRPr="006E2536">
          <w:rPr>
            <w:rFonts w:ascii="Helvetica" w:hAnsi="Helvetica" w:cs="Helvetica"/>
            <w:color w:val="000000" w:themeColor="text1"/>
            <w:sz w:val="22"/>
            <w:szCs w:val="22"/>
          </w:rPr>
          <w:t>Adobe Audition</w:t>
        </w:r>
      </w:hyperlink>
    </w:p>
    <w:p w14:paraId="23DFF5EF"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7" w:history="1">
        <w:proofErr w:type="spellStart"/>
        <w:r w:rsidR="006E2536" w:rsidRPr="006E2536">
          <w:rPr>
            <w:rFonts w:ascii="Helvetica" w:hAnsi="Helvetica" w:cs="Helvetica"/>
            <w:color w:val="000000" w:themeColor="text1"/>
            <w:sz w:val="22"/>
            <w:szCs w:val="22"/>
          </w:rPr>
          <w:t>Ardour</w:t>
        </w:r>
        <w:proofErr w:type="spellEnd"/>
      </w:hyperlink>
      <w:r w:rsidR="006E2536" w:rsidRPr="006E2536">
        <w:rPr>
          <w:rFonts w:ascii="Helvetica" w:hAnsi="Helvetica" w:cs="Helvetica"/>
          <w:color w:val="000000" w:themeColor="text1"/>
          <w:sz w:val="22"/>
          <w:szCs w:val="22"/>
        </w:rPr>
        <w:t xml:space="preserve"> (</w:t>
      </w:r>
      <w:hyperlink r:id="rId58" w:history="1">
        <w:r w:rsidR="006E2536" w:rsidRPr="006E2536">
          <w:rPr>
            <w:rFonts w:ascii="Helvetica" w:hAnsi="Helvetica" w:cs="Helvetica"/>
            <w:color w:val="000000" w:themeColor="text1"/>
            <w:sz w:val="22"/>
            <w:szCs w:val="22"/>
          </w:rPr>
          <w:t>free software</w:t>
        </w:r>
      </w:hyperlink>
      <w:r w:rsidR="006E2536" w:rsidRPr="006E2536">
        <w:rPr>
          <w:rFonts w:ascii="Helvetica" w:hAnsi="Helvetica" w:cs="Helvetica"/>
          <w:color w:val="000000" w:themeColor="text1"/>
          <w:sz w:val="22"/>
          <w:szCs w:val="22"/>
        </w:rPr>
        <w:t>, for Linux)</w:t>
      </w:r>
    </w:p>
    <w:p w14:paraId="61EAA8AA"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9" w:history="1">
        <w:proofErr w:type="spellStart"/>
        <w:r w:rsidR="006E2536" w:rsidRPr="006E2536">
          <w:rPr>
            <w:rFonts w:ascii="Helvetica" w:hAnsi="Helvetica" w:cs="Helvetica"/>
            <w:color w:val="000000" w:themeColor="text1"/>
            <w:sz w:val="22"/>
            <w:szCs w:val="22"/>
          </w:rPr>
          <w:t>Audiomon</w:t>
        </w:r>
        <w:proofErr w:type="spellEnd"/>
      </w:hyperlink>
    </w:p>
    <w:p w14:paraId="02556F9B"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60" w:history="1">
        <w:proofErr w:type="spellStart"/>
        <w:r w:rsidR="006E2536" w:rsidRPr="006E2536">
          <w:rPr>
            <w:rFonts w:ascii="Helvetica" w:hAnsi="Helvetica" w:cs="Helvetica"/>
            <w:color w:val="000000" w:themeColor="text1"/>
            <w:sz w:val="22"/>
            <w:szCs w:val="22"/>
          </w:rPr>
          <w:t>Audiotool</w:t>
        </w:r>
        <w:proofErr w:type="spellEnd"/>
      </w:hyperlink>
    </w:p>
    <w:p w14:paraId="22A74BBA"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61" w:history="1">
        <w:proofErr w:type="spellStart"/>
        <w:r w:rsidR="006E2536" w:rsidRPr="006E2536">
          <w:rPr>
            <w:rFonts w:ascii="Helvetica" w:hAnsi="Helvetica" w:cs="Helvetica"/>
            <w:color w:val="000000" w:themeColor="text1"/>
            <w:sz w:val="22"/>
            <w:szCs w:val="22"/>
          </w:rPr>
          <w:t>Auria</w:t>
        </w:r>
        <w:proofErr w:type="spellEnd"/>
        <w:r w:rsidR="006E2536" w:rsidRPr="006E2536">
          <w:rPr>
            <w:rFonts w:ascii="Helvetica" w:hAnsi="Helvetica" w:cs="Helvetica"/>
            <w:color w:val="000000" w:themeColor="text1"/>
            <w:sz w:val="22"/>
            <w:szCs w:val="22"/>
          </w:rPr>
          <w:t xml:space="preserve"> DAW for iPad</w:t>
        </w:r>
      </w:hyperlink>
    </w:p>
    <w:p w14:paraId="0710DDD1"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62" w:history="1">
        <w:proofErr w:type="spellStart"/>
        <w:r w:rsidR="006E2536" w:rsidRPr="006E2536">
          <w:rPr>
            <w:rFonts w:ascii="Helvetica" w:hAnsi="Helvetica" w:cs="Helvetica"/>
            <w:color w:val="000000" w:themeColor="text1"/>
            <w:sz w:val="22"/>
            <w:szCs w:val="22"/>
          </w:rPr>
          <w:t>Bitwig</w:t>
        </w:r>
        <w:proofErr w:type="spellEnd"/>
        <w:r w:rsidR="006E2536" w:rsidRPr="006E2536">
          <w:rPr>
            <w:rFonts w:ascii="Helvetica" w:hAnsi="Helvetica" w:cs="Helvetica"/>
            <w:color w:val="000000" w:themeColor="text1"/>
            <w:sz w:val="22"/>
            <w:szCs w:val="22"/>
          </w:rPr>
          <w:t xml:space="preserve"> Studio</w:t>
        </w:r>
      </w:hyperlink>
    </w:p>
    <w:p w14:paraId="2D1A4ABB"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63" w:history="1">
        <w:r w:rsidR="006E2536" w:rsidRPr="006E2536">
          <w:rPr>
            <w:rFonts w:ascii="Helvetica" w:hAnsi="Helvetica" w:cs="Helvetica"/>
            <w:color w:val="000000" w:themeColor="text1"/>
            <w:sz w:val="22"/>
            <w:szCs w:val="22"/>
          </w:rPr>
          <w:t>Cakewalk SONAR</w:t>
        </w:r>
      </w:hyperlink>
    </w:p>
    <w:p w14:paraId="64B1BD6D"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64" w:history="1">
        <w:r w:rsidR="006E2536" w:rsidRPr="006E2536">
          <w:rPr>
            <w:rFonts w:ascii="Helvetica" w:hAnsi="Helvetica" w:cs="Helvetica"/>
            <w:color w:val="000000" w:themeColor="text1"/>
            <w:sz w:val="22"/>
            <w:szCs w:val="22"/>
          </w:rPr>
          <w:t>Caustic</w:t>
        </w:r>
      </w:hyperlink>
    </w:p>
    <w:p w14:paraId="11BCE21B"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65" w:history="1">
        <w:r w:rsidR="006E2536" w:rsidRPr="006E2536">
          <w:rPr>
            <w:rFonts w:ascii="Helvetica" w:hAnsi="Helvetica" w:cs="Helvetica"/>
            <w:color w:val="000000" w:themeColor="text1"/>
            <w:sz w:val="22"/>
            <w:szCs w:val="22"/>
          </w:rPr>
          <w:t>Chaotic DAW</w:t>
        </w:r>
      </w:hyperlink>
    </w:p>
    <w:p w14:paraId="163AE1AE"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66" w:history="1">
        <w:proofErr w:type="spellStart"/>
        <w:r w:rsidR="006E2536" w:rsidRPr="006E2536">
          <w:rPr>
            <w:rFonts w:ascii="Helvetica" w:hAnsi="Helvetica" w:cs="Helvetica"/>
            <w:color w:val="000000" w:themeColor="text1"/>
            <w:sz w:val="22"/>
            <w:szCs w:val="22"/>
          </w:rPr>
          <w:t>DarkWave</w:t>
        </w:r>
        <w:proofErr w:type="spellEnd"/>
        <w:r w:rsidR="006E2536" w:rsidRPr="006E2536">
          <w:rPr>
            <w:rFonts w:ascii="Helvetica" w:hAnsi="Helvetica" w:cs="Helvetica"/>
            <w:color w:val="000000" w:themeColor="text1"/>
            <w:sz w:val="22"/>
            <w:szCs w:val="22"/>
          </w:rPr>
          <w:t xml:space="preserve"> Studio</w:t>
        </w:r>
      </w:hyperlink>
    </w:p>
    <w:p w14:paraId="6BF088B4"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67" w:history="1">
        <w:r w:rsidR="006E2536" w:rsidRPr="006E2536">
          <w:rPr>
            <w:rFonts w:ascii="Helvetica" w:hAnsi="Helvetica" w:cs="Helvetica"/>
            <w:color w:val="000000" w:themeColor="text1"/>
            <w:sz w:val="22"/>
            <w:szCs w:val="22"/>
          </w:rPr>
          <w:t>Digital Performer</w:t>
        </w:r>
      </w:hyperlink>
    </w:p>
    <w:p w14:paraId="05B95FF3"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68" w:history="1">
        <w:proofErr w:type="spellStart"/>
        <w:r w:rsidR="006E2536" w:rsidRPr="006E2536">
          <w:rPr>
            <w:rFonts w:ascii="Helvetica" w:hAnsi="Helvetica" w:cs="Helvetica"/>
            <w:color w:val="000000" w:themeColor="text1"/>
            <w:sz w:val="22"/>
            <w:szCs w:val="22"/>
          </w:rPr>
          <w:t>energyXT</w:t>
        </w:r>
        <w:proofErr w:type="spellEnd"/>
      </w:hyperlink>
    </w:p>
    <w:p w14:paraId="33A298D0"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69" w:history="1">
        <w:proofErr w:type="spellStart"/>
        <w:r w:rsidR="006E2536" w:rsidRPr="006E2536">
          <w:rPr>
            <w:rFonts w:ascii="Helvetica" w:hAnsi="Helvetica" w:cs="Helvetica"/>
            <w:color w:val="000000" w:themeColor="text1"/>
            <w:sz w:val="22"/>
            <w:szCs w:val="22"/>
          </w:rPr>
          <w:t>Fairlight</w:t>
        </w:r>
        <w:proofErr w:type="spellEnd"/>
      </w:hyperlink>
      <w:r w:rsidR="006E2536" w:rsidRPr="006E2536">
        <w:rPr>
          <w:rFonts w:ascii="Helvetica" w:hAnsi="Helvetica" w:cs="Helvetica"/>
          <w:color w:val="000000" w:themeColor="text1"/>
          <w:sz w:val="22"/>
          <w:szCs w:val="22"/>
        </w:rPr>
        <w:t xml:space="preserve"> products</w:t>
      </w:r>
    </w:p>
    <w:p w14:paraId="7FCD2B7D"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70" w:history="1">
        <w:r w:rsidR="006E2536" w:rsidRPr="006E2536">
          <w:rPr>
            <w:rFonts w:ascii="Helvetica" w:hAnsi="Helvetica" w:cs="Helvetica"/>
            <w:color w:val="000000" w:themeColor="text1"/>
            <w:sz w:val="22"/>
            <w:szCs w:val="22"/>
          </w:rPr>
          <w:t>FL Studio</w:t>
        </w:r>
      </w:hyperlink>
      <w:r w:rsidR="006E2536" w:rsidRPr="006E2536">
        <w:rPr>
          <w:rFonts w:ascii="Helvetica" w:hAnsi="Helvetica" w:cs="Helvetica"/>
          <w:color w:val="000000" w:themeColor="text1"/>
          <w:sz w:val="22"/>
          <w:szCs w:val="22"/>
        </w:rPr>
        <w:t xml:space="preserve"> (formerly Fruity Loops)</w:t>
      </w:r>
      <w:r w:rsidR="006E2536" w:rsidRPr="006E2536">
        <w:rPr>
          <w:rFonts w:ascii="Helvetica" w:hAnsi="Helvetica" w:cs="Helvetica"/>
          <w:color w:val="000000" w:themeColor="text1"/>
          <w:sz w:val="22"/>
          <w:szCs w:val="22"/>
          <w:vertAlign w:val="superscript"/>
        </w:rPr>
        <w:t>[13]</w:t>
      </w:r>
    </w:p>
    <w:p w14:paraId="7D0A68FF"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71" w:history="1">
        <w:proofErr w:type="spellStart"/>
        <w:r w:rsidR="006E2536" w:rsidRPr="006E2536">
          <w:rPr>
            <w:rFonts w:ascii="Helvetica" w:hAnsi="Helvetica" w:cs="Helvetica"/>
            <w:color w:val="000000" w:themeColor="text1"/>
            <w:sz w:val="22"/>
            <w:szCs w:val="22"/>
          </w:rPr>
          <w:t>Frinika</w:t>
        </w:r>
        <w:proofErr w:type="spellEnd"/>
      </w:hyperlink>
    </w:p>
    <w:p w14:paraId="136AF1F4"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72" w:history="1">
        <w:proofErr w:type="spellStart"/>
        <w:r w:rsidR="006E2536" w:rsidRPr="006E2536">
          <w:rPr>
            <w:rFonts w:ascii="Helvetica" w:hAnsi="Helvetica" w:cs="Helvetica"/>
            <w:color w:val="000000" w:themeColor="text1"/>
            <w:sz w:val="22"/>
            <w:szCs w:val="22"/>
          </w:rPr>
          <w:t>GarageBand</w:t>
        </w:r>
        <w:proofErr w:type="spellEnd"/>
      </w:hyperlink>
    </w:p>
    <w:p w14:paraId="08D0E61A"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73" w:history="1">
        <w:proofErr w:type="spellStart"/>
        <w:r w:rsidR="006E2536" w:rsidRPr="006E2536">
          <w:rPr>
            <w:rFonts w:ascii="Helvetica" w:hAnsi="Helvetica" w:cs="Helvetica"/>
            <w:color w:val="000000" w:themeColor="text1"/>
            <w:sz w:val="22"/>
            <w:szCs w:val="22"/>
          </w:rPr>
          <w:t>GoldWave</w:t>
        </w:r>
        <w:proofErr w:type="spellEnd"/>
      </w:hyperlink>
      <w:r w:rsidR="006E2536" w:rsidRPr="006E2536">
        <w:rPr>
          <w:rFonts w:ascii="Helvetica" w:hAnsi="Helvetica" w:cs="Helvetica"/>
          <w:color w:val="000000" w:themeColor="text1"/>
          <w:sz w:val="22"/>
          <w:szCs w:val="22"/>
        </w:rPr>
        <w:t xml:space="preserve"> (Unique visual interface, audio filters in addition to music)</w:t>
      </w:r>
    </w:p>
    <w:p w14:paraId="5118195C"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74" w:history="1">
        <w:r w:rsidR="006E2536" w:rsidRPr="006E2536">
          <w:rPr>
            <w:rFonts w:ascii="Helvetica" w:hAnsi="Helvetica" w:cs="Helvetica"/>
            <w:color w:val="000000" w:themeColor="text1"/>
            <w:sz w:val="22"/>
            <w:szCs w:val="22"/>
          </w:rPr>
          <w:t>Kristal</w:t>
        </w:r>
      </w:hyperlink>
    </w:p>
    <w:p w14:paraId="2491B4D1"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75" w:history="1">
        <w:proofErr w:type="spellStart"/>
        <w:r w:rsidR="006E2536" w:rsidRPr="006E2536">
          <w:rPr>
            <w:rFonts w:ascii="Helvetica" w:hAnsi="Helvetica" w:cs="Helvetica"/>
            <w:color w:val="000000" w:themeColor="text1"/>
            <w:sz w:val="22"/>
            <w:szCs w:val="22"/>
          </w:rPr>
          <w:t>Kyma</w:t>
        </w:r>
        <w:proofErr w:type="spellEnd"/>
        <w:r w:rsidR="006E2536" w:rsidRPr="006E2536">
          <w:rPr>
            <w:rFonts w:ascii="Helvetica" w:hAnsi="Helvetica" w:cs="Helvetica"/>
            <w:color w:val="000000" w:themeColor="text1"/>
            <w:sz w:val="22"/>
            <w:szCs w:val="22"/>
          </w:rPr>
          <w:t xml:space="preserve"> (sound design language)</w:t>
        </w:r>
      </w:hyperlink>
    </w:p>
    <w:p w14:paraId="04D279F7"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76" w:history="1">
        <w:r w:rsidR="006E2536" w:rsidRPr="006E2536">
          <w:rPr>
            <w:rFonts w:ascii="Helvetica" w:hAnsi="Helvetica" w:cs="Helvetica"/>
            <w:color w:val="000000" w:themeColor="text1"/>
            <w:sz w:val="22"/>
            <w:szCs w:val="22"/>
          </w:rPr>
          <w:t>LMMS</w:t>
        </w:r>
      </w:hyperlink>
      <w:r w:rsidR="006E2536" w:rsidRPr="006E2536">
        <w:rPr>
          <w:rFonts w:ascii="Helvetica" w:hAnsi="Helvetica" w:cs="Helvetica"/>
          <w:color w:val="000000" w:themeColor="text1"/>
          <w:sz w:val="22"/>
          <w:szCs w:val="22"/>
        </w:rPr>
        <w:t xml:space="preserve"> (Multi o/s </w:t>
      </w:r>
      <w:hyperlink r:id="rId77" w:history="1">
        <w:r w:rsidR="006E2536" w:rsidRPr="006E2536">
          <w:rPr>
            <w:rFonts w:ascii="Helvetica" w:hAnsi="Helvetica" w:cs="Helvetica"/>
            <w:color w:val="000000" w:themeColor="text1"/>
            <w:sz w:val="22"/>
            <w:szCs w:val="22"/>
          </w:rPr>
          <w:t>free software</w:t>
        </w:r>
      </w:hyperlink>
      <w:r w:rsidR="006E2536" w:rsidRPr="006E2536">
        <w:rPr>
          <w:rFonts w:ascii="Helvetica" w:hAnsi="Helvetica" w:cs="Helvetica"/>
          <w:color w:val="000000" w:themeColor="text1"/>
          <w:sz w:val="22"/>
          <w:szCs w:val="22"/>
        </w:rPr>
        <w:t xml:space="preserve"> although L used to stand for Linux. Intended to be a free/GNU clone/version of FL Studio- formerly Fruity Loops).</w:t>
      </w:r>
    </w:p>
    <w:p w14:paraId="199DA983"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78" w:history="1">
        <w:r w:rsidR="006E2536" w:rsidRPr="006E2536">
          <w:rPr>
            <w:rFonts w:ascii="Helvetica" w:hAnsi="Helvetica" w:cs="Helvetica"/>
            <w:color w:val="000000" w:themeColor="text1"/>
            <w:sz w:val="22"/>
            <w:szCs w:val="22"/>
          </w:rPr>
          <w:t>Logic Pro</w:t>
        </w:r>
      </w:hyperlink>
    </w:p>
    <w:p w14:paraId="507CC395"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79" w:history="1">
        <w:proofErr w:type="spellStart"/>
        <w:r w:rsidR="006E2536" w:rsidRPr="006E2536">
          <w:rPr>
            <w:rFonts w:ascii="Helvetica" w:hAnsi="Helvetica" w:cs="Helvetica"/>
            <w:color w:val="000000" w:themeColor="text1"/>
            <w:sz w:val="22"/>
            <w:szCs w:val="22"/>
          </w:rPr>
          <w:t>Lumit</w:t>
        </w:r>
        <w:proofErr w:type="spellEnd"/>
      </w:hyperlink>
    </w:p>
    <w:p w14:paraId="5D67FF6C" w14:textId="77777777" w:rsidR="006E2536" w:rsidRPr="006E2536" w:rsidRDefault="006E2536"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Macaw</w:t>
      </w:r>
    </w:p>
    <w:p w14:paraId="79BEB955"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80" w:history="1">
        <w:r w:rsidR="006E2536" w:rsidRPr="006E2536">
          <w:rPr>
            <w:rFonts w:ascii="Helvetica" w:hAnsi="Helvetica" w:cs="Helvetica"/>
            <w:color w:val="000000" w:themeColor="text1"/>
            <w:sz w:val="22"/>
            <w:szCs w:val="22"/>
          </w:rPr>
          <w:t xml:space="preserve">MAGIX </w:t>
        </w:r>
        <w:proofErr w:type="spellStart"/>
        <w:r w:rsidR="006E2536" w:rsidRPr="006E2536">
          <w:rPr>
            <w:rFonts w:ascii="Helvetica" w:hAnsi="Helvetica" w:cs="Helvetica"/>
            <w:color w:val="000000" w:themeColor="text1"/>
            <w:sz w:val="22"/>
            <w:szCs w:val="22"/>
          </w:rPr>
          <w:t>Samplitude</w:t>
        </w:r>
        <w:proofErr w:type="spellEnd"/>
      </w:hyperlink>
    </w:p>
    <w:p w14:paraId="24D8EFAF"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81" w:history="1">
        <w:r w:rsidR="006E2536" w:rsidRPr="006E2536">
          <w:rPr>
            <w:rFonts w:ascii="Helvetica" w:hAnsi="Helvetica" w:cs="Helvetica"/>
            <w:color w:val="000000" w:themeColor="text1"/>
            <w:sz w:val="22"/>
            <w:szCs w:val="22"/>
          </w:rPr>
          <w:t>MAGIX Sequoia</w:t>
        </w:r>
      </w:hyperlink>
    </w:p>
    <w:p w14:paraId="316FE584"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82" w:history="1">
        <w:r w:rsidR="006E2536" w:rsidRPr="006E2536">
          <w:rPr>
            <w:rFonts w:ascii="Helvetica" w:hAnsi="Helvetica" w:cs="Helvetica"/>
            <w:color w:val="000000" w:themeColor="text1"/>
            <w:sz w:val="22"/>
            <w:szCs w:val="22"/>
          </w:rPr>
          <w:t xml:space="preserve">Merging Technologies </w:t>
        </w:r>
        <w:proofErr w:type="spellStart"/>
        <w:r w:rsidR="006E2536" w:rsidRPr="006E2536">
          <w:rPr>
            <w:rFonts w:ascii="Helvetica" w:hAnsi="Helvetica" w:cs="Helvetica"/>
            <w:color w:val="000000" w:themeColor="text1"/>
            <w:sz w:val="22"/>
            <w:szCs w:val="22"/>
          </w:rPr>
          <w:t>Pyramix</w:t>
        </w:r>
        <w:proofErr w:type="spellEnd"/>
      </w:hyperlink>
    </w:p>
    <w:p w14:paraId="2CC4C3BC"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83" w:history="1">
        <w:r w:rsidR="006E2536" w:rsidRPr="006E2536">
          <w:rPr>
            <w:rFonts w:ascii="Helvetica" w:hAnsi="Helvetica" w:cs="Helvetica"/>
            <w:color w:val="000000" w:themeColor="text1"/>
            <w:sz w:val="22"/>
            <w:szCs w:val="22"/>
          </w:rPr>
          <w:t>Max</w:t>
        </w:r>
      </w:hyperlink>
    </w:p>
    <w:p w14:paraId="1395C16A"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84" w:history="1">
        <w:proofErr w:type="spellStart"/>
        <w:r w:rsidR="006E2536" w:rsidRPr="006E2536">
          <w:rPr>
            <w:rFonts w:ascii="Helvetica" w:hAnsi="Helvetica" w:cs="Helvetica"/>
            <w:color w:val="000000" w:themeColor="text1"/>
            <w:sz w:val="22"/>
            <w:szCs w:val="22"/>
          </w:rPr>
          <w:t>Mixbus</w:t>
        </w:r>
        <w:proofErr w:type="spellEnd"/>
      </w:hyperlink>
    </w:p>
    <w:p w14:paraId="7329C93C"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85" w:history="1">
        <w:proofErr w:type="spellStart"/>
        <w:r w:rsidR="006E2536" w:rsidRPr="006E2536">
          <w:rPr>
            <w:rFonts w:ascii="Helvetica" w:hAnsi="Helvetica" w:cs="Helvetica"/>
            <w:color w:val="000000" w:themeColor="text1"/>
            <w:sz w:val="22"/>
            <w:szCs w:val="22"/>
          </w:rPr>
          <w:t>Mixcraft</w:t>
        </w:r>
        <w:proofErr w:type="spellEnd"/>
      </w:hyperlink>
    </w:p>
    <w:p w14:paraId="2519F8D0"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86" w:history="1">
        <w:r w:rsidR="006E2536" w:rsidRPr="006E2536">
          <w:rPr>
            <w:rFonts w:ascii="Helvetica" w:hAnsi="Helvetica" w:cs="Helvetica"/>
            <w:color w:val="000000" w:themeColor="text1"/>
            <w:sz w:val="22"/>
            <w:szCs w:val="22"/>
          </w:rPr>
          <w:t>MU.LAB</w:t>
        </w:r>
      </w:hyperlink>
    </w:p>
    <w:p w14:paraId="706AFA55"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87" w:history="1">
        <w:proofErr w:type="spellStart"/>
        <w:r w:rsidR="006E2536" w:rsidRPr="006E2536">
          <w:rPr>
            <w:rFonts w:ascii="Helvetica" w:hAnsi="Helvetica" w:cs="Helvetica"/>
            <w:color w:val="000000" w:themeColor="text1"/>
            <w:sz w:val="22"/>
            <w:szCs w:val="22"/>
          </w:rPr>
          <w:t>MultitrackStudio</w:t>
        </w:r>
        <w:proofErr w:type="spellEnd"/>
      </w:hyperlink>
    </w:p>
    <w:p w14:paraId="5312869D"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88" w:history="1">
        <w:proofErr w:type="spellStart"/>
        <w:r w:rsidR="006E2536" w:rsidRPr="006E2536">
          <w:rPr>
            <w:rFonts w:ascii="Helvetica" w:hAnsi="Helvetica" w:cs="Helvetica"/>
            <w:color w:val="000000" w:themeColor="text1"/>
            <w:sz w:val="22"/>
            <w:szCs w:val="22"/>
          </w:rPr>
          <w:t>Musagi</w:t>
        </w:r>
        <w:proofErr w:type="spellEnd"/>
      </w:hyperlink>
    </w:p>
    <w:p w14:paraId="08C31911"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89" w:history="1">
        <w:proofErr w:type="spellStart"/>
        <w:r w:rsidR="006E2536" w:rsidRPr="006E2536">
          <w:rPr>
            <w:rFonts w:ascii="Helvetica" w:hAnsi="Helvetica" w:cs="Helvetica"/>
            <w:color w:val="000000" w:themeColor="text1"/>
            <w:sz w:val="22"/>
            <w:szCs w:val="22"/>
          </w:rPr>
          <w:t>MusE</w:t>
        </w:r>
        <w:proofErr w:type="spellEnd"/>
      </w:hyperlink>
    </w:p>
    <w:p w14:paraId="3FA56775" w14:textId="77777777" w:rsidR="006E2536" w:rsidRPr="006E2536" w:rsidRDefault="006E2536"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MusiBotics</w:t>
      </w:r>
      <w:proofErr w:type="spellEnd"/>
      <w:r w:rsidRPr="006E2536">
        <w:rPr>
          <w:rFonts w:ascii="Helvetica" w:hAnsi="Helvetica" w:cs="Helvetica"/>
          <w:color w:val="000000" w:themeColor="text1"/>
          <w:sz w:val="22"/>
          <w:szCs w:val="22"/>
        </w:rPr>
        <w:t xml:space="preserve"> (3D Animation/Music Integration DAW, </w:t>
      </w:r>
      <w:proofErr w:type="gramStart"/>
      <w:r w:rsidRPr="006E2536">
        <w:rPr>
          <w:rFonts w:ascii="Helvetica" w:hAnsi="Helvetica" w:cs="Helvetica"/>
          <w:color w:val="000000" w:themeColor="text1"/>
          <w:sz w:val="22"/>
          <w:szCs w:val="22"/>
        </w:rPr>
        <w:t>Freeware)</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14]</w:t>
      </w:r>
    </w:p>
    <w:p w14:paraId="477EDBE1"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90" w:history="1">
        <w:r w:rsidR="006E2536" w:rsidRPr="006E2536">
          <w:rPr>
            <w:rFonts w:ascii="Helvetica" w:hAnsi="Helvetica" w:cs="Helvetica"/>
            <w:color w:val="000000" w:themeColor="text1"/>
            <w:sz w:val="22"/>
            <w:szCs w:val="22"/>
          </w:rPr>
          <w:t>n-Track Studio</w:t>
        </w:r>
      </w:hyperlink>
    </w:p>
    <w:p w14:paraId="68C6218D"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91" w:history="1">
        <w:r w:rsidR="006E2536" w:rsidRPr="006E2536">
          <w:rPr>
            <w:rFonts w:ascii="Helvetica" w:hAnsi="Helvetica" w:cs="Helvetica"/>
            <w:color w:val="000000" w:themeColor="text1"/>
            <w:sz w:val="22"/>
            <w:szCs w:val="22"/>
          </w:rPr>
          <w:t>Non DAW</w:t>
        </w:r>
      </w:hyperlink>
    </w:p>
    <w:p w14:paraId="1401FDC2"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92" w:history="1">
        <w:r w:rsidR="006E2536" w:rsidRPr="006E2536">
          <w:rPr>
            <w:rFonts w:ascii="Helvetica" w:hAnsi="Helvetica" w:cs="Helvetica"/>
            <w:color w:val="000000" w:themeColor="text1"/>
            <w:sz w:val="22"/>
            <w:szCs w:val="22"/>
          </w:rPr>
          <w:t>Ohm Studio</w:t>
        </w:r>
      </w:hyperlink>
    </w:p>
    <w:p w14:paraId="2B70C5A8"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93" w:history="1">
        <w:r w:rsidR="006E2536" w:rsidRPr="006E2536">
          <w:rPr>
            <w:rFonts w:ascii="Helvetica" w:hAnsi="Helvetica" w:cs="Helvetica"/>
            <w:color w:val="000000" w:themeColor="text1"/>
            <w:sz w:val="22"/>
            <w:szCs w:val="22"/>
          </w:rPr>
          <w:t>Open Octave</w:t>
        </w:r>
      </w:hyperlink>
    </w:p>
    <w:p w14:paraId="205B9121"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94" w:history="1">
        <w:proofErr w:type="spellStart"/>
        <w:r w:rsidR="006E2536" w:rsidRPr="006E2536">
          <w:rPr>
            <w:rFonts w:ascii="Helvetica" w:hAnsi="Helvetica" w:cs="Helvetica"/>
            <w:color w:val="000000" w:themeColor="text1"/>
            <w:sz w:val="22"/>
            <w:szCs w:val="22"/>
          </w:rPr>
          <w:t>PianoRollComposer</w:t>
        </w:r>
        <w:proofErr w:type="spellEnd"/>
      </w:hyperlink>
    </w:p>
    <w:p w14:paraId="73DB6352"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95" w:history="1">
        <w:proofErr w:type="spellStart"/>
        <w:r w:rsidR="006E2536" w:rsidRPr="006E2536">
          <w:rPr>
            <w:rFonts w:ascii="Helvetica" w:hAnsi="Helvetica" w:cs="Helvetica"/>
            <w:color w:val="000000" w:themeColor="text1"/>
            <w:sz w:val="22"/>
            <w:szCs w:val="22"/>
          </w:rPr>
          <w:t>PreSonus</w:t>
        </w:r>
        <w:proofErr w:type="spellEnd"/>
        <w:r w:rsidR="006E2536" w:rsidRPr="006E2536">
          <w:rPr>
            <w:rFonts w:ascii="Helvetica" w:hAnsi="Helvetica" w:cs="Helvetica"/>
            <w:color w:val="000000" w:themeColor="text1"/>
            <w:sz w:val="22"/>
            <w:szCs w:val="22"/>
          </w:rPr>
          <w:t xml:space="preserve"> Studio One</w:t>
        </w:r>
      </w:hyperlink>
    </w:p>
    <w:p w14:paraId="427E33CE"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96" w:history="1">
        <w:r w:rsidR="006E2536" w:rsidRPr="006E2536">
          <w:rPr>
            <w:rFonts w:ascii="Helvetica" w:hAnsi="Helvetica" w:cs="Helvetica"/>
            <w:color w:val="000000" w:themeColor="text1"/>
            <w:sz w:val="22"/>
            <w:szCs w:val="22"/>
          </w:rPr>
          <w:t>Pro Tools</w:t>
        </w:r>
      </w:hyperlink>
    </w:p>
    <w:p w14:paraId="7E9638C7"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97" w:history="1">
        <w:proofErr w:type="spellStart"/>
        <w:r w:rsidR="006E2536" w:rsidRPr="006E2536">
          <w:rPr>
            <w:rFonts w:ascii="Helvetica" w:hAnsi="Helvetica" w:cs="Helvetica"/>
            <w:color w:val="000000" w:themeColor="text1"/>
            <w:sz w:val="22"/>
            <w:szCs w:val="22"/>
          </w:rPr>
          <w:t>Psycle</w:t>
        </w:r>
        <w:proofErr w:type="spellEnd"/>
      </w:hyperlink>
    </w:p>
    <w:p w14:paraId="640D2D6A"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98" w:history="1">
        <w:proofErr w:type="spellStart"/>
        <w:r w:rsidR="006E2536" w:rsidRPr="006E2536">
          <w:rPr>
            <w:rFonts w:ascii="Helvetica" w:hAnsi="Helvetica" w:cs="Helvetica"/>
            <w:color w:val="000000" w:themeColor="text1"/>
            <w:sz w:val="22"/>
            <w:szCs w:val="22"/>
          </w:rPr>
          <w:t>PyDAW</w:t>
        </w:r>
        <w:proofErr w:type="spellEnd"/>
      </w:hyperlink>
    </w:p>
    <w:p w14:paraId="689436EA"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99" w:history="1">
        <w:proofErr w:type="spellStart"/>
        <w:r w:rsidR="006E2536" w:rsidRPr="006E2536">
          <w:rPr>
            <w:rFonts w:ascii="Helvetica" w:hAnsi="Helvetica" w:cs="Helvetica"/>
            <w:color w:val="000000" w:themeColor="text1"/>
            <w:sz w:val="22"/>
            <w:szCs w:val="22"/>
          </w:rPr>
          <w:t>Pyramix</w:t>
        </w:r>
        <w:proofErr w:type="spellEnd"/>
      </w:hyperlink>
    </w:p>
    <w:p w14:paraId="190B8F12"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00" w:history="1">
        <w:proofErr w:type="spellStart"/>
        <w:r w:rsidR="006E2536" w:rsidRPr="006E2536">
          <w:rPr>
            <w:rFonts w:ascii="Helvetica" w:hAnsi="Helvetica" w:cs="Helvetica"/>
            <w:color w:val="000000" w:themeColor="text1"/>
            <w:sz w:val="22"/>
            <w:szCs w:val="22"/>
          </w:rPr>
          <w:t>PxTone</w:t>
        </w:r>
        <w:proofErr w:type="spellEnd"/>
      </w:hyperlink>
      <w:r w:rsidR="006E2536" w:rsidRPr="006E2536">
        <w:rPr>
          <w:rFonts w:ascii="Helvetica" w:hAnsi="Helvetica" w:cs="Helvetica"/>
          <w:color w:val="000000" w:themeColor="text1"/>
          <w:sz w:val="22"/>
          <w:szCs w:val="22"/>
        </w:rPr>
        <w:t xml:space="preserve"> (In beta, MIDI competitor)</w:t>
      </w:r>
    </w:p>
    <w:p w14:paraId="6B7C53C4"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01" w:history="1">
        <w:proofErr w:type="spellStart"/>
        <w:r w:rsidR="006E2536" w:rsidRPr="006E2536">
          <w:rPr>
            <w:rFonts w:ascii="Helvetica" w:hAnsi="Helvetica" w:cs="Helvetica"/>
            <w:color w:val="000000" w:themeColor="text1"/>
            <w:sz w:val="22"/>
            <w:szCs w:val="22"/>
          </w:rPr>
          <w:t>Qtractor</w:t>
        </w:r>
        <w:proofErr w:type="spellEnd"/>
      </w:hyperlink>
      <w:r w:rsidR="006E2536" w:rsidRPr="006E2536">
        <w:rPr>
          <w:rFonts w:ascii="Helvetica" w:hAnsi="Helvetica" w:cs="Helvetica"/>
          <w:color w:val="000000" w:themeColor="text1"/>
          <w:sz w:val="22"/>
          <w:szCs w:val="22"/>
        </w:rPr>
        <w:t xml:space="preserve"> (Linux, Free, targeted to both hobby and professional users)</w:t>
      </w:r>
    </w:p>
    <w:p w14:paraId="1BA6892E"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02" w:history="1">
        <w:proofErr w:type="spellStart"/>
        <w:r w:rsidR="006E2536" w:rsidRPr="006E2536">
          <w:rPr>
            <w:rFonts w:ascii="Helvetica" w:hAnsi="Helvetica" w:cs="Helvetica"/>
            <w:color w:val="000000" w:themeColor="text1"/>
            <w:sz w:val="22"/>
            <w:szCs w:val="22"/>
          </w:rPr>
          <w:t>RapidComposer</w:t>
        </w:r>
        <w:proofErr w:type="spellEnd"/>
      </w:hyperlink>
    </w:p>
    <w:p w14:paraId="5EE970AB"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03" w:history="1">
        <w:r w:rsidR="006E2536" w:rsidRPr="006E2536">
          <w:rPr>
            <w:rFonts w:ascii="Helvetica" w:hAnsi="Helvetica" w:cs="Helvetica"/>
            <w:color w:val="000000" w:themeColor="text1"/>
            <w:sz w:val="22"/>
            <w:szCs w:val="22"/>
          </w:rPr>
          <w:t>REAPER</w:t>
        </w:r>
      </w:hyperlink>
    </w:p>
    <w:p w14:paraId="3C942A7C"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04" w:history="1">
        <w:proofErr w:type="spellStart"/>
        <w:r w:rsidR="006E2536" w:rsidRPr="006E2536">
          <w:rPr>
            <w:rFonts w:ascii="Helvetica" w:hAnsi="Helvetica" w:cs="Helvetica"/>
            <w:color w:val="000000" w:themeColor="text1"/>
            <w:sz w:val="22"/>
            <w:szCs w:val="22"/>
          </w:rPr>
          <w:t>Reaktor</w:t>
        </w:r>
        <w:proofErr w:type="spellEnd"/>
      </w:hyperlink>
      <w:r w:rsidR="006E2536" w:rsidRPr="006E2536">
        <w:rPr>
          <w:rFonts w:ascii="Helvetica" w:hAnsi="Helvetica" w:cs="Helvetica"/>
          <w:color w:val="000000" w:themeColor="text1"/>
          <w:sz w:val="22"/>
          <w:szCs w:val="22"/>
        </w:rPr>
        <w:t xml:space="preserve"> (Software creation of nearly every instrument; reverse engineering encouraged. Includes a free version with limited features- </w:t>
      </w:r>
      <w:proofErr w:type="spellStart"/>
      <w:r w:rsidR="006E2536" w:rsidRPr="006E2536">
        <w:rPr>
          <w:rFonts w:ascii="Helvetica" w:hAnsi="Helvetica" w:cs="Helvetica"/>
          <w:color w:val="000000" w:themeColor="text1"/>
          <w:sz w:val="22"/>
          <w:szCs w:val="22"/>
        </w:rPr>
        <w:t>Reaktor</w:t>
      </w:r>
      <w:proofErr w:type="spellEnd"/>
      <w:r w:rsidR="006E2536" w:rsidRPr="006E2536">
        <w:rPr>
          <w:rFonts w:ascii="Helvetica" w:hAnsi="Helvetica" w:cs="Helvetica"/>
          <w:color w:val="000000" w:themeColor="text1"/>
          <w:sz w:val="22"/>
          <w:szCs w:val="22"/>
        </w:rPr>
        <w:t xml:space="preserve"> player)</w:t>
      </w:r>
    </w:p>
    <w:p w14:paraId="1B2EB323"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05" w:history="1">
        <w:r w:rsidR="006E2536" w:rsidRPr="006E2536">
          <w:rPr>
            <w:rFonts w:ascii="Helvetica" w:hAnsi="Helvetica" w:cs="Helvetica"/>
            <w:color w:val="000000" w:themeColor="text1"/>
            <w:sz w:val="22"/>
            <w:szCs w:val="22"/>
          </w:rPr>
          <w:t>Reason</w:t>
        </w:r>
      </w:hyperlink>
      <w:r w:rsidR="006E2536" w:rsidRPr="006E2536">
        <w:rPr>
          <w:rFonts w:ascii="Helvetica" w:hAnsi="Helvetica" w:cs="Helvetica"/>
          <w:color w:val="000000" w:themeColor="text1"/>
          <w:sz w:val="22"/>
          <w:szCs w:val="22"/>
        </w:rPr>
        <w:t xml:space="preserve"> (This software is often paired and integrated with </w:t>
      </w:r>
      <w:hyperlink r:id="rId106" w:history="1">
        <w:r w:rsidR="006E2536" w:rsidRPr="006E2536">
          <w:rPr>
            <w:rFonts w:ascii="Helvetica" w:hAnsi="Helvetica" w:cs="Helvetica"/>
            <w:color w:val="000000" w:themeColor="text1"/>
            <w:sz w:val="22"/>
            <w:szCs w:val="22"/>
          </w:rPr>
          <w:t>Record</w:t>
        </w:r>
      </w:hyperlink>
      <w:r w:rsidR="006E2536" w:rsidRPr="006E2536">
        <w:rPr>
          <w:rFonts w:ascii="Helvetica" w:hAnsi="Helvetica" w:cs="Helvetica"/>
          <w:color w:val="000000" w:themeColor="text1"/>
          <w:sz w:val="22"/>
          <w:szCs w:val="22"/>
        </w:rPr>
        <w:t>)</w:t>
      </w:r>
    </w:p>
    <w:p w14:paraId="699B0241"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07" w:history="1">
        <w:proofErr w:type="spellStart"/>
        <w:r w:rsidR="006E2536" w:rsidRPr="006E2536">
          <w:rPr>
            <w:rFonts w:ascii="Helvetica" w:hAnsi="Helvetica" w:cs="Helvetica"/>
            <w:color w:val="000000" w:themeColor="text1"/>
            <w:sz w:val="22"/>
            <w:szCs w:val="22"/>
          </w:rPr>
          <w:t>Renoise</w:t>
        </w:r>
        <w:proofErr w:type="spellEnd"/>
      </w:hyperlink>
    </w:p>
    <w:p w14:paraId="7AB26ED2"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08" w:history="1">
        <w:proofErr w:type="spellStart"/>
        <w:r w:rsidR="006E2536" w:rsidRPr="006E2536">
          <w:rPr>
            <w:rFonts w:ascii="Helvetica" w:hAnsi="Helvetica" w:cs="Helvetica"/>
            <w:color w:val="000000" w:themeColor="text1"/>
            <w:sz w:val="22"/>
            <w:szCs w:val="22"/>
          </w:rPr>
          <w:t>Rosegarden</w:t>
        </w:r>
        <w:proofErr w:type="spellEnd"/>
      </w:hyperlink>
      <w:r w:rsidR="006E2536" w:rsidRPr="006E2536">
        <w:rPr>
          <w:rFonts w:ascii="Helvetica" w:hAnsi="Helvetica" w:cs="Helvetica"/>
          <w:color w:val="000000" w:themeColor="text1"/>
          <w:sz w:val="22"/>
          <w:szCs w:val="22"/>
        </w:rPr>
        <w:t xml:space="preserve"> (</w:t>
      </w:r>
      <w:hyperlink r:id="rId109" w:history="1">
        <w:r w:rsidR="006E2536" w:rsidRPr="006E2536">
          <w:rPr>
            <w:rFonts w:ascii="Helvetica" w:hAnsi="Helvetica" w:cs="Helvetica"/>
            <w:color w:val="000000" w:themeColor="text1"/>
            <w:sz w:val="22"/>
            <w:szCs w:val="22"/>
          </w:rPr>
          <w:t>free software</w:t>
        </w:r>
      </w:hyperlink>
      <w:r w:rsidR="006E2536" w:rsidRPr="006E2536">
        <w:rPr>
          <w:rFonts w:ascii="Helvetica" w:hAnsi="Helvetica" w:cs="Helvetica"/>
          <w:color w:val="000000" w:themeColor="text1"/>
          <w:sz w:val="22"/>
          <w:szCs w:val="22"/>
        </w:rPr>
        <w:t>, Linux only)</w:t>
      </w:r>
      <w:r w:rsidR="006E2536" w:rsidRPr="006E2536">
        <w:rPr>
          <w:rFonts w:ascii="Helvetica" w:hAnsi="Helvetica" w:cs="Helvetica"/>
          <w:color w:val="000000" w:themeColor="text1"/>
          <w:sz w:val="22"/>
          <w:szCs w:val="22"/>
          <w:vertAlign w:val="superscript"/>
        </w:rPr>
        <w:t>[15]</w:t>
      </w:r>
    </w:p>
    <w:p w14:paraId="2A526E1E"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10" w:history="1">
        <w:proofErr w:type="spellStart"/>
        <w:r w:rsidR="006E2536" w:rsidRPr="006E2536">
          <w:rPr>
            <w:rFonts w:ascii="Helvetica" w:hAnsi="Helvetica" w:cs="Helvetica"/>
            <w:color w:val="000000" w:themeColor="text1"/>
            <w:sz w:val="22"/>
            <w:szCs w:val="22"/>
          </w:rPr>
          <w:t>SADiE</w:t>
        </w:r>
        <w:proofErr w:type="spellEnd"/>
      </w:hyperlink>
    </w:p>
    <w:p w14:paraId="37574A3E"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11" w:history="1">
        <w:r w:rsidR="006E2536" w:rsidRPr="006E2536">
          <w:rPr>
            <w:rFonts w:ascii="Helvetica" w:hAnsi="Helvetica" w:cs="Helvetica"/>
            <w:color w:val="000000" w:themeColor="text1"/>
            <w:sz w:val="22"/>
            <w:szCs w:val="22"/>
          </w:rPr>
          <w:t>Sagan Metro</w:t>
        </w:r>
      </w:hyperlink>
    </w:p>
    <w:p w14:paraId="2AC80218"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12" w:history="1">
        <w:proofErr w:type="spellStart"/>
        <w:r w:rsidR="006E2536" w:rsidRPr="006E2536">
          <w:rPr>
            <w:rFonts w:ascii="Helvetica" w:hAnsi="Helvetica" w:cs="Helvetica"/>
            <w:color w:val="000000" w:themeColor="text1"/>
            <w:sz w:val="22"/>
            <w:szCs w:val="22"/>
          </w:rPr>
          <w:t>SAWStudio</w:t>
        </w:r>
        <w:proofErr w:type="spellEnd"/>
      </w:hyperlink>
    </w:p>
    <w:p w14:paraId="560516D4"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13" w:history="1">
        <w:r w:rsidR="006E2536" w:rsidRPr="006E2536">
          <w:rPr>
            <w:rFonts w:ascii="Helvetica" w:hAnsi="Helvetica" w:cs="Helvetica"/>
            <w:color w:val="000000" w:themeColor="text1"/>
            <w:sz w:val="22"/>
            <w:szCs w:val="22"/>
          </w:rPr>
          <w:t>Soundtrack Pro</w:t>
        </w:r>
      </w:hyperlink>
    </w:p>
    <w:p w14:paraId="1C49A121"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14" w:history="1">
        <w:proofErr w:type="spellStart"/>
        <w:r w:rsidR="006E2536" w:rsidRPr="006E2536">
          <w:rPr>
            <w:rFonts w:ascii="Helvetica" w:hAnsi="Helvetica" w:cs="Helvetica"/>
            <w:color w:val="000000" w:themeColor="text1"/>
            <w:sz w:val="22"/>
            <w:szCs w:val="22"/>
          </w:rPr>
          <w:t>Soundtrap</w:t>
        </w:r>
        <w:proofErr w:type="spellEnd"/>
      </w:hyperlink>
      <w:r w:rsidR="006E2536" w:rsidRPr="006E2536">
        <w:rPr>
          <w:rFonts w:ascii="Helvetica" w:hAnsi="Helvetica" w:cs="Helvetica"/>
          <w:color w:val="000000" w:themeColor="text1"/>
          <w:sz w:val="22"/>
          <w:szCs w:val="22"/>
        </w:rPr>
        <w:t xml:space="preserve"> (One of the new generation of cloud based DAWs; includes a freeware level.)</w:t>
      </w:r>
    </w:p>
    <w:p w14:paraId="4FB727DC"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15" w:history="1">
        <w:r w:rsidR="006E2536" w:rsidRPr="006E2536">
          <w:rPr>
            <w:rFonts w:ascii="Helvetica" w:hAnsi="Helvetica" w:cs="Helvetica"/>
            <w:color w:val="000000" w:themeColor="text1"/>
            <w:sz w:val="22"/>
            <w:szCs w:val="22"/>
          </w:rPr>
          <w:t>SSL Soundscape Editor</w:t>
        </w:r>
      </w:hyperlink>
    </w:p>
    <w:p w14:paraId="4080F797"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16" w:history="1">
        <w:r w:rsidR="006E2536" w:rsidRPr="006E2536">
          <w:rPr>
            <w:rFonts w:ascii="Helvetica" w:hAnsi="Helvetica" w:cs="Helvetica"/>
            <w:color w:val="000000" w:themeColor="text1"/>
            <w:sz w:val="22"/>
            <w:szCs w:val="22"/>
          </w:rPr>
          <w:t>Steinberg Sequel</w:t>
        </w:r>
      </w:hyperlink>
    </w:p>
    <w:p w14:paraId="2EA73F70"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17" w:history="1">
        <w:r w:rsidR="006E2536" w:rsidRPr="006E2536">
          <w:rPr>
            <w:rFonts w:ascii="Helvetica" w:hAnsi="Helvetica" w:cs="Helvetica"/>
            <w:color w:val="000000" w:themeColor="text1"/>
            <w:sz w:val="22"/>
            <w:szCs w:val="22"/>
          </w:rPr>
          <w:t>Steinberg Cubase</w:t>
        </w:r>
      </w:hyperlink>
    </w:p>
    <w:p w14:paraId="61396E86"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18" w:history="1">
        <w:r w:rsidR="006E2536" w:rsidRPr="006E2536">
          <w:rPr>
            <w:rFonts w:ascii="Helvetica" w:hAnsi="Helvetica" w:cs="Helvetica"/>
            <w:color w:val="000000" w:themeColor="text1"/>
            <w:sz w:val="22"/>
            <w:szCs w:val="22"/>
          </w:rPr>
          <w:t xml:space="preserve">Steinberg </w:t>
        </w:r>
        <w:proofErr w:type="spellStart"/>
        <w:r w:rsidR="006E2536" w:rsidRPr="006E2536">
          <w:rPr>
            <w:rFonts w:ascii="Helvetica" w:hAnsi="Helvetica" w:cs="Helvetica"/>
            <w:color w:val="000000" w:themeColor="text1"/>
            <w:sz w:val="22"/>
            <w:szCs w:val="22"/>
          </w:rPr>
          <w:t>Nuendo</w:t>
        </w:r>
        <w:proofErr w:type="spellEnd"/>
      </w:hyperlink>
    </w:p>
    <w:p w14:paraId="7351E56A"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19" w:history="1">
        <w:proofErr w:type="spellStart"/>
        <w:r w:rsidR="006E2536" w:rsidRPr="006E2536">
          <w:rPr>
            <w:rFonts w:ascii="Helvetica" w:hAnsi="Helvetica" w:cs="Helvetica"/>
            <w:color w:val="000000" w:themeColor="text1"/>
            <w:sz w:val="22"/>
            <w:szCs w:val="22"/>
          </w:rPr>
          <w:t>SVArTracker</w:t>
        </w:r>
        <w:proofErr w:type="spellEnd"/>
      </w:hyperlink>
      <w:r w:rsidR="006E2536" w:rsidRPr="006E2536">
        <w:rPr>
          <w:rFonts w:ascii="Helvetica" w:hAnsi="Helvetica" w:cs="Helvetica"/>
          <w:color w:val="000000" w:themeColor="text1"/>
          <w:sz w:val="22"/>
          <w:szCs w:val="22"/>
        </w:rPr>
        <w:t xml:space="preserve"> (Impulse Tracker like modular DAW with VST support)</w:t>
      </w:r>
    </w:p>
    <w:p w14:paraId="27DB1270"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20" w:history="1">
        <w:r w:rsidR="006E2536" w:rsidRPr="006E2536">
          <w:rPr>
            <w:rFonts w:ascii="Helvetica" w:hAnsi="Helvetica" w:cs="Helvetica"/>
            <w:color w:val="000000" w:themeColor="text1"/>
            <w:sz w:val="22"/>
            <w:szCs w:val="22"/>
          </w:rPr>
          <w:t>Synapse Orion</w:t>
        </w:r>
      </w:hyperlink>
    </w:p>
    <w:p w14:paraId="1A5F2124"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21" w:history="1">
        <w:proofErr w:type="spellStart"/>
        <w:r w:rsidR="006E2536" w:rsidRPr="006E2536">
          <w:rPr>
            <w:rFonts w:ascii="Helvetica" w:hAnsi="Helvetica" w:cs="Helvetica"/>
            <w:color w:val="000000" w:themeColor="text1"/>
            <w:sz w:val="22"/>
            <w:szCs w:val="22"/>
          </w:rPr>
          <w:t>Tracktion</w:t>
        </w:r>
        <w:proofErr w:type="spellEnd"/>
      </w:hyperlink>
    </w:p>
    <w:p w14:paraId="4E871C5F"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22" w:history="1">
        <w:proofErr w:type="spellStart"/>
        <w:r w:rsidR="006E2536" w:rsidRPr="006E2536">
          <w:rPr>
            <w:rFonts w:ascii="Helvetica" w:hAnsi="Helvetica" w:cs="Helvetica"/>
            <w:color w:val="000000" w:themeColor="text1"/>
            <w:sz w:val="22"/>
            <w:szCs w:val="22"/>
          </w:rPr>
          <w:t>Traverso</w:t>
        </w:r>
        <w:proofErr w:type="spellEnd"/>
        <w:r w:rsidR="006E2536" w:rsidRPr="006E2536">
          <w:rPr>
            <w:rFonts w:ascii="Helvetica" w:hAnsi="Helvetica" w:cs="Helvetica"/>
            <w:color w:val="000000" w:themeColor="text1"/>
            <w:sz w:val="22"/>
            <w:szCs w:val="22"/>
          </w:rPr>
          <w:t xml:space="preserve"> DAW</w:t>
        </w:r>
      </w:hyperlink>
      <w:r w:rsidR="006E2536" w:rsidRPr="006E2536">
        <w:rPr>
          <w:rFonts w:ascii="Helvetica" w:hAnsi="Helvetica" w:cs="Helvetica"/>
          <w:color w:val="000000" w:themeColor="text1"/>
          <w:sz w:val="22"/>
          <w:szCs w:val="22"/>
        </w:rPr>
        <w:t xml:space="preserve"> (GNU </w:t>
      </w:r>
      <w:hyperlink r:id="rId123" w:history="1">
        <w:r w:rsidR="006E2536" w:rsidRPr="006E2536">
          <w:rPr>
            <w:rFonts w:ascii="Helvetica" w:hAnsi="Helvetica" w:cs="Helvetica"/>
            <w:color w:val="000000" w:themeColor="text1"/>
            <w:sz w:val="22"/>
            <w:szCs w:val="22"/>
          </w:rPr>
          <w:t>free software</w:t>
        </w:r>
      </w:hyperlink>
      <w:r w:rsidR="006E2536" w:rsidRPr="006E2536">
        <w:rPr>
          <w:rFonts w:ascii="Helvetica" w:hAnsi="Helvetica" w:cs="Helvetica"/>
          <w:color w:val="000000" w:themeColor="text1"/>
          <w:sz w:val="22"/>
          <w:szCs w:val="22"/>
        </w:rPr>
        <w:t>; supports tablet-based live performance)</w:t>
      </w:r>
    </w:p>
    <w:p w14:paraId="30584E7E"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24" w:history="1">
        <w:proofErr w:type="spellStart"/>
        <w:r w:rsidR="006E2536" w:rsidRPr="006E2536">
          <w:rPr>
            <w:rFonts w:ascii="Helvetica" w:hAnsi="Helvetica" w:cs="Helvetica"/>
            <w:color w:val="000000" w:themeColor="text1"/>
            <w:sz w:val="22"/>
            <w:szCs w:val="22"/>
          </w:rPr>
          <w:t>Usine</w:t>
        </w:r>
        <w:proofErr w:type="spellEnd"/>
      </w:hyperlink>
    </w:p>
    <w:p w14:paraId="46C7F36B"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25" w:history="1">
        <w:r w:rsidR="006E2536" w:rsidRPr="006E2536">
          <w:rPr>
            <w:rFonts w:ascii="Helvetica" w:hAnsi="Helvetica" w:cs="Helvetica"/>
            <w:color w:val="000000" w:themeColor="text1"/>
            <w:sz w:val="22"/>
            <w:szCs w:val="22"/>
          </w:rPr>
          <w:t>V-Producer</w:t>
        </w:r>
      </w:hyperlink>
    </w:p>
    <w:p w14:paraId="7FD219D2"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26" w:history="1">
        <w:proofErr w:type="spellStart"/>
        <w:r w:rsidR="006E2536" w:rsidRPr="006E2536">
          <w:rPr>
            <w:rFonts w:ascii="Helvetica" w:hAnsi="Helvetica" w:cs="Helvetica"/>
            <w:color w:val="000000" w:themeColor="text1"/>
            <w:sz w:val="22"/>
            <w:szCs w:val="22"/>
          </w:rPr>
          <w:t>Zynewave</w:t>
        </w:r>
        <w:proofErr w:type="spellEnd"/>
        <w:r w:rsidR="006E2536" w:rsidRPr="006E2536">
          <w:rPr>
            <w:rFonts w:ascii="Helvetica" w:hAnsi="Helvetica" w:cs="Helvetica"/>
            <w:color w:val="000000" w:themeColor="text1"/>
            <w:sz w:val="22"/>
            <w:szCs w:val="22"/>
          </w:rPr>
          <w:t xml:space="preserve"> Podium</w:t>
        </w:r>
      </w:hyperlink>
    </w:p>
    <w:p w14:paraId="3A359835" w14:textId="77777777" w:rsidR="006E2536" w:rsidRPr="006E2536" w:rsidRDefault="00F46238" w:rsidP="006E2536">
      <w:pPr>
        <w:widowControl w:val="0"/>
        <w:numPr>
          <w:ilvl w:val="0"/>
          <w:numId w:val="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27" w:history="1">
        <w:r w:rsidR="006E2536" w:rsidRPr="006E2536">
          <w:rPr>
            <w:rFonts w:ascii="Helvetica" w:hAnsi="Helvetica" w:cs="Helvetica"/>
            <w:color w:val="000000" w:themeColor="text1"/>
            <w:sz w:val="22"/>
            <w:szCs w:val="22"/>
          </w:rPr>
          <w:t>Z-Maestro</w:t>
        </w:r>
      </w:hyperlink>
    </w:p>
    <w:p w14:paraId="351CFA1A"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Computer music software</w:t>
      </w:r>
      <w:r w:rsidRPr="006E2536">
        <w:rPr>
          <w:rFonts w:ascii="Helvetica" w:hAnsi="Helvetica" w:cs="Helvetica"/>
          <w:color w:val="000000" w:themeColor="text1"/>
          <w:sz w:val="22"/>
          <w:szCs w:val="22"/>
        </w:rPr>
        <w:t>[</w:t>
      </w:r>
      <w:hyperlink r:id="rId128"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tbl>
      <w:tblPr>
        <w:tblW w:w="0" w:type="auto"/>
        <w:tblInd w:w="-118" w:type="dxa"/>
        <w:tblBorders>
          <w:top w:val="single" w:sz="8" w:space="0" w:color="9A9A9A"/>
          <w:left w:val="single" w:sz="8" w:space="0" w:color="9A9A9A"/>
          <w:right w:val="single" w:sz="8" w:space="0" w:color="9A9A9A"/>
        </w:tblBorders>
        <w:tblLayout w:type="fixed"/>
        <w:tblLook w:val="0000" w:firstRow="0" w:lastRow="0" w:firstColumn="0" w:lastColumn="0" w:noHBand="0" w:noVBand="0"/>
      </w:tblPr>
      <w:tblGrid>
        <w:gridCol w:w="5100"/>
      </w:tblGrid>
      <w:tr w:rsidR="006E2536" w:rsidRPr="006E2536" w14:paraId="0ACB0FD7" w14:textId="77777777">
        <w:tc>
          <w:tcPr>
            <w:tcW w:w="4854" w:type="dxa"/>
            <w:tcMar>
              <w:top w:w="142" w:type="nil"/>
              <w:left w:w="71" w:type="nil"/>
              <w:bottom w:w="71" w:type="nil"/>
              <w:right w:w="142" w:type="nil"/>
            </w:tcMar>
            <w:vAlign w:val="center"/>
          </w:tcPr>
          <w:p w14:paraId="33B390E9" w14:textId="77777777" w:rsidR="006E2536" w:rsidRPr="006E2536" w:rsidRDefault="00F46238">
            <w:pPr>
              <w:widowControl w:val="0"/>
              <w:autoSpaceDE w:val="0"/>
              <w:autoSpaceDN w:val="0"/>
              <w:adjustRightInd w:val="0"/>
              <w:jc w:val="center"/>
              <w:rPr>
                <w:rFonts w:ascii="Helvetica" w:hAnsi="Helvetica" w:cs="Helvetica"/>
                <w:b/>
                <w:bCs/>
                <w:color w:val="000000" w:themeColor="text1"/>
                <w:sz w:val="22"/>
                <w:szCs w:val="22"/>
              </w:rPr>
            </w:pPr>
            <w:hyperlink r:id="rId129" w:history="1">
              <w:r w:rsidR="006E2536" w:rsidRPr="006E2536">
                <w:rPr>
                  <w:rFonts w:ascii="Helvetica" w:hAnsi="Helvetica" w:cs="Helvetica"/>
                  <w:b/>
                  <w:bCs/>
                  <w:color w:val="000000" w:themeColor="text1"/>
                  <w:sz w:val="22"/>
                  <w:szCs w:val="22"/>
                </w:rPr>
                <w:t>Electronic music</w:t>
              </w:r>
            </w:hyperlink>
          </w:p>
        </w:tc>
      </w:tr>
      <w:tr w:rsidR="006E2536" w:rsidRPr="006E2536" w14:paraId="4DA79EF1" w14:textId="77777777">
        <w:tblPrEx>
          <w:tblBorders>
            <w:top w:val="none" w:sz="0" w:space="0" w:color="auto"/>
          </w:tblBorders>
        </w:tblPrEx>
        <w:tc>
          <w:tcPr>
            <w:tcW w:w="5091" w:type="dxa"/>
            <w:tcMar>
              <w:top w:w="24" w:type="nil"/>
              <w:bottom w:w="98" w:type="nil"/>
              <w:right w:w="24" w:type="nil"/>
            </w:tcMar>
            <w:vAlign w:val="center"/>
          </w:tcPr>
          <w:p w14:paraId="2B2B72BD" w14:textId="77777777" w:rsidR="006E2536" w:rsidRPr="006E2536" w:rsidRDefault="00F46238">
            <w:pPr>
              <w:widowControl w:val="0"/>
              <w:numPr>
                <w:ilvl w:val="0"/>
                <w:numId w:val="6"/>
              </w:numPr>
              <w:tabs>
                <w:tab w:val="left" w:pos="220"/>
                <w:tab w:val="left" w:pos="720"/>
              </w:tabs>
              <w:autoSpaceDE w:val="0"/>
              <w:autoSpaceDN w:val="0"/>
              <w:adjustRightInd w:val="0"/>
              <w:ind w:hanging="720"/>
              <w:jc w:val="center"/>
              <w:rPr>
                <w:rFonts w:ascii="Helvetica" w:hAnsi="Helvetica" w:cs="Helvetica"/>
                <w:color w:val="000000" w:themeColor="text1"/>
                <w:sz w:val="22"/>
                <w:szCs w:val="22"/>
              </w:rPr>
            </w:pPr>
            <w:hyperlink r:id="rId130" w:history="1">
              <w:r w:rsidR="006E2536" w:rsidRPr="006E2536">
                <w:rPr>
                  <w:rFonts w:ascii="Helvetica" w:hAnsi="Helvetica" w:cs="Helvetica"/>
                  <w:color w:val="000000" w:themeColor="text1"/>
                  <w:sz w:val="22"/>
                  <w:szCs w:val="22"/>
                </w:rPr>
                <w:t>Electroacoustic music</w:t>
              </w:r>
            </w:hyperlink>
          </w:p>
          <w:p w14:paraId="3CDD8903" w14:textId="77777777" w:rsidR="006E2536" w:rsidRPr="006E2536" w:rsidRDefault="006E2536">
            <w:pPr>
              <w:widowControl w:val="0"/>
              <w:numPr>
                <w:ilvl w:val="0"/>
                <w:numId w:val="6"/>
              </w:numPr>
              <w:tabs>
                <w:tab w:val="left" w:pos="220"/>
                <w:tab w:val="left" w:pos="720"/>
              </w:tabs>
              <w:autoSpaceDE w:val="0"/>
              <w:autoSpaceDN w:val="0"/>
              <w:adjustRightInd w:val="0"/>
              <w:ind w:hanging="720"/>
              <w:jc w:val="center"/>
              <w:rPr>
                <w:rFonts w:ascii="Helvetica" w:hAnsi="Helvetica" w:cs="Helvetica"/>
                <w:color w:val="000000" w:themeColor="text1"/>
                <w:sz w:val="22"/>
                <w:szCs w:val="22"/>
              </w:rPr>
            </w:pPr>
            <w:r w:rsidRPr="006E2536">
              <w:rPr>
                <w:rFonts w:ascii="Helvetica" w:hAnsi="Helvetica" w:cs="Helvetica"/>
                <w:color w:val="000000" w:themeColor="text1"/>
                <w:kern w:val="1"/>
                <w:sz w:val="22"/>
                <w:szCs w:val="22"/>
              </w:rPr>
              <w:tab/>
              <w:t>•</w:t>
            </w:r>
            <w:r w:rsidRPr="006E2536">
              <w:rPr>
                <w:rFonts w:ascii="Helvetica" w:hAnsi="Helvetica" w:cs="Helvetica"/>
                <w:color w:val="000000" w:themeColor="text1"/>
                <w:kern w:val="1"/>
                <w:sz w:val="22"/>
                <w:szCs w:val="22"/>
              </w:rPr>
              <w:tab/>
            </w:r>
            <w:hyperlink r:id="rId131" w:history="1">
              <w:proofErr w:type="spellStart"/>
              <w:r w:rsidRPr="006E2536">
                <w:rPr>
                  <w:rFonts w:ascii="Helvetica" w:hAnsi="Helvetica" w:cs="Helvetica"/>
                  <w:color w:val="000000" w:themeColor="text1"/>
                  <w:sz w:val="22"/>
                  <w:szCs w:val="22"/>
                </w:rPr>
                <w:t>Musique</w:t>
              </w:r>
              <w:proofErr w:type="spellEnd"/>
              <w:r w:rsidRPr="006E2536">
                <w:rPr>
                  <w:rFonts w:ascii="Helvetica" w:hAnsi="Helvetica" w:cs="Helvetica"/>
                  <w:color w:val="000000" w:themeColor="text1"/>
                  <w:sz w:val="22"/>
                  <w:szCs w:val="22"/>
                </w:rPr>
                <w:t xml:space="preserve"> </w:t>
              </w:r>
              <w:proofErr w:type="spellStart"/>
              <w:r w:rsidRPr="006E2536">
                <w:rPr>
                  <w:rFonts w:ascii="Helvetica" w:hAnsi="Helvetica" w:cs="Helvetica"/>
                  <w:color w:val="000000" w:themeColor="text1"/>
                  <w:sz w:val="22"/>
                  <w:szCs w:val="22"/>
                </w:rPr>
                <w:t>concrète</w:t>
              </w:r>
              <w:proofErr w:type="spellEnd"/>
            </w:hyperlink>
            <w:r w:rsidRPr="006E2536">
              <w:rPr>
                <w:rFonts w:ascii="Helvetica" w:hAnsi="Helvetica" w:cs="Helvetica"/>
                <w:color w:val="000000" w:themeColor="text1"/>
                <w:sz w:val="22"/>
                <w:szCs w:val="22"/>
              </w:rPr>
              <w:t xml:space="preserve"> </w:t>
            </w:r>
            <w:hyperlink r:id="rId132" w:history="1">
              <w:r w:rsidRPr="006E2536">
                <w:rPr>
                  <w:rFonts w:ascii="Helvetica" w:hAnsi="Helvetica" w:cs="Helvetica"/>
                  <w:color w:val="000000" w:themeColor="text1"/>
                  <w:sz w:val="22"/>
                  <w:szCs w:val="22"/>
                </w:rPr>
                <w:t>Tape music</w:t>
              </w:r>
            </w:hyperlink>
          </w:p>
          <w:p w14:paraId="19DE1574" w14:textId="77777777" w:rsidR="006E2536" w:rsidRPr="006E2536" w:rsidRDefault="00F46238">
            <w:pPr>
              <w:widowControl w:val="0"/>
              <w:numPr>
                <w:ilvl w:val="0"/>
                <w:numId w:val="7"/>
              </w:numPr>
              <w:tabs>
                <w:tab w:val="left" w:pos="220"/>
                <w:tab w:val="left" w:pos="720"/>
              </w:tabs>
              <w:autoSpaceDE w:val="0"/>
              <w:autoSpaceDN w:val="0"/>
              <w:adjustRightInd w:val="0"/>
              <w:ind w:hanging="720"/>
              <w:jc w:val="center"/>
              <w:rPr>
                <w:rFonts w:ascii="Helvetica" w:hAnsi="Helvetica" w:cs="Helvetica"/>
                <w:color w:val="000000" w:themeColor="text1"/>
                <w:sz w:val="22"/>
                <w:szCs w:val="22"/>
              </w:rPr>
            </w:pPr>
            <w:hyperlink r:id="rId133" w:history="1">
              <w:r w:rsidR="006E2536" w:rsidRPr="006E2536">
                <w:rPr>
                  <w:rFonts w:ascii="Helvetica" w:hAnsi="Helvetica" w:cs="Helvetica"/>
                  <w:color w:val="000000" w:themeColor="text1"/>
                  <w:sz w:val="22"/>
                  <w:szCs w:val="22"/>
                </w:rPr>
                <w:t>Dub music</w:t>
              </w:r>
            </w:hyperlink>
            <w:r w:rsidR="006E2536" w:rsidRPr="006E2536">
              <w:rPr>
                <w:rFonts w:ascii="Helvetica" w:hAnsi="Helvetica" w:cs="Helvetica"/>
                <w:color w:val="000000" w:themeColor="text1"/>
                <w:sz w:val="22"/>
                <w:szCs w:val="22"/>
              </w:rPr>
              <w:t xml:space="preserve"> </w:t>
            </w:r>
            <w:hyperlink r:id="rId134" w:history="1">
              <w:r w:rsidR="006E2536" w:rsidRPr="006E2536">
                <w:rPr>
                  <w:rFonts w:ascii="Helvetica" w:hAnsi="Helvetica" w:cs="Helvetica"/>
                  <w:color w:val="000000" w:themeColor="text1"/>
                  <w:sz w:val="22"/>
                  <w:szCs w:val="22"/>
                </w:rPr>
                <w:t>Electronica</w:t>
              </w:r>
            </w:hyperlink>
            <w:r w:rsidR="006E2536" w:rsidRPr="006E2536">
              <w:rPr>
                <w:rFonts w:ascii="Helvetica" w:hAnsi="Helvetica" w:cs="Helvetica"/>
                <w:color w:val="000000" w:themeColor="text1"/>
                <w:sz w:val="22"/>
                <w:szCs w:val="22"/>
              </w:rPr>
              <w:t xml:space="preserve"> </w:t>
            </w:r>
            <w:hyperlink r:id="rId135" w:history="1">
              <w:r w:rsidR="006E2536" w:rsidRPr="006E2536">
                <w:rPr>
                  <w:rFonts w:ascii="Helvetica" w:hAnsi="Helvetica" w:cs="Helvetica"/>
                  <w:color w:val="000000" w:themeColor="text1"/>
                  <w:sz w:val="22"/>
                  <w:szCs w:val="22"/>
                </w:rPr>
                <w:t>Industrial music</w:t>
              </w:r>
            </w:hyperlink>
          </w:p>
          <w:p w14:paraId="77E9C30D" w14:textId="77777777" w:rsidR="006E2536" w:rsidRPr="006E2536" w:rsidRDefault="00F46238">
            <w:pPr>
              <w:widowControl w:val="0"/>
              <w:numPr>
                <w:ilvl w:val="0"/>
                <w:numId w:val="8"/>
              </w:numPr>
              <w:tabs>
                <w:tab w:val="left" w:pos="220"/>
                <w:tab w:val="left" w:pos="720"/>
              </w:tabs>
              <w:autoSpaceDE w:val="0"/>
              <w:autoSpaceDN w:val="0"/>
              <w:adjustRightInd w:val="0"/>
              <w:ind w:hanging="720"/>
              <w:jc w:val="center"/>
              <w:rPr>
                <w:rFonts w:ascii="Helvetica" w:hAnsi="Helvetica" w:cs="Helvetica"/>
                <w:color w:val="000000" w:themeColor="text1"/>
                <w:sz w:val="22"/>
                <w:szCs w:val="22"/>
              </w:rPr>
            </w:pPr>
            <w:hyperlink r:id="rId136" w:history="1">
              <w:proofErr w:type="spellStart"/>
              <w:r w:rsidR="006E2536" w:rsidRPr="006E2536">
                <w:rPr>
                  <w:rFonts w:ascii="Helvetica" w:hAnsi="Helvetica" w:cs="Helvetica"/>
                  <w:color w:val="000000" w:themeColor="text1"/>
                  <w:sz w:val="22"/>
                  <w:szCs w:val="22"/>
                </w:rPr>
                <w:t>Synthpop</w:t>
              </w:r>
              <w:proofErr w:type="spellEnd"/>
            </w:hyperlink>
          </w:p>
          <w:p w14:paraId="5DECC79A" w14:textId="77777777" w:rsidR="006E2536" w:rsidRPr="006E2536" w:rsidRDefault="006E2536">
            <w:pPr>
              <w:widowControl w:val="0"/>
              <w:numPr>
                <w:ilvl w:val="0"/>
                <w:numId w:val="8"/>
              </w:numPr>
              <w:tabs>
                <w:tab w:val="left" w:pos="220"/>
                <w:tab w:val="left" w:pos="720"/>
              </w:tabs>
              <w:autoSpaceDE w:val="0"/>
              <w:autoSpaceDN w:val="0"/>
              <w:adjustRightInd w:val="0"/>
              <w:ind w:hanging="720"/>
              <w:jc w:val="center"/>
              <w:rPr>
                <w:rFonts w:ascii="Helvetica" w:hAnsi="Helvetica" w:cs="Helvetica"/>
                <w:color w:val="000000" w:themeColor="text1"/>
                <w:sz w:val="22"/>
                <w:szCs w:val="22"/>
              </w:rPr>
            </w:pPr>
            <w:r w:rsidRPr="006E2536">
              <w:rPr>
                <w:rFonts w:ascii="Helvetica" w:hAnsi="Helvetica" w:cs="Helvetica"/>
                <w:color w:val="000000" w:themeColor="text1"/>
                <w:kern w:val="1"/>
                <w:sz w:val="22"/>
                <w:szCs w:val="22"/>
              </w:rPr>
              <w:tab/>
              <w:t>•</w:t>
            </w:r>
            <w:r w:rsidRPr="006E2536">
              <w:rPr>
                <w:rFonts w:ascii="Helvetica" w:hAnsi="Helvetica" w:cs="Helvetica"/>
                <w:color w:val="000000" w:themeColor="text1"/>
                <w:kern w:val="1"/>
                <w:sz w:val="22"/>
                <w:szCs w:val="22"/>
              </w:rPr>
              <w:tab/>
            </w:r>
            <w:hyperlink r:id="rId137" w:history="1">
              <w:r w:rsidRPr="006E2536">
                <w:rPr>
                  <w:rFonts w:ascii="Helvetica" w:hAnsi="Helvetica" w:cs="Helvetica"/>
                  <w:color w:val="000000" w:themeColor="text1"/>
                  <w:sz w:val="22"/>
                  <w:szCs w:val="22"/>
                </w:rPr>
                <w:t>Dance-pop</w:t>
              </w:r>
            </w:hyperlink>
            <w:r w:rsidRPr="006E2536">
              <w:rPr>
                <w:rFonts w:ascii="Helvetica" w:hAnsi="Helvetica" w:cs="Helvetica"/>
                <w:color w:val="000000" w:themeColor="text1"/>
                <w:sz w:val="22"/>
                <w:szCs w:val="22"/>
              </w:rPr>
              <w:t xml:space="preserve"> </w:t>
            </w:r>
            <w:hyperlink r:id="rId138" w:history="1">
              <w:r w:rsidRPr="006E2536">
                <w:rPr>
                  <w:rFonts w:ascii="Helvetica" w:hAnsi="Helvetica" w:cs="Helvetica"/>
                  <w:color w:val="000000" w:themeColor="text1"/>
                  <w:sz w:val="22"/>
                  <w:szCs w:val="22"/>
                </w:rPr>
                <w:t>Electropop</w:t>
              </w:r>
            </w:hyperlink>
            <w:r w:rsidRPr="006E2536">
              <w:rPr>
                <w:rFonts w:ascii="Helvetica" w:hAnsi="Helvetica" w:cs="Helvetica"/>
                <w:color w:val="000000" w:themeColor="text1"/>
                <w:sz w:val="22"/>
                <w:szCs w:val="22"/>
              </w:rPr>
              <w:t xml:space="preserve"> </w:t>
            </w:r>
            <w:hyperlink r:id="rId139" w:history="1">
              <w:proofErr w:type="spellStart"/>
              <w:r w:rsidRPr="006E2536">
                <w:rPr>
                  <w:rFonts w:ascii="Helvetica" w:hAnsi="Helvetica" w:cs="Helvetica"/>
                  <w:color w:val="000000" w:themeColor="text1"/>
                  <w:sz w:val="22"/>
                  <w:szCs w:val="22"/>
                </w:rPr>
                <w:t>Chillwave</w:t>
              </w:r>
              <w:proofErr w:type="spellEnd"/>
            </w:hyperlink>
          </w:p>
          <w:p w14:paraId="5FB23EC7" w14:textId="77777777" w:rsidR="006E2536" w:rsidRPr="006E2536" w:rsidRDefault="00F46238">
            <w:pPr>
              <w:widowControl w:val="0"/>
              <w:numPr>
                <w:ilvl w:val="0"/>
                <w:numId w:val="9"/>
              </w:numPr>
              <w:tabs>
                <w:tab w:val="left" w:pos="220"/>
                <w:tab w:val="left" w:pos="720"/>
              </w:tabs>
              <w:autoSpaceDE w:val="0"/>
              <w:autoSpaceDN w:val="0"/>
              <w:adjustRightInd w:val="0"/>
              <w:ind w:hanging="720"/>
              <w:jc w:val="center"/>
              <w:rPr>
                <w:rFonts w:ascii="Helvetica" w:hAnsi="Helvetica" w:cs="Helvetica"/>
                <w:color w:val="000000" w:themeColor="text1"/>
                <w:sz w:val="22"/>
                <w:szCs w:val="22"/>
              </w:rPr>
            </w:pPr>
            <w:hyperlink r:id="rId140" w:history="1">
              <w:r w:rsidR="006E2536" w:rsidRPr="006E2536">
                <w:rPr>
                  <w:rFonts w:ascii="Helvetica" w:hAnsi="Helvetica" w:cs="Helvetica"/>
                  <w:color w:val="000000" w:themeColor="text1"/>
                  <w:sz w:val="22"/>
                  <w:szCs w:val="22"/>
                </w:rPr>
                <w:t>Electronic dance music</w:t>
              </w:r>
            </w:hyperlink>
          </w:p>
          <w:p w14:paraId="541F3E58" w14:textId="77777777" w:rsidR="006E2536" w:rsidRPr="006E2536" w:rsidRDefault="006E2536">
            <w:pPr>
              <w:widowControl w:val="0"/>
              <w:numPr>
                <w:ilvl w:val="0"/>
                <w:numId w:val="9"/>
              </w:numPr>
              <w:tabs>
                <w:tab w:val="left" w:pos="220"/>
                <w:tab w:val="left" w:pos="720"/>
              </w:tabs>
              <w:autoSpaceDE w:val="0"/>
              <w:autoSpaceDN w:val="0"/>
              <w:adjustRightInd w:val="0"/>
              <w:ind w:hanging="720"/>
              <w:jc w:val="center"/>
              <w:rPr>
                <w:rFonts w:ascii="Helvetica" w:hAnsi="Helvetica" w:cs="Helvetica"/>
                <w:color w:val="000000" w:themeColor="text1"/>
                <w:sz w:val="22"/>
                <w:szCs w:val="22"/>
              </w:rPr>
            </w:pPr>
            <w:r w:rsidRPr="006E2536">
              <w:rPr>
                <w:rFonts w:ascii="Helvetica" w:hAnsi="Helvetica" w:cs="Helvetica"/>
                <w:color w:val="000000" w:themeColor="text1"/>
                <w:kern w:val="1"/>
                <w:sz w:val="22"/>
                <w:szCs w:val="22"/>
              </w:rPr>
              <w:tab/>
              <w:t>•</w:t>
            </w:r>
            <w:r w:rsidRPr="006E2536">
              <w:rPr>
                <w:rFonts w:ascii="Helvetica" w:hAnsi="Helvetica" w:cs="Helvetica"/>
                <w:color w:val="000000" w:themeColor="text1"/>
                <w:kern w:val="1"/>
                <w:sz w:val="22"/>
                <w:szCs w:val="22"/>
              </w:rPr>
              <w:tab/>
            </w:r>
            <w:r w:rsidRPr="006E2536">
              <w:rPr>
                <w:rFonts w:ascii="Helvetica" w:hAnsi="Helvetica" w:cs="Helvetica"/>
                <w:color w:val="000000" w:themeColor="text1"/>
                <w:kern w:val="1"/>
                <w:sz w:val="22"/>
                <w:szCs w:val="22"/>
              </w:rPr>
              <w:tab/>
              <w:t>•</w:t>
            </w:r>
            <w:r w:rsidRPr="006E2536">
              <w:rPr>
                <w:rFonts w:ascii="Helvetica" w:hAnsi="Helvetica" w:cs="Helvetica"/>
                <w:color w:val="000000" w:themeColor="text1"/>
                <w:kern w:val="1"/>
                <w:sz w:val="22"/>
                <w:szCs w:val="22"/>
              </w:rPr>
              <w:tab/>
            </w:r>
            <w:hyperlink r:id="rId141" w:history="1">
              <w:proofErr w:type="spellStart"/>
              <w:r w:rsidRPr="006E2536">
                <w:rPr>
                  <w:rFonts w:ascii="Helvetica" w:hAnsi="Helvetica" w:cs="Helvetica"/>
                  <w:color w:val="000000" w:themeColor="text1"/>
                  <w:sz w:val="22"/>
                  <w:szCs w:val="22"/>
                </w:rPr>
                <w:t>Breakbeat</w:t>
              </w:r>
              <w:proofErr w:type="spellEnd"/>
            </w:hyperlink>
            <w:r w:rsidRPr="006E2536">
              <w:rPr>
                <w:rFonts w:ascii="Helvetica" w:hAnsi="Helvetica" w:cs="Helvetica"/>
                <w:color w:val="000000" w:themeColor="text1"/>
                <w:sz w:val="22"/>
                <w:szCs w:val="22"/>
              </w:rPr>
              <w:t xml:space="preserve"> </w:t>
            </w:r>
            <w:hyperlink r:id="rId142" w:history="1">
              <w:proofErr w:type="spellStart"/>
              <w:r w:rsidRPr="006E2536">
                <w:rPr>
                  <w:rFonts w:ascii="Helvetica" w:hAnsi="Helvetica" w:cs="Helvetica"/>
                  <w:color w:val="000000" w:themeColor="text1"/>
                  <w:sz w:val="22"/>
                  <w:szCs w:val="22"/>
                </w:rPr>
                <w:t>Breakbeat</w:t>
              </w:r>
              <w:proofErr w:type="spellEnd"/>
              <w:r w:rsidRPr="006E2536">
                <w:rPr>
                  <w:rFonts w:ascii="Helvetica" w:hAnsi="Helvetica" w:cs="Helvetica"/>
                  <w:color w:val="000000" w:themeColor="text1"/>
                  <w:sz w:val="22"/>
                  <w:szCs w:val="22"/>
                </w:rPr>
                <w:t xml:space="preserve"> hardcore</w:t>
              </w:r>
            </w:hyperlink>
            <w:r w:rsidRPr="006E2536">
              <w:rPr>
                <w:rFonts w:ascii="Helvetica" w:hAnsi="Helvetica" w:cs="Helvetica"/>
                <w:color w:val="000000" w:themeColor="text1"/>
                <w:sz w:val="22"/>
                <w:szCs w:val="22"/>
              </w:rPr>
              <w:t xml:space="preserve"> </w:t>
            </w:r>
            <w:hyperlink r:id="rId143" w:history="1">
              <w:r w:rsidRPr="006E2536">
                <w:rPr>
                  <w:rFonts w:ascii="Helvetica" w:hAnsi="Helvetica" w:cs="Helvetica"/>
                  <w:color w:val="000000" w:themeColor="text1"/>
                  <w:sz w:val="22"/>
                  <w:szCs w:val="22"/>
                </w:rPr>
                <w:t>Big beat</w:t>
              </w:r>
            </w:hyperlink>
            <w:r w:rsidRPr="006E2536">
              <w:rPr>
                <w:rFonts w:ascii="Helvetica" w:hAnsi="Helvetica" w:cs="Helvetica"/>
                <w:color w:val="000000" w:themeColor="text1"/>
                <w:sz w:val="22"/>
                <w:szCs w:val="22"/>
              </w:rPr>
              <w:t xml:space="preserve"> </w:t>
            </w:r>
            <w:hyperlink r:id="rId144" w:history="1">
              <w:r w:rsidRPr="006E2536">
                <w:rPr>
                  <w:rFonts w:ascii="Helvetica" w:hAnsi="Helvetica" w:cs="Helvetica"/>
                  <w:color w:val="000000" w:themeColor="text1"/>
                  <w:sz w:val="22"/>
                  <w:szCs w:val="22"/>
                </w:rPr>
                <w:t>Drum and bass</w:t>
              </w:r>
            </w:hyperlink>
            <w:r w:rsidRPr="006E2536">
              <w:rPr>
                <w:rFonts w:ascii="Helvetica" w:hAnsi="Helvetica" w:cs="Helvetica"/>
                <w:color w:val="000000" w:themeColor="text1"/>
                <w:sz w:val="22"/>
                <w:szCs w:val="22"/>
              </w:rPr>
              <w:t xml:space="preserve"> </w:t>
            </w:r>
            <w:hyperlink r:id="rId145" w:history="1">
              <w:r w:rsidRPr="006E2536">
                <w:rPr>
                  <w:rFonts w:ascii="Helvetica" w:hAnsi="Helvetica" w:cs="Helvetica"/>
                  <w:color w:val="000000" w:themeColor="text1"/>
                  <w:sz w:val="22"/>
                  <w:szCs w:val="22"/>
                </w:rPr>
                <w:t>Electro</w:t>
              </w:r>
            </w:hyperlink>
            <w:r w:rsidRPr="006E2536">
              <w:rPr>
                <w:rFonts w:ascii="Helvetica" w:hAnsi="Helvetica" w:cs="Helvetica"/>
                <w:color w:val="000000" w:themeColor="text1"/>
                <w:sz w:val="22"/>
                <w:szCs w:val="22"/>
              </w:rPr>
              <w:t xml:space="preserve"> </w:t>
            </w:r>
            <w:hyperlink r:id="rId146" w:history="1">
              <w:r w:rsidRPr="006E2536">
                <w:rPr>
                  <w:rFonts w:ascii="Helvetica" w:hAnsi="Helvetica" w:cs="Helvetica"/>
                  <w:color w:val="000000" w:themeColor="text1"/>
                  <w:sz w:val="22"/>
                  <w:szCs w:val="22"/>
                </w:rPr>
                <w:t>Hardcore</w:t>
              </w:r>
            </w:hyperlink>
            <w:r w:rsidRPr="006E2536">
              <w:rPr>
                <w:rFonts w:ascii="Helvetica" w:hAnsi="Helvetica" w:cs="Helvetica"/>
                <w:color w:val="000000" w:themeColor="text1"/>
                <w:sz w:val="22"/>
                <w:szCs w:val="22"/>
              </w:rPr>
              <w:t xml:space="preserve"> </w:t>
            </w:r>
            <w:hyperlink r:id="rId147" w:history="1">
              <w:proofErr w:type="spellStart"/>
              <w:r w:rsidRPr="006E2536">
                <w:rPr>
                  <w:rFonts w:ascii="Helvetica" w:hAnsi="Helvetica" w:cs="Helvetica"/>
                  <w:color w:val="000000" w:themeColor="text1"/>
                  <w:sz w:val="22"/>
                  <w:szCs w:val="22"/>
                </w:rPr>
                <w:t>Hardstyle</w:t>
              </w:r>
              <w:proofErr w:type="spellEnd"/>
            </w:hyperlink>
            <w:r w:rsidRPr="006E2536">
              <w:rPr>
                <w:rFonts w:ascii="Helvetica" w:hAnsi="Helvetica" w:cs="Helvetica"/>
                <w:color w:val="000000" w:themeColor="text1"/>
                <w:sz w:val="22"/>
                <w:szCs w:val="22"/>
              </w:rPr>
              <w:t xml:space="preserve"> </w:t>
            </w:r>
            <w:hyperlink r:id="rId148" w:history="1">
              <w:r w:rsidRPr="006E2536">
                <w:rPr>
                  <w:rFonts w:ascii="Helvetica" w:hAnsi="Helvetica" w:cs="Helvetica"/>
                  <w:color w:val="000000" w:themeColor="text1"/>
                  <w:sz w:val="22"/>
                  <w:szCs w:val="22"/>
                </w:rPr>
                <w:t>House</w:t>
              </w:r>
            </w:hyperlink>
            <w:r w:rsidRPr="006E2536">
              <w:rPr>
                <w:rFonts w:ascii="Helvetica" w:hAnsi="Helvetica" w:cs="Helvetica"/>
                <w:color w:val="000000" w:themeColor="text1"/>
                <w:sz w:val="22"/>
                <w:szCs w:val="22"/>
              </w:rPr>
              <w:t xml:space="preserve"> </w:t>
            </w:r>
            <w:hyperlink r:id="rId149" w:history="1">
              <w:r w:rsidRPr="006E2536">
                <w:rPr>
                  <w:rFonts w:ascii="Helvetica" w:hAnsi="Helvetica" w:cs="Helvetica"/>
                  <w:color w:val="000000" w:themeColor="text1"/>
                  <w:sz w:val="22"/>
                  <w:szCs w:val="22"/>
                </w:rPr>
                <w:t>New Beat</w:t>
              </w:r>
            </w:hyperlink>
            <w:r w:rsidRPr="006E2536">
              <w:rPr>
                <w:rFonts w:ascii="Helvetica" w:hAnsi="Helvetica" w:cs="Helvetica"/>
                <w:color w:val="000000" w:themeColor="text1"/>
                <w:sz w:val="22"/>
                <w:szCs w:val="22"/>
              </w:rPr>
              <w:t xml:space="preserve"> </w:t>
            </w:r>
            <w:hyperlink r:id="rId150" w:history="1">
              <w:r w:rsidRPr="006E2536">
                <w:rPr>
                  <w:rFonts w:ascii="Helvetica" w:hAnsi="Helvetica" w:cs="Helvetica"/>
                  <w:color w:val="000000" w:themeColor="text1"/>
                  <w:sz w:val="22"/>
                  <w:szCs w:val="22"/>
                </w:rPr>
                <w:t>Techno</w:t>
              </w:r>
            </w:hyperlink>
            <w:r w:rsidRPr="006E2536">
              <w:rPr>
                <w:rFonts w:ascii="Helvetica" w:hAnsi="Helvetica" w:cs="Helvetica"/>
                <w:color w:val="000000" w:themeColor="text1"/>
                <w:sz w:val="22"/>
                <w:szCs w:val="22"/>
              </w:rPr>
              <w:t xml:space="preserve"> </w:t>
            </w:r>
            <w:hyperlink r:id="rId151" w:history="1">
              <w:r w:rsidRPr="006E2536">
                <w:rPr>
                  <w:rFonts w:ascii="Helvetica" w:hAnsi="Helvetica" w:cs="Helvetica"/>
                  <w:color w:val="000000" w:themeColor="text1"/>
                  <w:sz w:val="22"/>
                  <w:szCs w:val="22"/>
                </w:rPr>
                <w:t>Trance</w:t>
              </w:r>
            </w:hyperlink>
          </w:p>
        </w:tc>
      </w:tr>
      <w:tr w:rsidR="006E2536" w:rsidRPr="006E2536" w14:paraId="5D90D750" w14:textId="77777777">
        <w:tblPrEx>
          <w:tblBorders>
            <w:top w:val="none" w:sz="0" w:space="0" w:color="auto"/>
            <w:bottom w:val="single" w:sz="8" w:space="0" w:color="9A9A9A"/>
          </w:tblBorders>
        </w:tblPrEx>
        <w:tc>
          <w:tcPr>
            <w:tcW w:w="5100" w:type="dxa"/>
            <w:tcMar>
              <w:top w:w="20" w:type="nil"/>
              <w:left w:w="20" w:type="nil"/>
              <w:bottom w:w="20" w:type="nil"/>
              <w:right w:w="20" w:type="nil"/>
            </w:tcMar>
            <w:vAlign w:val="center"/>
          </w:tcPr>
          <w:p w14:paraId="32896FC0" w14:textId="77777777" w:rsidR="006E2536" w:rsidRPr="006E2536" w:rsidRDefault="00F46238">
            <w:pPr>
              <w:widowControl w:val="0"/>
              <w:numPr>
                <w:ilvl w:val="0"/>
                <w:numId w:val="10"/>
              </w:numPr>
              <w:tabs>
                <w:tab w:val="left" w:pos="220"/>
                <w:tab w:val="left" w:pos="720"/>
              </w:tabs>
              <w:autoSpaceDE w:val="0"/>
              <w:autoSpaceDN w:val="0"/>
              <w:adjustRightInd w:val="0"/>
              <w:ind w:hanging="720"/>
              <w:jc w:val="right"/>
              <w:rPr>
                <w:rFonts w:ascii="Helvetica" w:hAnsi="Helvetica" w:cs="Helvetica"/>
                <w:color w:val="000000" w:themeColor="text1"/>
                <w:sz w:val="22"/>
                <w:szCs w:val="22"/>
              </w:rPr>
            </w:pPr>
            <w:hyperlink r:id="rId152" w:history="1">
              <w:r w:rsidR="006E2536" w:rsidRPr="006E2536">
                <w:rPr>
                  <w:rFonts w:ascii="Helvetica" w:hAnsi="Helvetica" w:cs="Helvetica"/>
                  <w:color w:val="000000" w:themeColor="text1"/>
                  <w:sz w:val="22"/>
                  <w:szCs w:val="22"/>
                </w:rPr>
                <w:t>v</w:t>
              </w:r>
            </w:hyperlink>
            <w:r w:rsidR="006E2536" w:rsidRPr="006E2536">
              <w:rPr>
                <w:rFonts w:ascii="Helvetica" w:hAnsi="Helvetica" w:cs="Helvetica"/>
                <w:color w:val="000000" w:themeColor="text1"/>
                <w:sz w:val="22"/>
                <w:szCs w:val="22"/>
              </w:rPr>
              <w:t xml:space="preserve"> </w:t>
            </w:r>
            <w:hyperlink r:id="rId153" w:history="1">
              <w:r w:rsidR="006E2536" w:rsidRPr="006E2536">
                <w:rPr>
                  <w:rFonts w:ascii="Helvetica" w:hAnsi="Helvetica" w:cs="Helvetica"/>
                  <w:color w:val="000000" w:themeColor="text1"/>
                  <w:sz w:val="22"/>
                  <w:szCs w:val="22"/>
                </w:rPr>
                <w:t>t</w:t>
              </w:r>
            </w:hyperlink>
            <w:r w:rsidR="006E2536" w:rsidRPr="006E2536">
              <w:rPr>
                <w:rFonts w:ascii="Helvetica" w:hAnsi="Helvetica" w:cs="Helvetica"/>
                <w:color w:val="000000" w:themeColor="text1"/>
                <w:sz w:val="22"/>
                <w:szCs w:val="22"/>
              </w:rPr>
              <w:t xml:space="preserve"> </w:t>
            </w:r>
            <w:hyperlink r:id="rId154" w:history="1">
              <w:r w:rsidR="006E2536" w:rsidRPr="006E2536">
                <w:rPr>
                  <w:rFonts w:ascii="Helvetica" w:hAnsi="Helvetica" w:cs="Helvetica"/>
                  <w:color w:val="000000" w:themeColor="text1"/>
                  <w:sz w:val="22"/>
                  <w:szCs w:val="22"/>
                </w:rPr>
                <w:t>e</w:t>
              </w:r>
            </w:hyperlink>
          </w:p>
        </w:tc>
      </w:tr>
    </w:tbl>
    <w:p w14:paraId="18A10B9B"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Main article: </w:t>
      </w:r>
      <w:hyperlink r:id="rId155" w:history="1">
        <w:r w:rsidRPr="006E2536">
          <w:rPr>
            <w:rFonts w:ascii="Helvetica" w:hAnsi="Helvetica" w:cs="Helvetica"/>
            <w:i/>
            <w:iCs/>
            <w:color w:val="000000" w:themeColor="text1"/>
            <w:sz w:val="22"/>
            <w:szCs w:val="22"/>
          </w:rPr>
          <w:t>Computer music</w:t>
        </w:r>
      </w:hyperlink>
    </w:p>
    <w:p w14:paraId="7546F03A"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See also: </w:t>
      </w:r>
      <w:hyperlink r:id="rId156" w:history="1">
        <w:r w:rsidRPr="006E2536">
          <w:rPr>
            <w:rFonts w:ascii="Helvetica" w:hAnsi="Helvetica" w:cs="Helvetica"/>
            <w:i/>
            <w:iCs/>
            <w:color w:val="000000" w:themeColor="text1"/>
            <w:sz w:val="22"/>
            <w:szCs w:val="22"/>
          </w:rPr>
          <w:t>List of audio programming languages</w:t>
        </w:r>
      </w:hyperlink>
    </w:p>
    <w:p w14:paraId="3D7AE6BE" w14:textId="77777777" w:rsidR="006E2536" w:rsidRPr="006E2536" w:rsidRDefault="00F46238" w:rsidP="006E2536">
      <w:pPr>
        <w:widowControl w:val="0"/>
        <w:numPr>
          <w:ilvl w:val="0"/>
          <w:numId w:val="11"/>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57" w:history="1">
        <w:proofErr w:type="spellStart"/>
        <w:r w:rsidR="006E2536" w:rsidRPr="006E2536">
          <w:rPr>
            <w:rFonts w:ascii="Helvetica" w:hAnsi="Helvetica" w:cs="Helvetica"/>
            <w:color w:val="000000" w:themeColor="text1"/>
            <w:sz w:val="22"/>
            <w:szCs w:val="22"/>
          </w:rPr>
          <w:t>ChucK</w:t>
        </w:r>
        <w:proofErr w:type="spellEnd"/>
      </w:hyperlink>
    </w:p>
    <w:p w14:paraId="2EF2E2A9" w14:textId="77777777" w:rsidR="006E2536" w:rsidRPr="006E2536" w:rsidRDefault="00F46238" w:rsidP="006E2536">
      <w:pPr>
        <w:widowControl w:val="0"/>
        <w:numPr>
          <w:ilvl w:val="0"/>
          <w:numId w:val="11"/>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58" w:history="1">
        <w:proofErr w:type="spellStart"/>
        <w:r w:rsidR="006E2536" w:rsidRPr="006E2536">
          <w:rPr>
            <w:rFonts w:ascii="Helvetica" w:hAnsi="Helvetica" w:cs="Helvetica"/>
            <w:color w:val="000000" w:themeColor="text1"/>
            <w:sz w:val="22"/>
            <w:szCs w:val="22"/>
          </w:rPr>
          <w:t>Csound</w:t>
        </w:r>
        <w:proofErr w:type="spellEnd"/>
      </w:hyperlink>
    </w:p>
    <w:p w14:paraId="36EE4CDB" w14:textId="77777777" w:rsidR="006E2536" w:rsidRPr="006E2536" w:rsidRDefault="00F46238" w:rsidP="006E2536">
      <w:pPr>
        <w:widowControl w:val="0"/>
        <w:numPr>
          <w:ilvl w:val="0"/>
          <w:numId w:val="11"/>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59" w:history="1">
        <w:r w:rsidR="006E2536" w:rsidRPr="006E2536">
          <w:rPr>
            <w:rFonts w:ascii="Helvetica" w:hAnsi="Helvetica" w:cs="Helvetica"/>
            <w:color w:val="000000" w:themeColor="text1"/>
            <w:sz w:val="22"/>
            <w:szCs w:val="22"/>
          </w:rPr>
          <w:t xml:space="preserve">Director </w:t>
        </w:r>
        <w:proofErr w:type="spellStart"/>
        <w:r w:rsidR="006E2536" w:rsidRPr="006E2536">
          <w:rPr>
            <w:rFonts w:ascii="Helvetica" w:hAnsi="Helvetica" w:cs="Helvetica"/>
            <w:color w:val="000000" w:themeColor="text1"/>
            <w:sz w:val="22"/>
            <w:szCs w:val="22"/>
          </w:rPr>
          <w:t>Musices</w:t>
        </w:r>
        <w:proofErr w:type="spellEnd"/>
      </w:hyperlink>
    </w:p>
    <w:p w14:paraId="6F0730C4" w14:textId="77777777" w:rsidR="006E2536" w:rsidRPr="006E2536" w:rsidRDefault="006E2536" w:rsidP="006E2536">
      <w:pPr>
        <w:widowControl w:val="0"/>
        <w:numPr>
          <w:ilvl w:val="0"/>
          <w:numId w:val="11"/>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For Music automation, see </w:t>
      </w:r>
      <w:hyperlink r:id="rId160" w:history="1">
        <w:r w:rsidRPr="006E2536">
          <w:rPr>
            <w:rFonts w:ascii="Helvetica" w:hAnsi="Helvetica" w:cs="Helvetica"/>
            <w:color w:val="000000" w:themeColor="text1"/>
            <w:sz w:val="22"/>
            <w:szCs w:val="22"/>
          </w:rPr>
          <w:t>Mix automation</w:t>
        </w:r>
      </w:hyperlink>
      <w:r w:rsidRPr="006E2536">
        <w:rPr>
          <w:rFonts w:ascii="Helvetica" w:hAnsi="Helvetica" w:cs="Helvetica"/>
          <w:color w:val="000000" w:themeColor="text1"/>
          <w:sz w:val="22"/>
          <w:szCs w:val="22"/>
        </w:rPr>
        <w:t xml:space="preserve"> and </w:t>
      </w:r>
      <w:proofErr w:type="spellStart"/>
      <w:r w:rsidRPr="006E2536">
        <w:rPr>
          <w:rFonts w:ascii="Helvetica" w:hAnsi="Helvetica" w:cs="Helvetica"/>
          <w:color w:val="000000" w:themeColor="text1"/>
          <w:sz w:val="22"/>
          <w:szCs w:val="22"/>
        </w:rPr>
        <w:t>MusiBotics</w:t>
      </w:r>
      <w:proofErr w:type="spellEnd"/>
      <w:r w:rsidRPr="006E2536">
        <w:rPr>
          <w:rFonts w:ascii="Helvetica" w:hAnsi="Helvetica" w:cs="Helvetica"/>
          <w:color w:val="000000" w:themeColor="text1"/>
          <w:sz w:val="22"/>
          <w:szCs w:val="22"/>
          <w:vertAlign w:val="superscript"/>
        </w:rPr>
        <w:t>[14]</w:t>
      </w:r>
    </w:p>
    <w:p w14:paraId="01E6CCC9" w14:textId="77777777" w:rsidR="006E2536" w:rsidRPr="006E2536" w:rsidRDefault="00F46238" w:rsidP="006E2536">
      <w:pPr>
        <w:widowControl w:val="0"/>
        <w:numPr>
          <w:ilvl w:val="0"/>
          <w:numId w:val="11"/>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61" w:anchor="Software" w:history="1">
        <w:r w:rsidR="006E2536" w:rsidRPr="006E2536">
          <w:rPr>
            <w:rFonts w:ascii="Helvetica" w:hAnsi="Helvetica" w:cs="Helvetica"/>
            <w:color w:val="000000" w:themeColor="text1"/>
            <w:sz w:val="22"/>
            <w:szCs w:val="22"/>
          </w:rPr>
          <w:t>List of Generative music software</w:t>
        </w:r>
      </w:hyperlink>
    </w:p>
    <w:p w14:paraId="0E4AFEFC" w14:textId="77777777" w:rsidR="006E2536" w:rsidRPr="006E2536" w:rsidRDefault="00F46238" w:rsidP="006E2536">
      <w:pPr>
        <w:widowControl w:val="0"/>
        <w:numPr>
          <w:ilvl w:val="0"/>
          <w:numId w:val="11"/>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62" w:history="1">
        <w:proofErr w:type="spellStart"/>
        <w:r w:rsidR="006E2536" w:rsidRPr="006E2536">
          <w:rPr>
            <w:rFonts w:ascii="Helvetica" w:hAnsi="Helvetica" w:cs="Helvetica"/>
            <w:color w:val="000000" w:themeColor="text1"/>
            <w:sz w:val="22"/>
            <w:szCs w:val="22"/>
          </w:rPr>
          <w:t>Kyma</w:t>
        </w:r>
        <w:proofErr w:type="spellEnd"/>
        <w:r w:rsidR="006E2536" w:rsidRPr="006E2536">
          <w:rPr>
            <w:rFonts w:ascii="Helvetica" w:hAnsi="Helvetica" w:cs="Helvetica"/>
            <w:color w:val="000000" w:themeColor="text1"/>
            <w:sz w:val="22"/>
            <w:szCs w:val="22"/>
          </w:rPr>
          <w:t xml:space="preserve"> (sound design language)</w:t>
        </w:r>
      </w:hyperlink>
    </w:p>
    <w:p w14:paraId="6E24B35B" w14:textId="77777777" w:rsidR="006E2536" w:rsidRPr="006E2536" w:rsidRDefault="00F46238" w:rsidP="006E2536">
      <w:pPr>
        <w:widowControl w:val="0"/>
        <w:numPr>
          <w:ilvl w:val="0"/>
          <w:numId w:val="11"/>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63" w:history="1">
        <w:proofErr w:type="spellStart"/>
        <w:r w:rsidR="006E2536" w:rsidRPr="006E2536">
          <w:rPr>
            <w:rFonts w:ascii="Helvetica" w:hAnsi="Helvetica" w:cs="Helvetica"/>
            <w:color w:val="000000" w:themeColor="text1"/>
            <w:sz w:val="22"/>
            <w:szCs w:val="22"/>
          </w:rPr>
          <w:t>Keykit</w:t>
        </w:r>
        <w:proofErr w:type="spellEnd"/>
      </w:hyperlink>
    </w:p>
    <w:p w14:paraId="1101A88A" w14:textId="77777777" w:rsidR="006E2536" w:rsidRPr="006E2536" w:rsidRDefault="00F46238" w:rsidP="006E2536">
      <w:pPr>
        <w:widowControl w:val="0"/>
        <w:numPr>
          <w:ilvl w:val="0"/>
          <w:numId w:val="11"/>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64" w:history="1">
        <w:r w:rsidR="006E2536" w:rsidRPr="006E2536">
          <w:rPr>
            <w:rFonts w:ascii="Helvetica" w:hAnsi="Helvetica" w:cs="Helvetica"/>
            <w:color w:val="000000" w:themeColor="text1"/>
            <w:sz w:val="22"/>
            <w:szCs w:val="22"/>
          </w:rPr>
          <w:t>Max/MSP</w:t>
        </w:r>
      </w:hyperlink>
    </w:p>
    <w:p w14:paraId="07AB80FD" w14:textId="77777777" w:rsidR="006E2536" w:rsidRPr="006E2536" w:rsidRDefault="00F46238" w:rsidP="006E2536">
      <w:pPr>
        <w:widowControl w:val="0"/>
        <w:numPr>
          <w:ilvl w:val="0"/>
          <w:numId w:val="11"/>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65" w:history="1">
        <w:r w:rsidR="006E2536" w:rsidRPr="006E2536">
          <w:rPr>
            <w:rFonts w:ascii="Helvetica" w:hAnsi="Helvetica" w:cs="Helvetica"/>
            <w:color w:val="000000" w:themeColor="text1"/>
            <w:sz w:val="22"/>
            <w:szCs w:val="22"/>
          </w:rPr>
          <w:t>Pure Data</w:t>
        </w:r>
      </w:hyperlink>
      <w:r w:rsidR="006E2536" w:rsidRPr="006E2536">
        <w:rPr>
          <w:rFonts w:ascii="Helvetica" w:hAnsi="Helvetica" w:cs="Helvetica"/>
          <w:color w:val="000000" w:themeColor="text1"/>
          <w:sz w:val="22"/>
          <w:szCs w:val="22"/>
        </w:rPr>
        <w:t xml:space="preserve"> (This software also is used in embedded form for real time algorithmic music generation in </w:t>
      </w:r>
      <w:hyperlink r:id="rId166" w:history="1">
        <w:r w:rsidR="006E2536" w:rsidRPr="006E2536">
          <w:rPr>
            <w:rFonts w:ascii="Helvetica" w:hAnsi="Helvetica" w:cs="Helvetica"/>
            <w:color w:val="000000" w:themeColor="text1"/>
            <w:sz w:val="22"/>
            <w:szCs w:val="22"/>
          </w:rPr>
          <w:t>Spore (2008 video game)</w:t>
        </w:r>
      </w:hyperlink>
    </w:p>
    <w:p w14:paraId="59802EFE" w14:textId="77777777" w:rsidR="006E2536" w:rsidRPr="006E2536" w:rsidRDefault="00F46238" w:rsidP="006E2536">
      <w:pPr>
        <w:widowControl w:val="0"/>
        <w:numPr>
          <w:ilvl w:val="0"/>
          <w:numId w:val="11"/>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67" w:history="1">
        <w:proofErr w:type="spellStart"/>
        <w:r w:rsidR="006E2536" w:rsidRPr="006E2536">
          <w:rPr>
            <w:rFonts w:ascii="Helvetica" w:hAnsi="Helvetica" w:cs="Helvetica"/>
            <w:color w:val="000000" w:themeColor="text1"/>
            <w:sz w:val="22"/>
            <w:szCs w:val="22"/>
          </w:rPr>
          <w:t>SuperCollider</w:t>
        </w:r>
        <w:proofErr w:type="spellEnd"/>
      </w:hyperlink>
    </w:p>
    <w:p w14:paraId="2597B23F" w14:textId="77777777" w:rsidR="006E2536" w:rsidRPr="006E2536" w:rsidRDefault="00F46238" w:rsidP="006E2536">
      <w:pPr>
        <w:widowControl w:val="0"/>
        <w:numPr>
          <w:ilvl w:val="0"/>
          <w:numId w:val="11"/>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68" w:history="1">
        <w:proofErr w:type="spellStart"/>
        <w:r w:rsidR="006E2536" w:rsidRPr="006E2536">
          <w:rPr>
            <w:rFonts w:ascii="Helvetica" w:hAnsi="Helvetica" w:cs="Helvetica"/>
            <w:color w:val="000000" w:themeColor="text1"/>
            <w:sz w:val="22"/>
            <w:szCs w:val="22"/>
          </w:rPr>
          <w:t>Usine</w:t>
        </w:r>
        <w:proofErr w:type="spellEnd"/>
      </w:hyperlink>
    </w:p>
    <w:p w14:paraId="479DEAE9"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Instrument simulation software</w:t>
      </w:r>
      <w:r w:rsidRPr="006E2536">
        <w:rPr>
          <w:rFonts w:ascii="Helvetica" w:hAnsi="Helvetica" w:cs="Helvetica"/>
          <w:color w:val="000000" w:themeColor="text1"/>
          <w:sz w:val="22"/>
          <w:szCs w:val="22"/>
        </w:rPr>
        <w:t>[</w:t>
      </w:r>
      <w:hyperlink r:id="rId169"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1049C630"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See also: </w:t>
      </w:r>
      <w:hyperlink r:id="rId170" w:history="1">
        <w:r w:rsidRPr="006E2536">
          <w:rPr>
            <w:rFonts w:ascii="Helvetica" w:hAnsi="Helvetica" w:cs="Helvetica"/>
            <w:i/>
            <w:iCs/>
            <w:color w:val="000000" w:themeColor="text1"/>
            <w:sz w:val="22"/>
            <w:szCs w:val="22"/>
          </w:rPr>
          <w:t>Software instrument</w:t>
        </w:r>
      </w:hyperlink>
      <w:r w:rsidRPr="006E2536">
        <w:rPr>
          <w:rFonts w:ascii="Helvetica" w:hAnsi="Helvetica" w:cs="Helvetica"/>
          <w:i/>
          <w:iCs/>
          <w:color w:val="000000" w:themeColor="text1"/>
          <w:sz w:val="22"/>
          <w:szCs w:val="22"/>
        </w:rPr>
        <w:t xml:space="preserve"> and </w:t>
      </w:r>
      <w:hyperlink r:id="rId171" w:history="1">
        <w:r w:rsidRPr="006E2536">
          <w:rPr>
            <w:rFonts w:ascii="Helvetica" w:hAnsi="Helvetica" w:cs="Helvetica"/>
            <w:i/>
            <w:iCs/>
            <w:color w:val="000000" w:themeColor="text1"/>
            <w:sz w:val="22"/>
            <w:szCs w:val="22"/>
          </w:rPr>
          <w:t>Timbre</w:t>
        </w:r>
      </w:hyperlink>
    </w:p>
    <w:p w14:paraId="7944D53C"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Internet, RSS, Broadcast Music Software</w:t>
      </w:r>
      <w:r w:rsidRPr="006E2536">
        <w:rPr>
          <w:rFonts w:ascii="Helvetica" w:hAnsi="Helvetica" w:cs="Helvetica"/>
          <w:color w:val="000000" w:themeColor="text1"/>
          <w:sz w:val="22"/>
          <w:szCs w:val="22"/>
        </w:rPr>
        <w:t>[</w:t>
      </w:r>
      <w:hyperlink r:id="rId172"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60B548AB"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Main article: </w:t>
      </w:r>
      <w:hyperlink r:id="rId173" w:history="1">
        <w:proofErr w:type="spellStart"/>
        <w:r w:rsidRPr="006E2536">
          <w:rPr>
            <w:rFonts w:ascii="Helvetica" w:hAnsi="Helvetica" w:cs="Helvetica"/>
            <w:i/>
            <w:iCs/>
            <w:color w:val="000000" w:themeColor="text1"/>
            <w:sz w:val="22"/>
            <w:szCs w:val="22"/>
          </w:rPr>
          <w:t>Netlabel</w:t>
        </w:r>
        <w:proofErr w:type="spellEnd"/>
      </w:hyperlink>
    </w:p>
    <w:p w14:paraId="25B1BB4A"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See also: </w:t>
      </w:r>
      <w:hyperlink r:id="rId174" w:history="1">
        <w:r w:rsidRPr="006E2536">
          <w:rPr>
            <w:rFonts w:ascii="Helvetica" w:hAnsi="Helvetica" w:cs="Helvetica"/>
            <w:i/>
            <w:iCs/>
            <w:color w:val="000000" w:themeColor="text1"/>
            <w:sz w:val="22"/>
            <w:szCs w:val="22"/>
          </w:rPr>
          <w:t>Content delivery network</w:t>
        </w:r>
      </w:hyperlink>
    </w:p>
    <w:p w14:paraId="2E6AC054" w14:textId="77777777" w:rsidR="006E2536" w:rsidRPr="006E2536" w:rsidRDefault="006E2536" w:rsidP="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i/>
          <w:iCs/>
          <w:color w:val="000000" w:themeColor="text1"/>
          <w:sz w:val="22"/>
          <w:szCs w:val="22"/>
        </w:rPr>
        <w:t xml:space="preserve">This section only includes software, not services. For services programs like Spotify, Pandora, Prime Music, etc. see </w:t>
      </w:r>
      <w:hyperlink r:id="rId175" w:history="1">
        <w:r w:rsidRPr="006E2536">
          <w:rPr>
            <w:rFonts w:ascii="Helvetica" w:hAnsi="Helvetica" w:cs="Helvetica"/>
            <w:i/>
            <w:iCs/>
            <w:color w:val="000000" w:themeColor="text1"/>
            <w:sz w:val="22"/>
            <w:szCs w:val="22"/>
          </w:rPr>
          <w:t>Comparison of on-demand streaming music services</w:t>
        </w:r>
      </w:hyperlink>
      <w:r w:rsidRPr="006E2536">
        <w:rPr>
          <w:rFonts w:ascii="Helvetica" w:hAnsi="Helvetica" w:cs="Helvetica"/>
          <w:i/>
          <w:iCs/>
          <w:color w:val="000000" w:themeColor="text1"/>
          <w:sz w:val="22"/>
          <w:szCs w:val="22"/>
        </w:rPr>
        <w:t xml:space="preserve">. Likewise, list includes music RSS apps, widgets and software, but for a list of actual feeds, see </w:t>
      </w:r>
      <w:hyperlink r:id="rId176" w:history="1">
        <w:r w:rsidRPr="006E2536">
          <w:rPr>
            <w:rFonts w:ascii="Helvetica" w:hAnsi="Helvetica" w:cs="Helvetica"/>
            <w:i/>
            <w:iCs/>
            <w:color w:val="000000" w:themeColor="text1"/>
            <w:sz w:val="22"/>
            <w:szCs w:val="22"/>
          </w:rPr>
          <w:t>Comparison of feed aggregators</w:t>
        </w:r>
      </w:hyperlink>
      <w:r w:rsidRPr="006E2536">
        <w:rPr>
          <w:rFonts w:ascii="Helvetica" w:hAnsi="Helvetica" w:cs="Helvetica"/>
          <w:i/>
          <w:iCs/>
          <w:color w:val="000000" w:themeColor="text1"/>
          <w:sz w:val="22"/>
          <w:szCs w:val="22"/>
        </w:rPr>
        <w:t xml:space="preserve">. For music broadcast software lists in the cloud, see </w:t>
      </w:r>
      <w:hyperlink r:id="rId177" w:history="1">
        <w:r w:rsidRPr="006E2536">
          <w:rPr>
            <w:rFonts w:ascii="Helvetica" w:hAnsi="Helvetica" w:cs="Helvetica"/>
            <w:i/>
            <w:iCs/>
            <w:color w:val="000000" w:themeColor="text1"/>
            <w:sz w:val="22"/>
            <w:szCs w:val="22"/>
          </w:rPr>
          <w:t>Content delivery network</w:t>
        </w:r>
      </w:hyperlink>
      <w:r w:rsidRPr="006E2536">
        <w:rPr>
          <w:rFonts w:ascii="Helvetica" w:hAnsi="Helvetica" w:cs="Helvetica"/>
          <w:i/>
          <w:iCs/>
          <w:color w:val="000000" w:themeColor="text1"/>
          <w:sz w:val="22"/>
          <w:szCs w:val="22"/>
        </w:rPr>
        <w:t xml:space="preserve"> and </w:t>
      </w:r>
      <w:hyperlink r:id="rId178" w:history="1">
        <w:r w:rsidRPr="006E2536">
          <w:rPr>
            <w:rFonts w:ascii="Helvetica" w:hAnsi="Helvetica" w:cs="Helvetica"/>
            <w:i/>
            <w:iCs/>
            <w:color w:val="000000" w:themeColor="text1"/>
            <w:sz w:val="22"/>
            <w:szCs w:val="22"/>
          </w:rPr>
          <w:t>Comparison of online music lockers</w:t>
        </w:r>
      </w:hyperlink>
      <w:r w:rsidRPr="006E2536">
        <w:rPr>
          <w:rFonts w:ascii="Helvetica" w:hAnsi="Helvetica" w:cs="Helvetica"/>
          <w:i/>
          <w:iCs/>
          <w:color w:val="000000" w:themeColor="text1"/>
          <w:sz w:val="22"/>
          <w:szCs w:val="22"/>
        </w:rPr>
        <w:t>.</w:t>
      </w:r>
    </w:p>
    <w:p w14:paraId="50612411" w14:textId="77777777" w:rsidR="006E2536" w:rsidRPr="006E2536" w:rsidRDefault="00F46238" w:rsidP="006E2536">
      <w:pPr>
        <w:widowControl w:val="0"/>
        <w:numPr>
          <w:ilvl w:val="0"/>
          <w:numId w:val="1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79" w:history="1">
        <w:r w:rsidR="006E2536" w:rsidRPr="006E2536">
          <w:rPr>
            <w:rFonts w:ascii="Helvetica" w:hAnsi="Helvetica" w:cs="Helvetica"/>
            <w:color w:val="000000" w:themeColor="text1"/>
            <w:sz w:val="22"/>
            <w:szCs w:val="22"/>
          </w:rPr>
          <w:t>Airtime</w:t>
        </w:r>
      </w:hyperlink>
    </w:p>
    <w:p w14:paraId="39B179F1" w14:textId="77777777" w:rsidR="006E2536" w:rsidRPr="006E2536" w:rsidRDefault="00F46238" w:rsidP="006E2536">
      <w:pPr>
        <w:widowControl w:val="0"/>
        <w:numPr>
          <w:ilvl w:val="0"/>
          <w:numId w:val="1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80" w:history="1">
        <w:proofErr w:type="spellStart"/>
        <w:r w:rsidR="006E2536" w:rsidRPr="006E2536">
          <w:rPr>
            <w:rFonts w:ascii="Helvetica" w:hAnsi="Helvetica" w:cs="Helvetica"/>
            <w:color w:val="000000" w:themeColor="text1"/>
            <w:sz w:val="22"/>
            <w:szCs w:val="22"/>
          </w:rPr>
          <w:t>Audicom</w:t>
        </w:r>
        <w:proofErr w:type="spellEnd"/>
      </w:hyperlink>
      <w:r w:rsidR="006E2536" w:rsidRPr="006E2536">
        <w:rPr>
          <w:rFonts w:ascii="Helvetica" w:hAnsi="Helvetica" w:cs="Helvetica"/>
          <w:color w:val="000000" w:themeColor="text1"/>
          <w:sz w:val="22"/>
          <w:szCs w:val="22"/>
        </w:rPr>
        <w:t xml:space="preserve"> (First radio automation software—see </w:t>
      </w:r>
      <w:hyperlink r:id="rId181" w:history="1">
        <w:r w:rsidR="006E2536" w:rsidRPr="006E2536">
          <w:rPr>
            <w:rFonts w:ascii="Helvetica" w:hAnsi="Helvetica" w:cs="Helvetica"/>
            <w:color w:val="000000" w:themeColor="text1"/>
            <w:sz w:val="22"/>
            <w:szCs w:val="22"/>
          </w:rPr>
          <w:t>Radio software</w:t>
        </w:r>
      </w:hyperlink>
      <w:r w:rsidR="006E2536" w:rsidRPr="006E2536">
        <w:rPr>
          <w:rFonts w:ascii="Helvetica" w:hAnsi="Helvetica" w:cs="Helvetica"/>
          <w:color w:val="000000" w:themeColor="text1"/>
          <w:sz w:val="22"/>
          <w:szCs w:val="22"/>
        </w:rPr>
        <w:t>)</w:t>
      </w:r>
    </w:p>
    <w:p w14:paraId="689FDD41" w14:textId="77777777" w:rsidR="006E2536" w:rsidRPr="006E2536" w:rsidRDefault="00F46238" w:rsidP="006E2536">
      <w:pPr>
        <w:widowControl w:val="0"/>
        <w:numPr>
          <w:ilvl w:val="0"/>
          <w:numId w:val="1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82" w:history="1">
        <w:proofErr w:type="spellStart"/>
        <w:r w:rsidR="006E2536" w:rsidRPr="006E2536">
          <w:rPr>
            <w:rFonts w:ascii="Helvetica" w:hAnsi="Helvetica" w:cs="Helvetica"/>
            <w:color w:val="000000" w:themeColor="text1"/>
            <w:sz w:val="22"/>
            <w:szCs w:val="22"/>
          </w:rPr>
          <w:t>Campcaster</w:t>
        </w:r>
        <w:proofErr w:type="spellEnd"/>
      </w:hyperlink>
    </w:p>
    <w:p w14:paraId="57F7E41F" w14:textId="77777777" w:rsidR="006E2536" w:rsidRPr="006E2536" w:rsidRDefault="006E2536" w:rsidP="006E2536">
      <w:pPr>
        <w:widowControl w:val="0"/>
        <w:numPr>
          <w:ilvl w:val="0"/>
          <w:numId w:val="12"/>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Comprehensive List of Spiders (Music software agents, RSS, search and monitoring can be selected in </w:t>
      </w:r>
      <w:proofErr w:type="gramStart"/>
      <w:r w:rsidRPr="006E2536">
        <w:rPr>
          <w:rFonts w:ascii="Helvetica" w:hAnsi="Helvetica" w:cs="Helvetica"/>
          <w:color w:val="000000" w:themeColor="text1"/>
          <w:sz w:val="22"/>
          <w:szCs w:val="22"/>
        </w:rPr>
        <w:t>many)</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16]</w:t>
      </w:r>
    </w:p>
    <w:p w14:paraId="5BF76D79" w14:textId="77777777" w:rsidR="006E2536" w:rsidRPr="006E2536" w:rsidRDefault="006E2536" w:rsidP="006E2536">
      <w:pPr>
        <w:widowControl w:val="0"/>
        <w:numPr>
          <w:ilvl w:val="0"/>
          <w:numId w:val="12"/>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FeedWind</w:t>
      </w:r>
      <w:proofErr w:type="spellEnd"/>
      <w:r w:rsidRPr="006E2536">
        <w:rPr>
          <w:rFonts w:ascii="Helvetica" w:hAnsi="Helvetica" w:cs="Helvetica"/>
          <w:color w:val="000000" w:themeColor="text1"/>
          <w:sz w:val="22"/>
          <w:szCs w:val="22"/>
        </w:rPr>
        <w:t xml:space="preserve"> (RSS aggregator app/widget and custom </w:t>
      </w:r>
      <w:proofErr w:type="gramStart"/>
      <w:r w:rsidRPr="006E2536">
        <w:rPr>
          <w:rFonts w:ascii="Helvetica" w:hAnsi="Helvetica" w:cs="Helvetica"/>
          <w:color w:val="000000" w:themeColor="text1"/>
          <w:sz w:val="22"/>
          <w:szCs w:val="22"/>
        </w:rPr>
        <w:t>spiders)</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17]</w:t>
      </w:r>
    </w:p>
    <w:p w14:paraId="3E2FB098" w14:textId="77777777" w:rsidR="006E2536" w:rsidRPr="006E2536" w:rsidRDefault="00F46238" w:rsidP="006E2536">
      <w:pPr>
        <w:widowControl w:val="0"/>
        <w:numPr>
          <w:ilvl w:val="0"/>
          <w:numId w:val="1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83" w:history="1">
        <w:r w:rsidR="006E2536" w:rsidRPr="006E2536">
          <w:rPr>
            <w:rFonts w:ascii="Helvetica" w:hAnsi="Helvetica" w:cs="Helvetica"/>
            <w:color w:val="000000" w:themeColor="text1"/>
            <w:sz w:val="22"/>
            <w:szCs w:val="22"/>
          </w:rPr>
          <w:t>Juice (aggregator)</w:t>
        </w:r>
      </w:hyperlink>
    </w:p>
    <w:p w14:paraId="469697CD" w14:textId="77777777" w:rsidR="006E2536" w:rsidRPr="006E2536" w:rsidRDefault="00F46238" w:rsidP="006E2536">
      <w:pPr>
        <w:widowControl w:val="0"/>
        <w:numPr>
          <w:ilvl w:val="0"/>
          <w:numId w:val="1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84" w:history="1">
        <w:proofErr w:type="spellStart"/>
        <w:r w:rsidR="006E2536" w:rsidRPr="006E2536">
          <w:rPr>
            <w:rFonts w:ascii="Helvetica" w:hAnsi="Helvetica" w:cs="Helvetica"/>
            <w:color w:val="000000" w:themeColor="text1"/>
            <w:sz w:val="22"/>
            <w:szCs w:val="22"/>
          </w:rPr>
          <w:t>Moodagent</w:t>
        </w:r>
        <w:proofErr w:type="spellEnd"/>
      </w:hyperlink>
      <w:r w:rsidR="006E2536" w:rsidRPr="006E2536">
        <w:rPr>
          <w:rFonts w:ascii="Helvetica" w:hAnsi="Helvetica" w:cs="Helvetica"/>
          <w:color w:val="000000" w:themeColor="text1"/>
          <w:sz w:val="22"/>
          <w:szCs w:val="22"/>
        </w:rPr>
        <w:t xml:space="preserve"> (AI based emotion keyed playlist generator and app)</w:t>
      </w:r>
    </w:p>
    <w:p w14:paraId="1A4A727C" w14:textId="77777777" w:rsidR="006E2536" w:rsidRPr="006E2536" w:rsidRDefault="00F46238" w:rsidP="006E2536">
      <w:pPr>
        <w:widowControl w:val="0"/>
        <w:numPr>
          <w:ilvl w:val="0"/>
          <w:numId w:val="1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85" w:history="1">
        <w:proofErr w:type="spellStart"/>
        <w:r w:rsidR="006E2536" w:rsidRPr="006E2536">
          <w:rPr>
            <w:rFonts w:ascii="Helvetica" w:hAnsi="Helvetica" w:cs="Helvetica"/>
            <w:color w:val="000000" w:themeColor="text1"/>
            <w:sz w:val="22"/>
            <w:szCs w:val="22"/>
          </w:rPr>
          <w:t>OpenBroadcaster</w:t>
        </w:r>
        <w:proofErr w:type="spellEnd"/>
      </w:hyperlink>
    </w:p>
    <w:p w14:paraId="3516BED0" w14:textId="77777777" w:rsidR="006E2536" w:rsidRPr="006E2536" w:rsidRDefault="00F46238" w:rsidP="006E2536">
      <w:pPr>
        <w:widowControl w:val="0"/>
        <w:numPr>
          <w:ilvl w:val="0"/>
          <w:numId w:val="1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86" w:history="1">
        <w:proofErr w:type="spellStart"/>
        <w:r w:rsidR="006E2536" w:rsidRPr="006E2536">
          <w:rPr>
            <w:rFonts w:ascii="Helvetica" w:hAnsi="Helvetica" w:cs="Helvetica"/>
            <w:color w:val="000000" w:themeColor="text1"/>
            <w:sz w:val="22"/>
            <w:szCs w:val="22"/>
          </w:rPr>
          <w:t>Panopto</w:t>
        </w:r>
        <w:proofErr w:type="spellEnd"/>
      </w:hyperlink>
    </w:p>
    <w:p w14:paraId="44A2FB24" w14:textId="77777777" w:rsidR="006E2536" w:rsidRPr="006E2536" w:rsidRDefault="00F46238" w:rsidP="006E2536">
      <w:pPr>
        <w:widowControl w:val="0"/>
        <w:numPr>
          <w:ilvl w:val="0"/>
          <w:numId w:val="1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87" w:history="1">
        <w:r w:rsidR="006E2536" w:rsidRPr="006E2536">
          <w:rPr>
            <w:rFonts w:ascii="Helvetica" w:hAnsi="Helvetica" w:cs="Helvetica"/>
            <w:color w:val="000000" w:themeColor="text1"/>
            <w:sz w:val="22"/>
            <w:szCs w:val="22"/>
          </w:rPr>
          <w:t>SAM Broadcaster</w:t>
        </w:r>
      </w:hyperlink>
    </w:p>
    <w:p w14:paraId="3B897C27" w14:textId="77777777" w:rsidR="006E2536" w:rsidRPr="006E2536" w:rsidRDefault="00F46238" w:rsidP="006E2536">
      <w:pPr>
        <w:widowControl w:val="0"/>
        <w:numPr>
          <w:ilvl w:val="0"/>
          <w:numId w:val="1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88" w:history="1">
        <w:proofErr w:type="spellStart"/>
        <w:r w:rsidR="006E2536" w:rsidRPr="006E2536">
          <w:rPr>
            <w:rFonts w:ascii="Helvetica" w:hAnsi="Helvetica" w:cs="Helvetica"/>
            <w:color w:val="000000" w:themeColor="text1"/>
            <w:sz w:val="22"/>
            <w:szCs w:val="22"/>
          </w:rPr>
          <w:t>StarMaker</w:t>
        </w:r>
        <w:proofErr w:type="spellEnd"/>
        <w:r w:rsidR="006E2536" w:rsidRPr="006E2536">
          <w:rPr>
            <w:rFonts w:ascii="Helvetica" w:hAnsi="Helvetica" w:cs="Helvetica"/>
            <w:color w:val="000000" w:themeColor="text1"/>
            <w:sz w:val="22"/>
            <w:szCs w:val="22"/>
          </w:rPr>
          <w:t xml:space="preserve"> Interactive</w:t>
        </w:r>
      </w:hyperlink>
      <w:r w:rsidR="006E2536" w:rsidRPr="006E2536">
        <w:rPr>
          <w:rFonts w:ascii="Helvetica" w:hAnsi="Helvetica" w:cs="Helvetica"/>
          <w:color w:val="000000" w:themeColor="text1"/>
          <w:sz w:val="22"/>
          <w:szCs w:val="22"/>
        </w:rPr>
        <w:t xml:space="preserve"> (app for original video music)</w:t>
      </w:r>
    </w:p>
    <w:p w14:paraId="246CC979" w14:textId="77777777" w:rsidR="006E2536" w:rsidRPr="006E2536" w:rsidRDefault="00F46238" w:rsidP="006E2536">
      <w:pPr>
        <w:widowControl w:val="0"/>
        <w:numPr>
          <w:ilvl w:val="0"/>
          <w:numId w:val="1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89" w:history="1">
        <w:proofErr w:type="spellStart"/>
        <w:r w:rsidR="006E2536" w:rsidRPr="006E2536">
          <w:rPr>
            <w:rFonts w:ascii="Helvetica" w:hAnsi="Helvetica" w:cs="Helvetica"/>
            <w:color w:val="000000" w:themeColor="text1"/>
            <w:sz w:val="22"/>
            <w:szCs w:val="22"/>
          </w:rPr>
          <w:t>RapidFeeds</w:t>
        </w:r>
        <w:proofErr w:type="spellEnd"/>
      </w:hyperlink>
    </w:p>
    <w:p w14:paraId="7C79F09C" w14:textId="77777777" w:rsidR="006E2536" w:rsidRPr="006E2536" w:rsidRDefault="006E2536" w:rsidP="006E2536">
      <w:pPr>
        <w:widowControl w:val="0"/>
        <w:numPr>
          <w:ilvl w:val="0"/>
          <w:numId w:val="12"/>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RSS Owl (</w:t>
      </w:r>
      <w:proofErr w:type="spellStart"/>
      <w:r w:rsidRPr="006E2536">
        <w:rPr>
          <w:rFonts w:ascii="Helvetica" w:hAnsi="Helvetica" w:cs="Helvetica"/>
          <w:color w:val="000000" w:themeColor="text1"/>
          <w:sz w:val="22"/>
          <w:szCs w:val="22"/>
        </w:rPr>
        <w:t>Sourceforge</w:t>
      </w:r>
      <w:proofErr w:type="spellEnd"/>
      <w:r w:rsidRPr="006E2536">
        <w:rPr>
          <w:rFonts w:ascii="Helvetica" w:hAnsi="Helvetica" w:cs="Helvetica"/>
          <w:color w:val="000000" w:themeColor="text1"/>
          <w:sz w:val="22"/>
          <w:szCs w:val="22"/>
        </w:rPr>
        <w:t>)</w:t>
      </w:r>
    </w:p>
    <w:p w14:paraId="6D107FB7" w14:textId="77777777" w:rsidR="006E2536" w:rsidRPr="006E2536" w:rsidRDefault="006E2536" w:rsidP="006E2536">
      <w:pPr>
        <w:widowControl w:val="0"/>
        <w:numPr>
          <w:ilvl w:val="0"/>
          <w:numId w:val="12"/>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SiteSpider</w:t>
      </w:r>
      <w:proofErr w:type="spellEnd"/>
      <w:r w:rsidRPr="006E2536">
        <w:rPr>
          <w:rFonts w:ascii="Helvetica" w:hAnsi="Helvetica" w:cs="Helvetica"/>
          <w:color w:val="000000" w:themeColor="text1"/>
          <w:sz w:val="22"/>
          <w:szCs w:val="22"/>
        </w:rPr>
        <w:t xml:space="preserve"> (Software that can search websites for user defined music </w:t>
      </w:r>
      <w:proofErr w:type="gramStart"/>
      <w:r w:rsidRPr="006E2536">
        <w:rPr>
          <w:rFonts w:ascii="Helvetica" w:hAnsi="Helvetica" w:cs="Helvetica"/>
          <w:color w:val="000000" w:themeColor="text1"/>
          <w:sz w:val="22"/>
          <w:szCs w:val="22"/>
        </w:rPr>
        <w:t>categories)</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18]</w:t>
      </w:r>
    </w:p>
    <w:p w14:paraId="2D0070D0" w14:textId="77777777" w:rsidR="006E2536" w:rsidRPr="006E2536" w:rsidRDefault="00F46238" w:rsidP="006E2536">
      <w:pPr>
        <w:widowControl w:val="0"/>
        <w:numPr>
          <w:ilvl w:val="0"/>
          <w:numId w:val="1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90" w:history="1">
        <w:proofErr w:type="spellStart"/>
        <w:r w:rsidR="006E2536" w:rsidRPr="006E2536">
          <w:rPr>
            <w:rFonts w:ascii="Helvetica" w:hAnsi="Helvetica" w:cs="Helvetica"/>
            <w:color w:val="000000" w:themeColor="text1"/>
            <w:sz w:val="22"/>
            <w:szCs w:val="22"/>
          </w:rPr>
          <w:t>Songr</w:t>
        </w:r>
        <w:proofErr w:type="spellEnd"/>
      </w:hyperlink>
      <w:r w:rsidR="006E2536" w:rsidRPr="006E2536">
        <w:rPr>
          <w:rFonts w:ascii="Helvetica" w:hAnsi="Helvetica" w:cs="Helvetica"/>
          <w:color w:val="000000" w:themeColor="text1"/>
          <w:sz w:val="22"/>
          <w:szCs w:val="22"/>
        </w:rPr>
        <w:t xml:space="preserve"> (Music Search</w:t>
      </w:r>
    </w:p>
    <w:p w14:paraId="04F4B39B"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Lyrics and Vocals</w:t>
      </w:r>
      <w:r w:rsidRPr="006E2536">
        <w:rPr>
          <w:rFonts w:ascii="Helvetica" w:hAnsi="Helvetica" w:cs="Helvetica"/>
          <w:color w:val="000000" w:themeColor="text1"/>
          <w:sz w:val="22"/>
          <w:szCs w:val="22"/>
        </w:rPr>
        <w:t>[</w:t>
      </w:r>
      <w:hyperlink r:id="rId191"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3A9B0532"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See also: </w:t>
      </w:r>
      <w:hyperlink r:id="rId192" w:anchor="Software_vocoder_models" w:history="1">
        <w:r w:rsidRPr="006E2536">
          <w:rPr>
            <w:rFonts w:ascii="Helvetica" w:hAnsi="Helvetica" w:cs="Helvetica"/>
            <w:i/>
            <w:iCs/>
            <w:color w:val="000000" w:themeColor="text1"/>
            <w:sz w:val="22"/>
            <w:szCs w:val="22"/>
          </w:rPr>
          <w:t xml:space="preserve">List of </w:t>
        </w:r>
        <w:proofErr w:type="spellStart"/>
        <w:r w:rsidRPr="006E2536">
          <w:rPr>
            <w:rFonts w:ascii="Helvetica" w:hAnsi="Helvetica" w:cs="Helvetica"/>
            <w:i/>
            <w:iCs/>
            <w:color w:val="000000" w:themeColor="text1"/>
            <w:sz w:val="22"/>
            <w:szCs w:val="22"/>
          </w:rPr>
          <w:t>vocoders</w:t>
        </w:r>
        <w:proofErr w:type="spellEnd"/>
        <w:r w:rsidRPr="006E2536">
          <w:rPr>
            <w:rFonts w:ascii="Helvetica" w:hAnsi="Helvetica" w:cs="Helvetica"/>
            <w:i/>
            <w:iCs/>
            <w:color w:val="000000" w:themeColor="text1"/>
            <w:sz w:val="22"/>
            <w:szCs w:val="22"/>
          </w:rPr>
          <w:t xml:space="preserve"> § Software </w:t>
        </w:r>
        <w:proofErr w:type="spellStart"/>
        <w:r w:rsidRPr="006E2536">
          <w:rPr>
            <w:rFonts w:ascii="Helvetica" w:hAnsi="Helvetica" w:cs="Helvetica"/>
            <w:i/>
            <w:iCs/>
            <w:color w:val="000000" w:themeColor="text1"/>
            <w:sz w:val="22"/>
            <w:szCs w:val="22"/>
          </w:rPr>
          <w:t>vocoder</w:t>
        </w:r>
        <w:proofErr w:type="spellEnd"/>
        <w:r w:rsidRPr="006E2536">
          <w:rPr>
            <w:rFonts w:ascii="Helvetica" w:hAnsi="Helvetica" w:cs="Helvetica"/>
            <w:i/>
            <w:iCs/>
            <w:color w:val="000000" w:themeColor="text1"/>
            <w:sz w:val="22"/>
            <w:szCs w:val="22"/>
          </w:rPr>
          <w:t xml:space="preserve"> models</w:t>
        </w:r>
      </w:hyperlink>
    </w:p>
    <w:p w14:paraId="6823185E" w14:textId="77777777" w:rsidR="006E2536" w:rsidRPr="006E2536" w:rsidRDefault="006E2536" w:rsidP="006E2536">
      <w:pPr>
        <w:widowControl w:val="0"/>
        <w:numPr>
          <w:ilvl w:val="0"/>
          <w:numId w:val="13"/>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Auto-Tune (Antares, vocals, also a MIDI plugin)</w:t>
      </w:r>
    </w:p>
    <w:p w14:paraId="256AB9BF" w14:textId="77777777" w:rsidR="006E2536" w:rsidRPr="006E2536" w:rsidRDefault="00F46238" w:rsidP="006E2536">
      <w:pPr>
        <w:widowControl w:val="0"/>
        <w:numPr>
          <w:ilvl w:val="0"/>
          <w:numId w:val="13"/>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93" w:history="1">
        <w:r w:rsidR="006E2536" w:rsidRPr="006E2536">
          <w:rPr>
            <w:rFonts w:ascii="Helvetica" w:hAnsi="Helvetica" w:cs="Helvetica"/>
            <w:color w:val="000000" w:themeColor="text1"/>
            <w:sz w:val="22"/>
            <w:szCs w:val="22"/>
          </w:rPr>
          <w:t>Cantor (music software)</w:t>
        </w:r>
      </w:hyperlink>
    </w:p>
    <w:p w14:paraId="0A64A7EF" w14:textId="77777777" w:rsidR="006E2536" w:rsidRPr="006E2536" w:rsidRDefault="00F46238" w:rsidP="006E2536">
      <w:pPr>
        <w:widowControl w:val="0"/>
        <w:numPr>
          <w:ilvl w:val="0"/>
          <w:numId w:val="13"/>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94" w:history="1">
        <w:r w:rsidR="006E2536" w:rsidRPr="006E2536">
          <w:rPr>
            <w:rFonts w:ascii="Helvetica" w:hAnsi="Helvetica" w:cs="Helvetica"/>
            <w:color w:val="000000" w:themeColor="text1"/>
            <w:sz w:val="22"/>
            <w:szCs w:val="22"/>
          </w:rPr>
          <w:t>Rhyme Genie</w:t>
        </w:r>
      </w:hyperlink>
      <w:r w:rsidR="006E2536" w:rsidRPr="006E2536">
        <w:rPr>
          <w:rFonts w:ascii="Helvetica" w:hAnsi="Helvetica" w:cs="Helvetica"/>
          <w:color w:val="000000" w:themeColor="text1"/>
          <w:sz w:val="22"/>
          <w:szCs w:val="22"/>
        </w:rPr>
        <w:t xml:space="preserve"> (Algorithms and software for rhyming lyrics)</w:t>
      </w:r>
    </w:p>
    <w:p w14:paraId="528B439B" w14:textId="77777777" w:rsidR="006E2536" w:rsidRPr="006E2536" w:rsidRDefault="00F46238" w:rsidP="006E2536">
      <w:pPr>
        <w:widowControl w:val="0"/>
        <w:numPr>
          <w:ilvl w:val="0"/>
          <w:numId w:val="13"/>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195" w:history="1">
        <w:proofErr w:type="spellStart"/>
        <w:r w:rsidR="006E2536" w:rsidRPr="006E2536">
          <w:rPr>
            <w:rFonts w:ascii="Helvetica" w:hAnsi="Helvetica" w:cs="Helvetica"/>
            <w:color w:val="000000" w:themeColor="text1"/>
            <w:sz w:val="22"/>
            <w:szCs w:val="22"/>
          </w:rPr>
          <w:t>SingingCoach</w:t>
        </w:r>
        <w:proofErr w:type="spellEnd"/>
      </w:hyperlink>
    </w:p>
    <w:p w14:paraId="43AD6B99" w14:textId="77777777" w:rsidR="006E2536" w:rsidRPr="006E2536" w:rsidRDefault="006E2536" w:rsidP="006E2536">
      <w:pPr>
        <w:widowControl w:val="0"/>
        <w:numPr>
          <w:ilvl w:val="0"/>
          <w:numId w:val="13"/>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Synchro</w:t>
      </w:r>
      <w:proofErr w:type="spellEnd"/>
      <w:r w:rsidRPr="006E2536">
        <w:rPr>
          <w:rFonts w:ascii="Helvetica" w:hAnsi="Helvetica" w:cs="Helvetica"/>
          <w:color w:val="000000" w:themeColor="text1"/>
          <w:sz w:val="22"/>
          <w:szCs w:val="22"/>
        </w:rPr>
        <w:t xml:space="preserve"> Arts </w:t>
      </w:r>
      <w:proofErr w:type="spellStart"/>
      <w:r w:rsidRPr="006E2536">
        <w:rPr>
          <w:rFonts w:ascii="Helvetica" w:hAnsi="Helvetica" w:cs="Helvetica"/>
          <w:color w:val="000000" w:themeColor="text1"/>
          <w:sz w:val="22"/>
          <w:szCs w:val="22"/>
        </w:rPr>
        <w:t>VocAlign</w:t>
      </w:r>
      <w:proofErr w:type="spellEnd"/>
      <w:r w:rsidRPr="006E2536">
        <w:rPr>
          <w:rFonts w:ascii="Helvetica" w:hAnsi="Helvetica" w:cs="Helvetica"/>
          <w:color w:val="000000" w:themeColor="text1"/>
          <w:sz w:val="22"/>
          <w:szCs w:val="22"/>
        </w:rPr>
        <w:t xml:space="preserve"> Project (</w:t>
      </w:r>
      <w:hyperlink r:id="rId196" w:history="1">
        <w:r w:rsidRPr="006E2536">
          <w:rPr>
            <w:rFonts w:ascii="Helvetica" w:hAnsi="Helvetica" w:cs="Helvetica"/>
            <w:color w:val="000000" w:themeColor="text1"/>
            <w:sz w:val="22"/>
            <w:szCs w:val="22"/>
          </w:rPr>
          <w:t>Soundscape Digital Technology</w:t>
        </w:r>
      </w:hyperlink>
      <w:r w:rsidRPr="006E2536">
        <w:rPr>
          <w:rFonts w:ascii="Helvetica" w:hAnsi="Helvetica" w:cs="Helvetica"/>
          <w:color w:val="000000" w:themeColor="text1"/>
          <w:sz w:val="22"/>
          <w:szCs w:val="22"/>
        </w:rPr>
        <w:t>, also a MIDI Plugin)</w:t>
      </w:r>
    </w:p>
    <w:p w14:paraId="6F05A1B3" w14:textId="77777777" w:rsidR="006E2536" w:rsidRPr="006E2536" w:rsidRDefault="00F46238" w:rsidP="006E2536">
      <w:pPr>
        <w:widowControl w:val="0"/>
        <w:autoSpaceDE w:val="0"/>
        <w:autoSpaceDN w:val="0"/>
        <w:adjustRightInd w:val="0"/>
        <w:rPr>
          <w:rFonts w:ascii="Helvetica" w:hAnsi="Helvetica" w:cs="Helvetica"/>
          <w:b/>
          <w:bCs/>
          <w:color w:val="000000" w:themeColor="text1"/>
          <w:sz w:val="22"/>
          <w:szCs w:val="22"/>
        </w:rPr>
      </w:pPr>
      <w:hyperlink r:id="rId197" w:history="1">
        <w:r w:rsidR="006E2536" w:rsidRPr="006E2536">
          <w:rPr>
            <w:rFonts w:ascii="Helvetica" w:hAnsi="Helvetica" w:cs="Helvetica"/>
            <w:b/>
            <w:bCs/>
            <w:color w:val="000000" w:themeColor="text1"/>
            <w:sz w:val="22"/>
            <w:szCs w:val="22"/>
          </w:rPr>
          <w:t>MIDI</w:t>
        </w:r>
      </w:hyperlink>
      <w:r w:rsidR="006E2536" w:rsidRPr="006E2536">
        <w:rPr>
          <w:rFonts w:ascii="Helvetica" w:hAnsi="Helvetica" w:cs="Helvetica"/>
          <w:b/>
          <w:bCs/>
          <w:color w:val="000000" w:themeColor="text1"/>
          <w:sz w:val="22"/>
          <w:szCs w:val="22"/>
        </w:rPr>
        <w:t xml:space="preserve"> plug-ins</w:t>
      </w:r>
      <w:r w:rsidR="006E2536" w:rsidRPr="006E2536">
        <w:rPr>
          <w:rFonts w:ascii="Helvetica" w:hAnsi="Helvetica" w:cs="Helvetica"/>
          <w:color w:val="000000" w:themeColor="text1"/>
          <w:sz w:val="22"/>
          <w:szCs w:val="22"/>
        </w:rPr>
        <w:t>[</w:t>
      </w:r>
      <w:hyperlink r:id="rId198" w:history="1">
        <w:r w:rsidR="006E2536" w:rsidRPr="006E2536">
          <w:rPr>
            <w:rFonts w:ascii="Helvetica" w:hAnsi="Helvetica" w:cs="Helvetica"/>
            <w:color w:val="000000" w:themeColor="text1"/>
            <w:sz w:val="22"/>
            <w:szCs w:val="22"/>
          </w:rPr>
          <w:t>edit</w:t>
        </w:r>
      </w:hyperlink>
      <w:r w:rsidR="006E2536" w:rsidRPr="006E2536">
        <w:rPr>
          <w:rFonts w:ascii="Helvetica" w:hAnsi="Helvetica" w:cs="Helvetica"/>
          <w:color w:val="000000" w:themeColor="text1"/>
          <w:sz w:val="22"/>
          <w:szCs w:val="22"/>
        </w:rPr>
        <w:t>]</w:t>
      </w:r>
    </w:p>
    <w:p w14:paraId="4619370E"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Main article: </w:t>
      </w:r>
      <w:hyperlink r:id="rId199" w:history="1">
        <w:r w:rsidRPr="006E2536">
          <w:rPr>
            <w:rFonts w:ascii="Helvetica" w:hAnsi="Helvetica" w:cs="Helvetica"/>
            <w:i/>
            <w:iCs/>
            <w:color w:val="000000" w:themeColor="text1"/>
            <w:sz w:val="22"/>
            <w:szCs w:val="22"/>
          </w:rPr>
          <w:t>Audio plug-in</w:t>
        </w:r>
      </w:hyperlink>
    </w:p>
    <w:p w14:paraId="5061E4A2" w14:textId="77777777" w:rsidR="006E2536" w:rsidRPr="006E2536" w:rsidRDefault="006E2536"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AAX (Avid Pro Tools, replacing RTAS, Real Time Audio Suite, in 2014)</w:t>
      </w:r>
    </w:p>
    <w:p w14:paraId="568CFECE" w14:textId="77777777" w:rsidR="006E2536" w:rsidRPr="006E2536" w:rsidRDefault="006E2536"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Altiverb</w:t>
      </w:r>
      <w:proofErr w:type="spellEnd"/>
      <w:r w:rsidRPr="006E2536">
        <w:rPr>
          <w:rFonts w:ascii="Helvetica" w:hAnsi="Helvetica" w:cs="Helvetica"/>
          <w:color w:val="000000" w:themeColor="text1"/>
          <w:sz w:val="22"/>
          <w:szCs w:val="22"/>
        </w:rPr>
        <w:t xml:space="preserve"> V5 (Audio Ease/ </w:t>
      </w:r>
      <w:proofErr w:type="spellStart"/>
      <w:r w:rsidRPr="006E2536">
        <w:rPr>
          <w:rFonts w:ascii="Helvetica" w:hAnsi="Helvetica" w:cs="Helvetica"/>
          <w:color w:val="000000" w:themeColor="text1"/>
          <w:sz w:val="22"/>
          <w:szCs w:val="22"/>
        </w:rPr>
        <w:t>Auro</w:t>
      </w:r>
      <w:proofErr w:type="spellEnd"/>
      <w:r w:rsidRPr="006E2536">
        <w:rPr>
          <w:rFonts w:ascii="Helvetica" w:hAnsi="Helvetica" w:cs="Helvetica"/>
          <w:color w:val="000000" w:themeColor="text1"/>
          <w:sz w:val="22"/>
          <w:szCs w:val="22"/>
        </w:rPr>
        <w:t xml:space="preserve"> Technologies)</w:t>
      </w:r>
    </w:p>
    <w:p w14:paraId="7A180A83" w14:textId="77777777" w:rsidR="006E2536" w:rsidRPr="006E2536" w:rsidRDefault="006E2536"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Artist Grooves (Drums from Best Service)</w:t>
      </w:r>
    </w:p>
    <w:p w14:paraId="07583017" w14:textId="77777777" w:rsidR="006E2536" w:rsidRPr="006E2536" w:rsidRDefault="006E2536"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Atmosphere (software) (</w:t>
      </w:r>
      <w:hyperlink r:id="rId200" w:history="1">
        <w:proofErr w:type="spellStart"/>
        <w:r w:rsidRPr="006E2536">
          <w:rPr>
            <w:rFonts w:ascii="Helvetica" w:hAnsi="Helvetica" w:cs="Helvetica"/>
            <w:color w:val="000000" w:themeColor="text1"/>
            <w:sz w:val="22"/>
            <w:szCs w:val="22"/>
          </w:rPr>
          <w:t>Spectrasonics</w:t>
        </w:r>
        <w:proofErr w:type="spellEnd"/>
      </w:hyperlink>
      <w:r w:rsidRPr="006E2536">
        <w:rPr>
          <w:rFonts w:ascii="Helvetica" w:hAnsi="Helvetica" w:cs="Helvetica"/>
          <w:color w:val="000000" w:themeColor="text1"/>
          <w:sz w:val="22"/>
          <w:szCs w:val="22"/>
        </w:rPr>
        <w:t>)</w:t>
      </w:r>
    </w:p>
    <w:p w14:paraId="5D39966E" w14:textId="77777777" w:rsidR="006E2536" w:rsidRPr="006E2536" w:rsidRDefault="006E2536"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Auto-Tune (Antares, vocals, also a MIDI plugin)</w:t>
      </w:r>
    </w:p>
    <w:p w14:paraId="054CDD05" w14:textId="77777777" w:rsidR="006E2536" w:rsidRPr="006E2536" w:rsidRDefault="006E2536"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B4 (</w:t>
      </w:r>
      <w:hyperlink r:id="rId201" w:history="1">
        <w:r w:rsidRPr="006E2536">
          <w:rPr>
            <w:rFonts w:ascii="Helvetica" w:hAnsi="Helvetica" w:cs="Helvetica"/>
            <w:color w:val="000000" w:themeColor="text1"/>
            <w:sz w:val="22"/>
            <w:szCs w:val="22"/>
          </w:rPr>
          <w:t>Native Instruments</w:t>
        </w:r>
      </w:hyperlink>
      <w:r w:rsidRPr="006E2536">
        <w:rPr>
          <w:rFonts w:ascii="Helvetica" w:hAnsi="Helvetica" w:cs="Helvetica"/>
          <w:color w:val="000000" w:themeColor="text1"/>
          <w:sz w:val="22"/>
          <w:szCs w:val="22"/>
        </w:rPr>
        <w:t>, Organ)</w:t>
      </w:r>
    </w:p>
    <w:p w14:paraId="70C7C13C" w14:textId="77777777" w:rsidR="006E2536" w:rsidRPr="006E2536" w:rsidRDefault="00F46238"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02" w:history="1">
        <w:proofErr w:type="spellStart"/>
        <w:r w:rsidR="006E2536" w:rsidRPr="006E2536">
          <w:rPr>
            <w:rFonts w:ascii="Helvetica" w:hAnsi="Helvetica" w:cs="Helvetica"/>
            <w:color w:val="000000" w:themeColor="text1"/>
            <w:sz w:val="22"/>
            <w:szCs w:val="22"/>
          </w:rPr>
          <w:t>Bitcrusher</w:t>
        </w:r>
        <w:proofErr w:type="spellEnd"/>
      </w:hyperlink>
    </w:p>
    <w:p w14:paraId="3A4D1262" w14:textId="77777777" w:rsidR="006E2536" w:rsidRPr="006E2536" w:rsidRDefault="006E2536"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Charlie (</w:t>
      </w:r>
      <w:proofErr w:type="spellStart"/>
      <w:r w:rsidRPr="006E2536">
        <w:rPr>
          <w:rFonts w:ascii="Helvetica" w:hAnsi="Helvetica" w:cs="Helvetica"/>
          <w:color w:val="000000" w:themeColor="text1"/>
          <w:sz w:val="22"/>
          <w:szCs w:val="22"/>
        </w:rPr>
        <w:t>UltimateSoundBank</w:t>
      </w:r>
      <w:proofErr w:type="spellEnd"/>
      <w:r w:rsidRPr="006E2536">
        <w:rPr>
          <w:rFonts w:ascii="Helvetica" w:hAnsi="Helvetica" w:cs="Helvetica"/>
          <w:color w:val="000000" w:themeColor="text1"/>
          <w:sz w:val="22"/>
          <w:szCs w:val="22"/>
        </w:rPr>
        <w:t>, Organ)</w:t>
      </w:r>
    </w:p>
    <w:p w14:paraId="39C70F8C" w14:textId="77777777" w:rsidR="006E2536" w:rsidRPr="006E2536" w:rsidRDefault="00F46238"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03" w:history="1">
        <w:r w:rsidR="006E2536" w:rsidRPr="006E2536">
          <w:rPr>
            <w:rFonts w:ascii="Helvetica" w:hAnsi="Helvetica" w:cs="Helvetica"/>
            <w:color w:val="000000" w:themeColor="text1"/>
            <w:sz w:val="22"/>
            <w:szCs w:val="22"/>
          </w:rPr>
          <w:t>Chorus effect</w:t>
        </w:r>
      </w:hyperlink>
    </w:p>
    <w:p w14:paraId="24AC2E73" w14:textId="77777777" w:rsidR="006E2536" w:rsidRPr="006E2536" w:rsidRDefault="00F46238"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04" w:history="1">
        <w:r w:rsidR="006E2536" w:rsidRPr="006E2536">
          <w:rPr>
            <w:rFonts w:ascii="Helvetica" w:hAnsi="Helvetica" w:cs="Helvetica"/>
            <w:color w:val="000000" w:themeColor="text1"/>
            <w:sz w:val="22"/>
            <w:szCs w:val="22"/>
          </w:rPr>
          <w:t>Delay (audio effect)</w:t>
        </w:r>
      </w:hyperlink>
    </w:p>
    <w:p w14:paraId="7C7EBB47" w14:textId="77777777" w:rsidR="006E2536" w:rsidRPr="006E2536" w:rsidRDefault="00F46238"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05" w:history="1">
        <w:r w:rsidR="006E2536" w:rsidRPr="006E2536">
          <w:rPr>
            <w:rFonts w:ascii="Helvetica" w:hAnsi="Helvetica" w:cs="Helvetica"/>
            <w:color w:val="000000" w:themeColor="text1"/>
            <w:sz w:val="22"/>
            <w:szCs w:val="22"/>
          </w:rPr>
          <w:t>Dither</w:t>
        </w:r>
      </w:hyperlink>
    </w:p>
    <w:p w14:paraId="24E39A44" w14:textId="77777777" w:rsidR="006E2536" w:rsidRPr="006E2536" w:rsidRDefault="00F46238"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06" w:history="1">
        <w:proofErr w:type="spellStart"/>
        <w:r w:rsidR="006E2536" w:rsidRPr="006E2536">
          <w:rPr>
            <w:rFonts w:ascii="Helvetica" w:hAnsi="Helvetica" w:cs="Helvetica"/>
            <w:color w:val="000000" w:themeColor="text1"/>
            <w:sz w:val="22"/>
            <w:szCs w:val="22"/>
          </w:rPr>
          <w:t>Drumagog</w:t>
        </w:r>
        <w:proofErr w:type="spellEnd"/>
      </w:hyperlink>
    </w:p>
    <w:p w14:paraId="4AA1E5C3" w14:textId="77777777" w:rsidR="006E2536" w:rsidRPr="006E2536" w:rsidRDefault="006E2536"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lastRenderedPageBreak/>
        <w:t>Electrik</w:t>
      </w:r>
      <w:proofErr w:type="spellEnd"/>
      <w:r w:rsidRPr="006E2536">
        <w:rPr>
          <w:rFonts w:ascii="Helvetica" w:hAnsi="Helvetica" w:cs="Helvetica"/>
          <w:color w:val="000000" w:themeColor="text1"/>
          <w:sz w:val="22"/>
          <w:szCs w:val="22"/>
        </w:rPr>
        <w:t xml:space="preserve"> Piano (</w:t>
      </w:r>
      <w:hyperlink r:id="rId207" w:history="1">
        <w:r w:rsidRPr="006E2536">
          <w:rPr>
            <w:rFonts w:ascii="Helvetica" w:hAnsi="Helvetica" w:cs="Helvetica"/>
            <w:color w:val="000000" w:themeColor="text1"/>
            <w:sz w:val="22"/>
            <w:szCs w:val="22"/>
          </w:rPr>
          <w:t>Native Instruments</w:t>
        </w:r>
      </w:hyperlink>
      <w:r w:rsidRPr="006E2536">
        <w:rPr>
          <w:rFonts w:ascii="Helvetica" w:hAnsi="Helvetica" w:cs="Helvetica"/>
          <w:color w:val="000000" w:themeColor="text1"/>
          <w:sz w:val="22"/>
          <w:szCs w:val="22"/>
        </w:rPr>
        <w:t>)</w:t>
      </w:r>
    </w:p>
    <w:p w14:paraId="3FF8597C" w14:textId="77777777" w:rsidR="006E2536" w:rsidRPr="006E2536" w:rsidRDefault="006E2536"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Guitar Rig 2 (</w:t>
      </w:r>
      <w:hyperlink r:id="rId208" w:history="1">
        <w:r w:rsidRPr="006E2536">
          <w:rPr>
            <w:rFonts w:ascii="Helvetica" w:hAnsi="Helvetica" w:cs="Helvetica"/>
            <w:color w:val="000000" w:themeColor="text1"/>
            <w:sz w:val="22"/>
            <w:szCs w:val="22"/>
          </w:rPr>
          <w:t>Native Instruments</w:t>
        </w:r>
      </w:hyperlink>
      <w:r w:rsidRPr="006E2536">
        <w:rPr>
          <w:rFonts w:ascii="Helvetica" w:hAnsi="Helvetica" w:cs="Helvetica"/>
          <w:color w:val="000000" w:themeColor="text1"/>
          <w:sz w:val="22"/>
          <w:szCs w:val="22"/>
        </w:rPr>
        <w:t>, MIDI Plugin)</w:t>
      </w:r>
    </w:p>
    <w:p w14:paraId="358DB640" w14:textId="77777777" w:rsidR="006E2536" w:rsidRPr="006E2536" w:rsidRDefault="006E2536"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Ivory (</w:t>
      </w:r>
      <w:proofErr w:type="spellStart"/>
      <w:r w:rsidRPr="006E2536">
        <w:rPr>
          <w:rFonts w:ascii="Helvetica" w:hAnsi="Helvetica" w:cs="Helvetica"/>
          <w:color w:val="000000" w:themeColor="text1"/>
          <w:sz w:val="22"/>
          <w:szCs w:val="22"/>
        </w:rPr>
        <w:t>Synthogy</w:t>
      </w:r>
      <w:proofErr w:type="spellEnd"/>
      <w:r w:rsidRPr="006E2536">
        <w:rPr>
          <w:rFonts w:ascii="Helvetica" w:hAnsi="Helvetica" w:cs="Helvetica"/>
          <w:color w:val="000000" w:themeColor="text1"/>
          <w:sz w:val="22"/>
          <w:szCs w:val="22"/>
        </w:rPr>
        <w:t>)</w:t>
      </w:r>
    </w:p>
    <w:p w14:paraId="189584AD" w14:textId="77777777" w:rsidR="006E2536" w:rsidRPr="006E2536" w:rsidRDefault="00F46238"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09" w:history="1">
        <w:r w:rsidR="006E2536" w:rsidRPr="006E2536">
          <w:rPr>
            <w:rFonts w:ascii="Helvetica" w:hAnsi="Helvetica" w:cs="Helvetica"/>
            <w:color w:val="000000" w:themeColor="text1"/>
            <w:sz w:val="22"/>
            <w:szCs w:val="22"/>
          </w:rPr>
          <w:t>Liquid Rhythm</w:t>
        </w:r>
      </w:hyperlink>
    </w:p>
    <w:p w14:paraId="3B0FA901" w14:textId="77777777" w:rsidR="006E2536" w:rsidRPr="006E2536" w:rsidRDefault="006E2536"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MachFive</w:t>
      </w:r>
      <w:proofErr w:type="spellEnd"/>
      <w:r w:rsidRPr="006E2536">
        <w:rPr>
          <w:rFonts w:ascii="Helvetica" w:hAnsi="Helvetica" w:cs="Helvetica"/>
          <w:color w:val="000000" w:themeColor="text1"/>
          <w:sz w:val="22"/>
          <w:szCs w:val="22"/>
        </w:rPr>
        <w:t xml:space="preserve"> (MOTU </w:t>
      </w:r>
      <w:hyperlink r:id="rId210" w:history="1">
        <w:r w:rsidRPr="006E2536">
          <w:rPr>
            <w:rFonts w:ascii="Helvetica" w:hAnsi="Helvetica" w:cs="Helvetica"/>
            <w:color w:val="000000" w:themeColor="text1"/>
            <w:sz w:val="22"/>
            <w:szCs w:val="22"/>
          </w:rPr>
          <w:t>Mark of the Unicorn</w:t>
        </w:r>
      </w:hyperlink>
      <w:r w:rsidRPr="006E2536">
        <w:rPr>
          <w:rFonts w:ascii="Helvetica" w:hAnsi="Helvetica" w:cs="Helvetica"/>
          <w:color w:val="000000" w:themeColor="text1"/>
          <w:sz w:val="22"/>
          <w:szCs w:val="22"/>
        </w:rPr>
        <w:t>)</w:t>
      </w:r>
    </w:p>
    <w:p w14:paraId="62D36221" w14:textId="77777777" w:rsidR="006E2536" w:rsidRPr="006E2536" w:rsidRDefault="006E2536"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MCDSP (</w:t>
      </w:r>
      <w:hyperlink r:id="rId211" w:history="1">
        <w:r w:rsidRPr="006E2536">
          <w:rPr>
            <w:rFonts w:ascii="Helvetica" w:hAnsi="Helvetica" w:cs="Helvetica"/>
            <w:color w:val="000000" w:themeColor="text1"/>
            <w:sz w:val="22"/>
            <w:szCs w:val="22"/>
          </w:rPr>
          <w:t>Metropolis Group</w:t>
        </w:r>
      </w:hyperlink>
      <w:r w:rsidRPr="006E2536">
        <w:rPr>
          <w:rFonts w:ascii="Helvetica" w:hAnsi="Helvetica" w:cs="Helvetica"/>
          <w:color w:val="000000" w:themeColor="text1"/>
          <w:sz w:val="22"/>
          <w:szCs w:val="22"/>
        </w:rPr>
        <w:t>)</w:t>
      </w:r>
    </w:p>
    <w:p w14:paraId="626872DD" w14:textId="77777777" w:rsidR="006E2536" w:rsidRPr="006E2536" w:rsidRDefault="006E2536"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Musician’s Bundle 2 (Waves)</w:t>
      </w:r>
    </w:p>
    <w:p w14:paraId="5C0B712F" w14:textId="77777777" w:rsidR="006E2536" w:rsidRPr="006E2536" w:rsidRDefault="006E2536"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OrangeVocoder</w:t>
      </w:r>
      <w:proofErr w:type="spellEnd"/>
      <w:r w:rsidRPr="006E2536">
        <w:rPr>
          <w:rFonts w:ascii="Helvetica" w:hAnsi="Helvetica" w:cs="Helvetica"/>
          <w:color w:val="000000" w:themeColor="text1"/>
          <w:sz w:val="22"/>
          <w:szCs w:val="22"/>
        </w:rPr>
        <w:t xml:space="preserve"> (</w:t>
      </w:r>
      <w:hyperlink r:id="rId212" w:history="1">
        <w:proofErr w:type="spellStart"/>
        <w:r w:rsidRPr="006E2536">
          <w:rPr>
            <w:rFonts w:ascii="Helvetica" w:hAnsi="Helvetica" w:cs="Helvetica"/>
            <w:color w:val="000000" w:themeColor="text1"/>
            <w:sz w:val="22"/>
            <w:szCs w:val="22"/>
          </w:rPr>
          <w:t>Prosoniq</w:t>
        </w:r>
        <w:proofErr w:type="spellEnd"/>
      </w:hyperlink>
      <w:r w:rsidRPr="006E2536">
        <w:rPr>
          <w:rFonts w:ascii="Helvetica" w:hAnsi="Helvetica" w:cs="Helvetica"/>
          <w:color w:val="000000" w:themeColor="text1"/>
          <w:sz w:val="22"/>
          <w:szCs w:val="22"/>
        </w:rPr>
        <w:t>)</w:t>
      </w:r>
    </w:p>
    <w:p w14:paraId="3E01FD4E" w14:textId="77777777" w:rsidR="006E2536" w:rsidRPr="006E2536" w:rsidRDefault="006E2536"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Producer Factory Pro Bundle (</w:t>
      </w:r>
      <w:proofErr w:type="spellStart"/>
      <w:r w:rsidRPr="006E2536">
        <w:rPr>
          <w:rFonts w:ascii="Helvetica" w:hAnsi="Helvetica" w:cs="Helvetica"/>
          <w:color w:val="000000" w:themeColor="text1"/>
          <w:sz w:val="22"/>
          <w:szCs w:val="22"/>
        </w:rPr>
        <w:t>DigiDesign</w:t>
      </w:r>
      <w:proofErr w:type="spellEnd"/>
      <w:r w:rsidRPr="006E2536">
        <w:rPr>
          <w:rFonts w:ascii="Helvetica" w:hAnsi="Helvetica" w:cs="Helvetica"/>
          <w:color w:val="000000" w:themeColor="text1"/>
          <w:sz w:val="22"/>
          <w:szCs w:val="22"/>
        </w:rPr>
        <w:t xml:space="preserve"> via </w:t>
      </w:r>
      <w:hyperlink r:id="rId213" w:history="1">
        <w:r w:rsidRPr="006E2536">
          <w:rPr>
            <w:rFonts w:ascii="Helvetica" w:hAnsi="Helvetica" w:cs="Helvetica"/>
            <w:color w:val="000000" w:themeColor="text1"/>
            <w:sz w:val="22"/>
            <w:szCs w:val="22"/>
          </w:rPr>
          <w:t>Avid Audio</w:t>
        </w:r>
      </w:hyperlink>
      <w:r w:rsidRPr="006E2536">
        <w:rPr>
          <w:rFonts w:ascii="Helvetica" w:hAnsi="Helvetica" w:cs="Helvetica"/>
          <w:color w:val="000000" w:themeColor="text1"/>
          <w:sz w:val="22"/>
          <w:szCs w:val="22"/>
        </w:rPr>
        <w:t>)</w:t>
      </w:r>
    </w:p>
    <w:p w14:paraId="6D5F5C05" w14:textId="77777777" w:rsidR="006E2536" w:rsidRPr="006E2536" w:rsidRDefault="00F46238"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14" w:history="1">
        <w:proofErr w:type="spellStart"/>
        <w:r w:rsidR="006E2536" w:rsidRPr="006E2536">
          <w:rPr>
            <w:rFonts w:ascii="Helvetica" w:hAnsi="Helvetica" w:cs="Helvetica"/>
            <w:color w:val="000000" w:themeColor="text1"/>
            <w:sz w:val="22"/>
            <w:szCs w:val="22"/>
          </w:rPr>
          <w:t>SoundFont</w:t>
        </w:r>
        <w:proofErr w:type="spellEnd"/>
      </w:hyperlink>
      <w:r w:rsidR="006E2536" w:rsidRPr="006E2536">
        <w:rPr>
          <w:rFonts w:ascii="Helvetica" w:hAnsi="Helvetica" w:cs="Helvetica"/>
          <w:color w:val="000000" w:themeColor="text1"/>
          <w:sz w:val="22"/>
          <w:szCs w:val="22"/>
        </w:rPr>
        <w:t xml:space="preserve"> (Integrates synthesized/sampled MIDI files with recorded music)</w:t>
      </w:r>
    </w:p>
    <w:p w14:paraId="7E5A1EFA" w14:textId="77777777" w:rsidR="006E2536" w:rsidRPr="006E2536" w:rsidRDefault="006E2536"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Stylus RMX (</w:t>
      </w:r>
      <w:hyperlink r:id="rId215" w:history="1">
        <w:proofErr w:type="spellStart"/>
        <w:r w:rsidRPr="006E2536">
          <w:rPr>
            <w:rFonts w:ascii="Helvetica" w:hAnsi="Helvetica" w:cs="Helvetica"/>
            <w:color w:val="000000" w:themeColor="text1"/>
            <w:sz w:val="22"/>
            <w:szCs w:val="22"/>
          </w:rPr>
          <w:t>Spectrasonics</w:t>
        </w:r>
        <w:proofErr w:type="spellEnd"/>
      </w:hyperlink>
      <w:r w:rsidRPr="006E2536">
        <w:rPr>
          <w:rFonts w:ascii="Helvetica" w:hAnsi="Helvetica" w:cs="Helvetica"/>
          <w:color w:val="000000" w:themeColor="text1"/>
          <w:sz w:val="22"/>
          <w:szCs w:val="22"/>
        </w:rPr>
        <w:t>)</w:t>
      </w:r>
    </w:p>
    <w:p w14:paraId="62636410" w14:textId="77777777" w:rsidR="006E2536" w:rsidRPr="006E2536" w:rsidRDefault="006E2536"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Symphonic Instrument (MOTU </w:t>
      </w:r>
      <w:hyperlink r:id="rId216" w:history="1">
        <w:r w:rsidRPr="006E2536">
          <w:rPr>
            <w:rFonts w:ascii="Helvetica" w:hAnsi="Helvetica" w:cs="Helvetica"/>
            <w:color w:val="000000" w:themeColor="text1"/>
            <w:sz w:val="22"/>
            <w:szCs w:val="22"/>
          </w:rPr>
          <w:t>Mark of the Unicorn</w:t>
        </w:r>
      </w:hyperlink>
      <w:r w:rsidRPr="006E2536">
        <w:rPr>
          <w:rFonts w:ascii="Helvetica" w:hAnsi="Helvetica" w:cs="Helvetica"/>
          <w:color w:val="000000" w:themeColor="text1"/>
          <w:sz w:val="22"/>
          <w:szCs w:val="22"/>
        </w:rPr>
        <w:t>)</w:t>
      </w:r>
    </w:p>
    <w:p w14:paraId="1A02B4C6" w14:textId="77777777" w:rsidR="006E2536" w:rsidRPr="006E2536" w:rsidRDefault="006E2536"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TL Space Native Edition (Trillium Labs dist. by </w:t>
      </w:r>
      <w:proofErr w:type="spellStart"/>
      <w:r w:rsidRPr="006E2536">
        <w:rPr>
          <w:rFonts w:ascii="Helvetica" w:hAnsi="Helvetica" w:cs="Helvetica"/>
          <w:color w:val="000000" w:themeColor="text1"/>
          <w:sz w:val="22"/>
          <w:szCs w:val="22"/>
        </w:rPr>
        <w:t>DigiDesign</w:t>
      </w:r>
      <w:proofErr w:type="spellEnd"/>
      <w:r w:rsidRPr="006E2536">
        <w:rPr>
          <w:rFonts w:ascii="Helvetica" w:hAnsi="Helvetica" w:cs="Helvetica"/>
          <w:color w:val="000000" w:themeColor="text1"/>
          <w:sz w:val="22"/>
          <w:szCs w:val="22"/>
        </w:rPr>
        <w:t xml:space="preserve"> via </w:t>
      </w:r>
      <w:hyperlink r:id="rId217" w:history="1">
        <w:r w:rsidRPr="006E2536">
          <w:rPr>
            <w:rFonts w:ascii="Helvetica" w:hAnsi="Helvetica" w:cs="Helvetica"/>
            <w:color w:val="000000" w:themeColor="text1"/>
            <w:sz w:val="22"/>
            <w:szCs w:val="22"/>
          </w:rPr>
          <w:t>Avid Audio</w:t>
        </w:r>
      </w:hyperlink>
      <w:r w:rsidRPr="006E2536">
        <w:rPr>
          <w:rFonts w:ascii="Helvetica" w:hAnsi="Helvetica" w:cs="Helvetica"/>
          <w:color w:val="000000" w:themeColor="text1"/>
          <w:sz w:val="22"/>
          <w:szCs w:val="22"/>
        </w:rPr>
        <w:t>)</w:t>
      </w:r>
    </w:p>
    <w:p w14:paraId="74DDC62D" w14:textId="77777777" w:rsidR="006E2536" w:rsidRPr="006E2536" w:rsidRDefault="006E2536"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Trilogy (</w:t>
      </w:r>
      <w:hyperlink r:id="rId218" w:history="1">
        <w:proofErr w:type="spellStart"/>
        <w:r w:rsidRPr="006E2536">
          <w:rPr>
            <w:rFonts w:ascii="Helvetica" w:hAnsi="Helvetica" w:cs="Helvetica"/>
            <w:color w:val="000000" w:themeColor="text1"/>
            <w:sz w:val="22"/>
            <w:szCs w:val="22"/>
          </w:rPr>
          <w:t>Spectrasonics</w:t>
        </w:r>
        <w:proofErr w:type="spellEnd"/>
      </w:hyperlink>
      <w:r w:rsidRPr="006E2536">
        <w:rPr>
          <w:rFonts w:ascii="Helvetica" w:hAnsi="Helvetica" w:cs="Helvetica"/>
          <w:color w:val="000000" w:themeColor="text1"/>
          <w:sz w:val="22"/>
          <w:szCs w:val="22"/>
        </w:rPr>
        <w:t>)</w:t>
      </w:r>
    </w:p>
    <w:p w14:paraId="7B0899AA" w14:textId="77777777" w:rsidR="006E2536" w:rsidRPr="006E2536" w:rsidRDefault="006E2536"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VSTi</w:t>
      </w:r>
      <w:proofErr w:type="spellEnd"/>
    </w:p>
    <w:p w14:paraId="13FC0F90" w14:textId="77777777" w:rsidR="006E2536" w:rsidRPr="006E2536" w:rsidRDefault="006E2536" w:rsidP="006E2536">
      <w:pPr>
        <w:widowControl w:val="0"/>
        <w:numPr>
          <w:ilvl w:val="0"/>
          <w:numId w:val="14"/>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XTreme</w:t>
      </w:r>
      <w:proofErr w:type="spellEnd"/>
      <w:r w:rsidRPr="006E2536">
        <w:rPr>
          <w:rFonts w:ascii="Helvetica" w:hAnsi="Helvetica" w:cs="Helvetica"/>
          <w:color w:val="000000" w:themeColor="text1"/>
          <w:sz w:val="22"/>
          <w:szCs w:val="22"/>
        </w:rPr>
        <w:t xml:space="preserve"> FX (</w:t>
      </w:r>
      <w:proofErr w:type="spellStart"/>
      <w:r w:rsidRPr="006E2536">
        <w:rPr>
          <w:rFonts w:ascii="Helvetica" w:hAnsi="Helvetica" w:cs="Helvetica"/>
          <w:color w:val="000000" w:themeColor="text1"/>
          <w:sz w:val="22"/>
          <w:szCs w:val="22"/>
        </w:rPr>
        <w:t>UltimateSoundBank</w:t>
      </w:r>
      <w:proofErr w:type="spellEnd"/>
      <w:r w:rsidRPr="006E2536">
        <w:rPr>
          <w:rFonts w:ascii="Helvetica" w:hAnsi="Helvetica" w:cs="Helvetica"/>
          <w:color w:val="000000" w:themeColor="text1"/>
          <w:sz w:val="22"/>
          <w:szCs w:val="22"/>
        </w:rPr>
        <w:t>)</w:t>
      </w:r>
    </w:p>
    <w:p w14:paraId="47EDC414"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Music analysis software</w:t>
      </w:r>
      <w:r w:rsidRPr="006E2536">
        <w:rPr>
          <w:rFonts w:ascii="Helvetica" w:hAnsi="Helvetica" w:cs="Helvetica"/>
          <w:color w:val="000000" w:themeColor="text1"/>
          <w:sz w:val="22"/>
          <w:szCs w:val="22"/>
        </w:rPr>
        <w:t>[</w:t>
      </w:r>
      <w:hyperlink r:id="rId219"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07881906"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Main article: </w:t>
      </w:r>
      <w:hyperlink r:id="rId220" w:history="1">
        <w:r w:rsidRPr="006E2536">
          <w:rPr>
            <w:rFonts w:ascii="Helvetica" w:hAnsi="Helvetica" w:cs="Helvetica"/>
            <w:i/>
            <w:iCs/>
            <w:color w:val="000000" w:themeColor="text1"/>
            <w:sz w:val="22"/>
            <w:szCs w:val="22"/>
          </w:rPr>
          <w:t>Musical analysis</w:t>
        </w:r>
      </w:hyperlink>
    </w:p>
    <w:p w14:paraId="0B34A1EC"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See also: </w:t>
      </w:r>
      <w:hyperlink r:id="rId221" w:history="1">
        <w:r w:rsidRPr="006E2536">
          <w:rPr>
            <w:rFonts w:ascii="Helvetica" w:hAnsi="Helvetica" w:cs="Helvetica"/>
            <w:i/>
            <w:iCs/>
            <w:color w:val="000000" w:themeColor="text1"/>
            <w:sz w:val="22"/>
            <w:szCs w:val="22"/>
          </w:rPr>
          <w:t>Spectrum analyzer</w:t>
        </w:r>
      </w:hyperlink>
    </w:p>
    <w:p w14:paraId="7D348AAF" w14:textId="77777777" w:rsidR="006E2536" w:rsidRPr="006E2536" w:rsidRDefault="00F46238"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22" w:history="1">
        <w:proofErr w:type="spellStart"/>
        <w:r w:rsidR="006E2536" w:rsidRPr="006E2536">
          <w:rPr>
            <w:rFonts w:ascii="Helvetica" w:hAnsi="Helvetica" w:cs="Helvetica"/>
            <w:color w:val="000000" w:themeColor="text1"/>
            <w:sz w:val="22"/>
            <w:szCs w:val="22"/>
          </w:rPr>
          <w:t>AnthemScore</w:t>
        </w:r>
        <w:proofErr w:type="spellEnd"/>
      </w:hyperlink>
    </w:p>
    <w:p w14:paraId="63B9655E" w14:textId="77777777" w:rsidR="006E2536" w:rsidRPr="006E2536" w:rsidRDefault="006E2536"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Aubio</w:t>
      </w:r>
      <w:proofErr w:type="spellEnd"/>
      <w:r w:rsidRPr="006E2536">
        <w:rPr>
          <w:rFonts w:ascii="Helvetica" w:hAnsi="Helvetica" w:cs="Helvetica"/>
          <w:color w:val="000000" w:themeColor="text1"/>
          <w:sz w:val="22"/>
          <w:szCs w:val="22"/>
        </w:rPr>
        <w:t xml:space="preserve"> (C)</w:t>
      </w:r>
    </w:p>
    <w:p w14:paraId="5A72A27C" w14:textId="77777777" w:rsidR="006E2536" w:rsidRPr="006E2536" w:rsidRDefault="00F46238"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23" w:history="1">
        <w:r w:rsidR="006E2536" w:rsidRPr="006E2536">
          <w:rPr>
            <w:rFonts w:ascii="Helvetica" w:hAnsi="Helvetica" w:cs="Helvetica"/>
            <w:color w:val="000000" w:themeColor="text1"/>
            <w:sz w:val="22"/>
            <w:szCs w:val="22"/>
          </w:rPr>
          <w:t xml:space="preserve">Audio </w:t>
        </w:r>
        <w:proofErr w:type="spellStart"/>
        <w:r w:rsidR="006E2536" w:rsidRPr="006E2536">
          <w:rPr>
            <w:rFonts w:ascii="Helvetica" w:hAnsi="Helvetica" w:cs="Helvetica"/>
            <w:color w:val="000000" w:themeColor="text1"/>
            <w:sz w:val="22"/>
            <w:szCs w:val="22"/>
          </w:rPr>
          <w:t>DiffMaker</w:t>
        </w:r>
        <w:proofErr w:type="spellEnd"/>
      </w:hyperlink>
    </w:p>
    <w:p w14:paraId="7AD058FE" w14:textId="77777777" w:rsidR="006E2536" w:rsidRPr="006E2536" w:rsidRDefault="00F46238"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24" w:history="1">
        <w:proofErr w:type="spellStart"/>
        <w:r w:rsidR="006E2536" w:rsidRPr="006E2536">
          <w:rPr>
            <w:rFonts w:ascii="Helvetica" w:hAnsi="Helvetica" w:cs="Helvetica"/>
            <w:color w:val="000000" w:themeColor="text1"/>
            <w:sz w:val="22"/>
            <w:szCs w:val="22"/>
          </w:rPr>
          <w:t>BeatRoot</w:t>
        </w:r>
        <w:proofErr w:type="spellEnd"/>
      </w:hyperlink>
    </w:p>
    <w:p w14:paraId="25F30255" w14:textId="77777777" w:rsidR="006E2536" w:rsidRPr="006E2536" w:rsidRDefault="00F46238"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25" w:history="1">
        <w:r w:rsidR="006E2536" w:rsidRPr="006E2536">
          <w:rPr>
            <w:rFonts w:ascii="Helvetica" w:hAnsi="Helvetica" w:cs="Helvetica"/>
            <w:color w:val="000000" w:themeColor="text1"/>
            <w:sz w:val="22"/>
            <w:szCs w:val="22"/>
          </w:rPr>
          <w:t>BRP-PACU</w:t>
        </w:r>
      </w:hyperlink>
    </w:p>
    <w:p w14:paraId="76AD4CAB" w14:textId="77777777" w:rsidR="006E2536" w:rsidRPr="006E2536" w:rsidRDefault="00F46238"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26" w:history="1">
        <w:proofErr w:type="spellStart"/>
        <w:r w:rsidR="006E2536" w:rsidRPr="006E2536">
          <w:rPr>
            <w:rFonts w:ascii="Helvetica" w:hAnsi="Helvetica" w:cs="Helvetica"/>
            <w:color w:val="000000" w:themeColor="text1"/>
            <w:sz w:val="22"/>
            <w:szCs w:val="22"/>
          </w:rPr>
          <w:t>ChucK</w:t>
        </w:r>
        <w:proofErr w:type="spellEnd"/>
      </w:hyperlink>
    </w:p>
    <w:p w14:paraId="71633B7F" w14:textId="77777777" w:rsidR="006E2536" w:rsidRPr="006E2536" w:rsidRDefault="006E2536"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Essentia</w:t>
      </w:r>
      <w:proofErr w:type="spellEnd"/>
      <w:r w:rsidRPr="006E2536">
        <w:rPr>
          <w:rFonts w:ascii="Helvetica" w:hAnsi="Helvetica" w:cs="Helvetica"/>
          <w:color w:val="000000" w:themeColor="text1"/>
          <w:sz w:val="22"/>
          <w:szCs w:val="22"/>
        </w:rPr>
        <w:t xml:space="preserve"> (C++)</w:t>
      </w:r>
    </w:p>
    <w:p w14:paraId="06EE6F40" w14:textId="77777777" w:rsidR="006E2536" w:rsidRPr="006E2536" w:rsidRDefault="006E2536"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Faust</w:t>
      </w:r>
    </w:p>
    <w:p w14:paraId="042EA453" w14:textId="77777777" w:rsidR="006E2536" w:rsidRPr="006E2536" w:rsidRDefault="006E2536"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Humdrum</w:t>
      </w:r>
    </w:p>
    <w:p w14:paraId="0C62AEDD" w14:textId="77777777" w:rsidR="006E2536" w:rsidRPr="006E2536" w:rsidRDefault="00F46238"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27" w:history="1">
        <w:proofErr w:type="spellStart"/>
        <w:r w:rsidR="006E2536" w:rsidRPr="006E2536">
          <w:rPr>
            <w:rFonts w:ascii="Helvetica" w:hAnsi="Helvetica" w:cs="Helvetica"/>
            <w:color w:val="000000" w:themeColor="text1"/>
            <w:sz w:val="22"/>
            <w:szCs w:val="22"/>
          </w:rPr>
          <w:t>iAnalyse</w:t>
        </w:r>
        <w:proofErr w:type="spellEnd"/>
      </w:hyperlink>
      <w:r w:rsidR="006E2536" w:rsidRPr="006E2536">
        <w:rPr>
          <w:rFonts w:ascii="Helvetica" w:hAnsi="Helvetica" w:cs="Helvetica"/>
          <w:color w:val="000000" w:themeColor="text1"/>
          <w:sz w:val="22"/>
          <w:szCs w:val="22"/>
        </w:rPr>
        <w:t xml:space="preserve"> (in French)</w:t>
      </w:r>
    </w:p>
    <w:p w14:paraId="40DB1C4B" w14:textId="77777777" w:rsidR="006E2536" w:rsidRPr="006E2536" w:rsidRDefault="00F46238"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28" w:history="1">
        <w:proofErr w:type="spellStart"/>
        <w:r w:rsidR="006E2536" w:rsidRPr="006E2536">
          <w:rPr>
            <w:rFonts w:ascii="Helvetica" w:hAnsi="Helvetica" w:cs="Helvetica"/>
            <w:color w:val="000000" w:themeColor="text1"/>
            <w:sz w:val="22"/>
            <w:szCs w:val="22"/>
          </w:rPr>
          <w:t>Kyma</w:t>
        </w:r>
        <w:proofErr w:type="spellEnd"/>
        <w:r w:rsidR="006E2536" w:rsidRPr="006E2536">
          <w:rPr>
            <w:rFonts w:ascii="Helvetica" w:hAnsi="Helvetica" w:cs="Helvetica"/>
            <w:color w:val="000000" w:themeColor="text1"/>
            <w:sz w:val="22"/>
            <w:szCs w:val="22"/>
          </w:rPr>
          <w:t xml:space="preserve"> (sound design language)</w:t>
        </w:r>
      </w:hyperlink>
    </w:p>
    <w:p w14:paraId="30D93214" w14:textId="77777777" w:rsidR="006E2536" w:rsidRPr="006E2536" w:rsidRDefault="006E2536"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Marsyas</w:t>
      </w:r>
      <w:proofErr w:type="spellEnd"/>
    </w:p>
    <w:p w14:paraId="1762F206" w14:textId="77777777" w:rsidR="006E2536" w:rsidRPr="006E2536" w:rsidRDefault="006E2536"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MAX/MSP</w:t>
      </w:r>
    </w:p>
    <w:p w14:paraId="49EB91F7" w14:textId="77777777" w:rsidR="006E2536" w:rsidRPr="006E2536" w:rsidRDefault="006E2536"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MelodicMatch</w:t>
      </w:r>
      <w:proofErr w:type="spellEnd"/>
    </w:p>
    <w:p w14:paraId="6D4B9D00" w14:textId="77777777" w:rsidR="006E2536" w:rsidRPr="006E2536" w:rsidRDefault="006E2536"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MIRToolbox</w:t>
      </w:r>
      <w:proofErr w:type="spellEnd"/>
      <w:r w:rsidRPr="006E2536">
        <w:rPr>
          <w:rFonts w:ascii="Helvetica" w:hAnsi="Helvetica" w:cs="Helvetica"/>
          <w:color w:val="000000" w:themeColor="text1"/>
          <w:sz w:val="22"/>
          <w:szCs w:val="22"/>
        </w:rPr>
        <w:t xml:space="preserve"> (</w:t>
      </w:r>
      <w:proofErr w:type="spellStart"/>
      <w:r w:rsidRPr="006E2536">
        <w:rPr>
          <w:rFonts w:ascii="Helvetica" w:hAnsi="Helvetica" w:cs="Helvetica"/>
          <w:color w:val="000000" w:themeColor="text1"/>
          <w:sz w:val="22"/>
          <w:szCs w:val="22"/>
        </w:rPr>
        <w:t>MatLab</w:t>
      </w:r>
      <w:proofErr w:type="spellEnd"/>
      <w:r w:rsidRPr="006E2536">
        <w:rPr>
          <w:rFonts w:ascii="Helvetica" w:hAnsi="Helvetica" w:cs="Helvetica"/>
          <w:color w:val="000000" w:themeColor="text1"/>
          <w:sz w:val="22"/>
          <w:szCs w:val="22"/>
        </w:rPr>
        <w:t>)</w:t>
      </w:r>
    </w:p>
    <w:p w14:paraId="08D2F4E7" w14:textId="77777777" w:rsidR="006E2536" w:rsidRPr="006E2536" w:rsidRDefault="00F46238"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29" w:history="1">
        <w:r w:rsidR="006E2536" w:rsidRPr="006E2536">
          <w:rPr>
            <w:rFonts w:ascii="Helvetica" w:hAnsi="Helvetica" w:cs="Helvetica"/>
            <w:color w:val="000000" w:themeColor="text1"/>
            <w:sz w:val="22"/>
            <w:szCs w:val="22"/>
          </w:rPr>
          <w:t>Platinum Blue Music Intelligence</w:t>
        </w:r>
      </w:hyperlink>
      <w:r w:rsidR="006E2536" w:rsidRPr="006E2536">
        <w:rPr>
          <w:rFonts w:ascii="Helvetica" w:hAnsi="Helvetica" w:cs="Helvetica"/>
          <w:color w:val="000000" w:themeColor="text1"/>
          <w:sz w:val="22"/>
          <w:szCs w:val="22"/>
        </w:rPr>
        <w:t xml:space="preserve"> (from Music </w:t>
      </w:r>
      <w:proofErr w:type="spellStart"/>
      <w:r w:rsidR="006E2536" w:rsidRPr="006E2536">
        <w:rPr>
          <w:rFonts w:ascii="Helvetica" w:hAnsi="Helvetica" w:cs="Helvetica"/>
          <w:color w:val="000000" w:themeColor="text1"/>
          <w:sz w:val="22"/>
          <w:szCs w:val="22"/>
        </w:rPr>
        <w:t>Xray</w:t>
      </w:r>
      <w:proofErr w:type="spellEnd"/>
      <w:r w:rsidR="006E2536" w:rsidRPr="006E2536">
        <w:rPr>
          <w:rFonts w:ascii="Helvetica" w:hAnsi="Helvetica" w:cs="Helvetica"/>
          <w:color w:val="000000" w:themeColor="text1"/>
          <w:sz w:val="22"/>
          <w:szCs w:val="22"/>
        </w:rPr>
        <w:t xml:space="preserve"> company)</w:t>
      </w:r>
    </w:p>
    <w:p w14:paraId="2009E49D" w14:textId="77777777" w:rsidR="006E2536" w:rsidRPr="006E2536" w:rsidRDefault="00F46238"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30" w:history="1">
        <w:proofErr w:type="spellStart"/>
        <w:r w:rsidR="006E2536" w:rsidRPr="006E2536">
          <w:rPr>
            <w:rFonts w:ascii="Helvetica" w:hAnsi="Helvetica" w:cs="Helvetica"/>
            <w:color w:val="000000" w:themeColor="text1"/>
            <w:sz w:val="22"/>
            <w:szCs w:val="22"/>
          </w:rPr>
          <w:t>Praat</w:t>
        </w:r>
        <w:proofErr w:type="spellEnd"/>
      </w:hyperlink>
    </w:p>
    <w:p w14:paraId="36941255" w14:textId="77777777" w:rsidR="006E2536" w:rsidRPr="006E2536" w:rsidRDefault="00F46238"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31" w:history="1">
        <w:r w:rsidR="006E2536" w:rsidRPr="006E2536">
          <w:rPr>
            <w:rFonts w:ascii="Helvetica" w:hAnsi="Helvetica" w:cs="Helvetica"/>
            <w:color w:val="000000" w:themeColor="text1"/>
            <w:sz w:val="22"/>
            <w:szCs w:val="22"/>
          </w:rPr>
          <w:t>Ptolemaic</w:t>
        </w:r>
      </w:hyperlink>
    </w:p>
    <w:p w14:paraId="699022AA" w14:textId="77777777" w:rsidR="006E2536" w:rsidRPr="006E2536" w:rsidRDefault="006E2536"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SMS Tools</w:t>
      </w:r>
    </w:p>
    <w:p w14:paraId="598EC127" w14:textId="77777777" w:rsidR="006E2536" w:rsidRPr="006E2536" w:rsidRDefault="00F46238"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32" w:history="1">
        <w:r w:rsidR="006E2536" w:rsidRPr="006E2536">
          <w:rPr>
            <w:rFonts w:ascii="Helvetica" w:hAnsi="Helvetica" w:cs="Helvetica"/>
            <w:color w:val="000000" w:themeColor="text1"/>
            <w:sz w:val="22"/>
            <w:szCs w:val="22"/>
          </w:rPr>
          <w:t xml:space="preserve">Sonic </w:t>
        </w:r>
        <w:proofErr w:type="spellStart"/>
        <w:r w:rsidR="006E2536" w:rsidRPr="006E2536">
          <w:rPr>
            <w:rFonts w:ascii="Helvetica" w:hAnsi="Helvetica" w:cs="Helvetica"/>
            <w:color w:val="000000" w:themeColor="text1"/>
            <w:sz w:val="22"/>
            <w:szCs w:val="22"/>
          </w:rPr>
          <w:t>Visualiser</w:t>
        </w:r>
        <w:proofErr w:type="spellEnd"/>
      </w:hyperlink>
    </w:p>
    <w:p w14:paraId="5494D680" w14:textId="77777777" w:rsidR="006E2536" w:rsidRPr="006E2536" w:rsidRDefault="006E2536"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STK</w:t>
      </w:r>
    </w:p>
    <w:p w14:paraId="6CF5C477" w14:textId="77777777" w:rsidR="006E2536" w:rsidRPr="006E2536" w:rsidRDefault="006E2536"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ThemeFinder.org</w:t>
      </w:r>
      <w:r w:rsidRPr="006E2536">
        <w:rPr>
          <w:rFonts w:ascii="Helvetica" w:hAnsi="Helvetica" w:cs="Helvetica"/>
          <w:color w:val="000000" w:themeColor="text1"/>
          <w:sz w:val="22"/>
          <w:szCs w:val="22"/>
          <w:vertAlign w:val="superscript"/>
        </w:rPr>
        <w:t>[19]</w:t>
      </w:r>
      <w:r w:rsidRPr="006E2536">
        <w:rPr>
          <w:rFonts w:ascii="Helvetica" w:hAnsi="Helvetica" w:cs="Helvetica"/>
          <w:color w:val="000000" w:themeColor="text1"/>
          <w:sz w:val="22"/>
          <w:szCs w:val="22"/>
        </w:rPr>
        <w:t xml:space="preserve"> is web-based software for music mining based on </w:t>
      </w:r>
      <w:hyperlink r:id="rId233" w:history="1">
        <w:r w:rsidRPr="006E2536">
          <w:rPr>
            <w:rFonts w:ascii="Helvetica" w:hAnsi="Helvetica" w:cs="Helvetica"/>
            <w:color w:val="000000" w:themeColor="text1"/>
            <w:sz w:val="22"/>
            <w:szCs w:val="22"/>
          </w:rPr>
          <w:t>Parsons code</w:t>
        </w:r>
      </w:hyperlink>
    </w:p>
    <w:p w14:paraId="2B7EEC83" w14:textId="77777777" w:rsidR="006E2536" w:rsidRPr="006E2536" w:rsidRDefault="00F46238" w:rsidP="006E2536">
      <w:pPr>
        <w:widowControl w:val="0"/>
        <w:numPr>
          <w:ilvl w:val="0"/>
          <w:numId w:val="1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34" w:history="1">
        <w:proofErr w:type="spellStart"/>
        <w:r w:rsidR="006E2536" w:rsidRPr="006E2536">
          <w:rPr>
            <w:rFonts w:ascii="Helvetica" w:hAnsi="Helvetica" w:cs="Helvetica"/>
            <w:color w:val="000000" w:themeColor="text1"/>
            <w:sz w:val="22"/>
            <w:szCs w:val="22"/>
          </w:rPr>
          <w:t>WaveSurfer</w:t>
        </w:r>
        <w:proofErr w:type="spellEnd"/>
      </w:hyperlink>
    </w:p>
    <w:p w14:paraId="3F442AFE"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Music circuit software</w:t>
      </w:r>
      <w:r w:rsidRPr="006E2536">
        <w:rPr>
          <w:rFonts w:ascii="Helvetica" w:hAnsi="Helvetica" w:cs="Helvetica"/>
          <w:color w:val="000000" w:themeColor="text1"/>
          <w:sz w:val="22"/>
          <w:szCs w:val="22"/>
        </w:rPr>
        <w:t>[</w:t>
      </w:r>
      <w:hyperlink r:id="rId235"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35321E1A"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Main article: </w:t>
      </w:r>
      <w:hyperlink r:id="rId236" w:history="1">
        <w:r w:rsidRPr="006E2536">
          <w:rPr>
            <w:rFonts w:ascii="Helvetica" w:hAnsi="Helvetica" w:cs="Helvetica"/>
            <w:i/>
            <w:iCs/>
            <w:color w:val="000000" w:themeColor="text1"/>
            <w:sz w:val="22"/>
            <w:szCs w:val="22"/>
          </w:rPr>
          <w:t>Music electronics</w:t>
        </w:r>
      </w:hyperlink>
    </w:p>
    <w:p w14:paraId="5EB99E64"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See also: </w:t>
      </w:r>
      <w:hyperlink r:id="rId237" w:history="1">
        <w:r w:rsidRPr="006E2536">
          <w:rPr>
            <w:rFonts w:ascii="Helvetica" w:hAnsi="Helvetica" w:cs="Helvetica"/>
            <w:i/>
            <w:iCs/>
            <w:color w:val="000000" w:themeColor="text1"/>
            <w:sz w:val="22"/>
            <w:szCs w:val="22"/>
          </w:rPr>
          <w:t>Audio electronics</w:t>
        </w:r>
      </w:hyperlink>
    </w:p>
    <w:p w14:paraId="11FE3F18" w14:textId="77777777" w:rsidR="006E2536" w:rsidRPr="006E2536" w:rsidRDefault="00F46238" w:rsidP="006E2536">
      <w:pPr>
        <w:widowControl w:val="0"/>
        <w:numPr>
          <w:ilvl w:val="0"/>
          <w:numId w:val="1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38" w:history="1">
        <w:proofErr w:type="spellStart"/>
        <w:r w:rsidR="006E2536" w:rsidRPr="006E2536">
          <w:rPr>
            <w:rFonts w:ascii="Helvetica" w:hAnsi="Helvetica" w:cs="Helvetica"/>
            <w:color w:val="000000" w:themeColor="text1"/>
            <w:sz w:val="22"/>
            <w:szCs w:val="22"/>
          </w:rPr>
          <w:t>Arduinome</w:t>
        </w:r>
        <w:proofErr w:type="spellEnd"/>
      </w:hyperlink>
      <w:r w:rsidR="006E2536" w:rsidRPr="006E2536">
        <w:rPr>
          <w:rFonts w:ascii="Helvetica" w:hAnsi="Helvetica" w:cs="Helvetica"/>
          <w:color w:val="000000" w:themeColor="text1"/>
          <w:sz w:val="22"/>
          <w:szCs w:val="22"/>
        </w:rPr>
        <w:t xml:space="preserve"> (software circuit platform)</w:t>
      </w:r>
    </w:p>
    <w:p w14:paraId="61C72A3F" w14:textId="77777777" w:rsidR="006E2536" w:rsidRPr="006E2536" w:rsidRDefault="00F46238" w:rsidP="006E2536">
      <w:pPr>
        <w:widowControl w:val="0"/>
        <w:numPr>
          <w:ilvl w:val="0"/>
          <w:numId w:val="1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39" w:history="1">
        <w:r w:rsidR="006E2536" w:rsidRPr="006E2536">
          <w:rPr>
            <w:rFonts w:ascii="Helvetica" w:hAnsi="Helvetica" w:cs="Helvetica"/>
            <w:color w:val="000000" w:themeColor="text1"/>
            <w:sz w:val="22"/>
            <w:szCs w:val="22"/>
          </w:rPr>
          <w:t>Circuit bending</w:t>
        </w:r>
      </w:hyperlink>
      <w:r w:rsidR="006E2536" w:rsidRPr="006E2536">
        <w:rPr>
          <w:rFonts w:ascii="Helvetica" w:hAnsi="Helvetica" w:cs="Helvetica"/>
          <w:color w:val="000000" w:themeColor="text1"/>
          <w:sz w:val="22"/>
          <w:szCs w:val="22"/>
        </w:rPr>
        <w:t xml:space="preserve"> (using unintended circuit sources for sound, music and visual effects)</w:t>
      </w:r>
    </w:p>
    <w:p w14:paraId="30ACAB5F" w14:textId="77777777" w:rsidR="006E2536" w:rsidRPr="006E2536" w:rsidRDefault="00F46238" w:rsidP="006E2536">
      <w:pPr>
        <w:widowControl w:val="0"/>
        <w:numPr>
          <w:ilvl w:val="0"/>
          <w:numId w:val="1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40" w:history="1">
        <w:r w:rsidR="006E2536" w:rsidRPr="006E2536">
          <w:rPr>
            <w:rFonts w:ascii="Helvetica" w:hAnsi="Helvetica" w:cs="Helvetica"/>
            <w:color w:val="000000" w:themeColor="text1"/>
            <w:sz w:val="22"/>
            <w:szCs w:val="22"/>
          </w:rPr>
          <w:t xml:space="preserve">CPU </w:t>
        </w:r>
        <w:proofErr w:type="spellStart"/>
        <w:r w:rsidR="006E2536" w:rsidRPr="006E2536">
          <w:rPr>
            <w:rFonts w:ascii="Helvetica" w:hAnsi="Helvetica" w:cs="Helvetica"/>
            <w:color w:val="000000" w:themeColor="text1"/>
            <w:sz w:val="22"/>
            <w:szCs w:val="22"/>
          </w:rPr>
          <w:t>Sim</w:t>
        </w:r>
        <w:proofErr w:type="spellEnd"/>
      </w:hyperlink>
    </w:p>
    <w:p w14:paraId="6B373858" w14:textId="77777777" w:rsidR="006E2536" w:rsidRPr="006E2536" w:rsidRDefault="00F46238" w:rsidP="006E2536">
      <w:pPr>
        <w:widowControl w:val="0"/>
        <w:numPr>
          <w:ilvl w:val="0"/>
          <w:numId w:val="1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41" w:history="1">
        <w:r w:rsidR="006E2536" w:rsidRPr="006E2536">
          <w:rPr>
            <w:rFonts w:ascii="Helvetica" w:hAnsi="Helvetica" w:cs="Helvetica"/>
            <w:color w:val="000000" w:themeColor="text1"/>
            <w:sz w:val="22"/>
            <w:szCs w:val="22"/>
          </w:rPr>
          <w:t>Electric VLSI Design System</w:t>
        </w:r>
      </w:hyperlink>
    </w:p>
    <w:p w14:paraId="40798A32" w14:textId="77777777" w:rsidR="006E2536" w:rsidRPr="006E2536" w:rsidRDefault="00F46238" w:rsidP="006E2536">
      <w:pPr>
        <w:widowControl w:val="0"/>
        <w:numPr>
          <w:ilvl w:val="0"/>
          <w:numId w:val="1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42" w:history="1">
        <w:proofErr w:type="spellStart"/>
        <w:r w:rsidR="006E2536" w:rsidRPr="006E2536">
          <w:rPr>
            <w:rFonts w:ascii="Helvetica" w:hAnsi="Helvetica" w:cs="Helvetica"/>
            <w:color w:val="000000" w:themeColor="text1"/>
            <w:sz w:val="22"/>
            <w:szCs w:val="22"/>
          </w:rPr>
          <w:t>gLogic</w:t>
        </w:r>
        <w:proofErr w:type="spellEnd"/>
      </w:hyperlink>
    </w:p>
    <w:p w14:paraId="11B76E51" w14:textId="77777777" w:rsidR="006E2536" w:rsidRPr="006E2536" w:rsidRDefault="00F46238" w:rsidP="006E2536">
      <w:pPr>
        <w:widowControl w:val="0"/>
        <w:numPr>
          <w:ilvl w:val="0"/>
          <w:numId w:val="1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43" w:history="1">
        <w:r w:rsidR="006E2536" w:rsidRPr="006E2536">
          <w:rPr>
            <w:rFonts w:ascii="Helvetica" w:hAnsi="Helvetica" w:cs="Helvetica"/>
            <w:color w:val="000000" w:themeColor="text1"/>
            <w:sz w:val="22"/>
            <w:szCs w:val="22"/>
          </w:rPr>
          <w:t>GNU Circuit Analysis Package</w:t>
        </w:r>
      </w:hyperlink>
    </w:p>
    <w:p w14:paraId="450FDE36" w14:textId="77777777" w:rsidR="006E2536" w:rsidRPr="006E2536" w:rsidRDefault="00F46238" w:rsidP="006E2536">
      <w:pPr>
        <w:widowControl w:val="0"/>
        <w:numPr>
          <w:ilvl w:val="0"/>
          <w:numId w:val="1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44" w:history="1">
        <w:proofErr w:type="spellStart"/>
        <w:r w:rsidR="006E2536" w:rsidRPr="006E2536">
          <w:rPr>
            <w:rFonts w:ascii="Helvetica" w:hAnsi="Helvetica" w:cs="Helvetica"/>
            <w:color w:val="000000" w:themeColor="text1"/>
            <w:sz w:val="22"/>
            <w:szCs w:val="22"/>
          </w:rPr>
          <w:t>KTechLab</w:t>
        </w:r>
        <w:proofErr w:type="spellEnd"/>
      </w:hyperlink>
    </w:p>
    <w:p w14:paraId="0CCC8DB8" w14:textId="77777777" w:rsidR="006E2536" w:rsidRPr="006E2536" w:rsidRDefault="00F46238" w:rsidP="006E2536">
      <w:pPr>
        <w:widowControl w:val="0"/>
        <w:numPr>
          <w:ilvl w:val="0"/>
          <w:numId w:val="1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45" w:history="1">
        <w:r w:rsidR="006E2536" w:rsidRPr="006E2536">
          <w:rPr>
            <w:rFonts w:ascii="Helvetica" w:hAnsi="Helvetica" w:cs="Helvetica"/>
            <w:color w:val="000000" w:themeColor="text1"/>
            <w:sz w:val="22"/>
            <w:szCs w:val="22"/>
          </w:rPr>
          <w:t>Linear Technology</w:t>
        </w:r>
      </w:hyperlink>
      <w:r w:rsidR="006E2536" w:rsidRPr="006E2536">
        <w:rPr>
          <w:rFonts w:ascii="Helvetica" w:hAnsi="Helvetica" w:cs="Helvetica"/>
          <w:color w:val="000000" w:themeColor="text1"/>
          <w:sz w:val="22"/>
          <w:szCs w:val="22"/>
        </w:rPr>
        <w:t xml:space="preserve"> (a/d, circuit software, and many others. Their LTSPICE freeware has numerous music plug-ins for music circuit design)</w:t>
      </w:r>
    </w:p>
    <w:p w14:paraId="1E6585FE" w14:textId="77777777" w:rsidR="006E2536" w:rsidRPr="006E2536" w:rsidRDefault="00F46238" w:rsidP="006E2536">
      <w:pPr>
        <w:widowControl w:val="0"/>
        <w:numPr>
          <w:ilvl w:val="0"/>
          <w:numId w:val="1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46" w:history="1">
        <w:r w:rsidR="006E2536" w:rsidRPr="006E2536">
          <w:rPr>
            <w:rFonts w:ascii="Helvetica" w:hAnsi="Helvetica" w:cs="Helvetica"/>
            <w:color w:val="000000" w:themeColor="text1"/>
            <w:sz w:val="22"/>
            <w:szCs w:val="22"/>
          </w:rPr>
          <w:t>List of free electronics circuit simulators</w:t>
        </w:r>
      </w:hyperlink>
    </w:p>
    <w:p w14:paraId="37D212F4" w14:textId="77777777" w:rsidR="006E2536" w:rsidRPr="006E2536" w:rsidRDefault="00F46238" w:rsidP="006E2536">
      <w:pPr>
        <w:widowControl w:val="0"/>
        <w:numPr>
          <w:ilvl w:val="0"/>
          <w:numId w:val="1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47" w:history="1">
        <w:proofErr w:type="spellStart"/>
        <w:r w:rsidR="006E2536" w:rsidRPr="006E2536">
          <w:rPr>
            <w:rFonts w:ascii="Helvetica" w:hAnsi="Helvetica" w:cs="Helvetica"/>
            <w:color w:val="000000" w:themeColor="text1"/>
            <w:sz w:val="22"/>
            <w:szCs w:val="22"/>
          </w:rPr>
          <w:t>LTspice</w:t>
        </w:r>
        <w:proofErr w:type="spellEnd"/>
      </w:hyperlink>
    </w:p>
    <w:p w14:paraId="112DDE87" w14:textId="77777777" w:rsidR="006E2536" w:rsidRPr="006E2536" w:rsidRDefault="00F46238" w:rsidP="006E2536">
      <w:pPr>
        <w:widowControl w:val="0"/>
        <w:numPr>
          <w:ilvl w:val="0"/>
          <w:numId w:val="1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48" w:history="1">
        <w:proofErr w:type="spellStart"/>
        <w:r w:rsidR="006E2536" w:rsidRPr="006E2536">
          <w:rPr>
            <w:rFonts w:ascii="Helvetica" w:hAnsi="Helvetica" w:cs="Helvetica"/>
            <w:color w:val="000000" w:themeColor="text1"/>
            <w:sz w:val="22"/>
            <w:szCs w:val="22"/>
          </w:rPr>
          <w:t>Logisim</w:t>
        </w:r>
        <w:proofErr w:type="spellEnd"/>
      </w:hyperlink>
    </w:p>
    <w:p w14:paraId="27BEAA40" w14:textId="77777777" w:rsidR="006E2536" w:rsidRPr="006E2536" w:rsidRDefault="00F46238" w:rsidP="006E2536">
      <w:pPr>
        <w:widowControl w:val="0"/>
        <w:numPr>
          <w:ilvl w:val="0"/>
          <w:numId w:val="1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49" w:history="1">
        <w:r w:rsidR="006E2536" w:rsidRPr="006E2536">
          <w:rPr>
            <w:rFonts w:ascii="Helvetica" w:hAnsi="Helvetica" w:cs="Helvetica"/>
            <w:color w:val="000000" w:themeColor="text1"/>
            <w:sz w:val="22"/>
            <w:szCs w:val="22"/>
          </w:rPr>
          <w:t>Micro-Cap</w:t>
        </w:r>
      </w:hyperlink>
    </w:p>
    <w:p w14:paraId="58961E7C" w14:textId="77777777" w:rsidR="006E2536" w:rsidRPr="006E2536" w:rsidRDefault="00F46238" w:rsidP="006E2536">
      <w:pPr>
        <w:widowControl w:val="0"/>
        <w:numPr>
          <w:ilvl w:val="0"/>
          <w:numId w:val="1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50" w:history="1">
        <w:proofErr w:type="spellStart"/>
        <w:r w:rsidR="006E2536" w:rsidRPr="006E2536">
          <w:rPr>
            <w:rFonts w:ascii="Helvetica" w:hAnsi="Helvetica" w:cs="Helvetica"/>
            <w:color w:val="000000" w:themeColor="text1"/>
            <w:sz w:val="22"/>
            <w:szCs w:val="22"/>
          </w:rPr>
          <w:t>MIDIbox</w:t>
        </w:r>
        <w:proofErr w:type="spellEnd"/>
      </w:hyperlink>
      <w:r w:rsidR="006E2536" w:rsidRPr="006E2536">
        <w:rPr>
          <w:rFonts w:ascii="Helvetica" w:hAnsi="Helvetica" w:cs="Helvetica"/>
          <w:color w:val="000000" w:themeColor="text1"/>
          <w:sz w:val="22"/>
          <w:szCs w:val="22"/>
        </w:rPr>
        <w:t xml:space="preserve"> (software circuit platform)</w:t>
      </w:r>
    </w:p>
    <w:p w14:paraId="121C4E98" w14:textId="77777777" w:rsidR="006E2536" w:rsidRPr="006E2536" w:rsidRDefault="00F46238" w:rsidP="006E2536">
      <w:pPr>
        <w:widowControl w:val="0"/>
        <w:numPr>
          <w:ilvl w:val="0"/>
          <w:numId w:val="1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51" w:history="1">
        <w:proofErr w:type="spellStart"/>
        <w:r w:rsidR="006E2536" w:rsidRPr="006E2536">
          <w:rPr>
            <w:rFonts w:ascii="Helvetica" w:hAnsi="Helvetica" w:cs="Helvetica"/>
            <w:color w:val="000000" w:themeColor="text1"/>
            <w:sz w:val="22"/>
            <w:szCs w:val="22"/>
          </w:rPr>
          <w:t>Monome</w:t>
        </w:r>
        <w:proofErr w:type="spellEnd"/>
      </w:hyperlink>
      <w:r w:rsidR="006E2536" w:rsidRPr="006E2536">
        <w:rPr>
          <w:rFonts w:ascii="Helvetica" w:hAnsi="Helvetica" w:cs="Helvetica"/>
          <w:color w:val="000000" w:themeColor="text1"/>
          <w:sz w:val="22"/>
          <w:szCs w:val="22"/>
        </w:rPr>
        <w:t xml:space="preserve"> (software circuit platform)</w:t>
      </w:r>
    </w:p>
    <w:p w14:paraId="62FFE500" w14:textId="77777777" w:rsidR="006E2536" w:rsidRPr="006E2536" w:rsidRDefault="00F46238" w:rsidP="006E2536">
      <w:pPr>
        <w:widowControl w:val="0"/>
        <w:numPr>
          <w:ilvl w:val="0"/>
          <w:numId w:val="1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52" w:history="1">
        <w:proofErr w:type="spellStart"/>
        <w:r w:rsidR="006E2536" w:rsidRPr="006E2536">
          <w:rPr>
            <w:rFonts w:ascii="Helvetica" w:hAnsi="Helvetica" w:cs="Helvetica"/>
            <w:color w:val="000000" w:themeColor="text1"/>
            <w:sz w:val="22"/>
            <w:szCs w:val="22"/>
          </w:rPr>
          <w:t>Ngspice</w:t>
        </w:r>
        <w:proofErr w:type="spellEnd"/>
      </w:hyperlink>
    </w:p>
    <w:p w14:paraId="0E010B4B" w14:textId="77777777" w:rsidR="006E2536" w:rsidRPr="006E2536" w:rsidRDefault="00F46238" w:rsidP="006E2536">
      <w:pPr>
        <w:widowControl w:val="0"/>
        <w:numPr>
          <w:ilvl w:val="0"/>
          <w:numId w:val="1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53" w:history="1">
        <w:r w:rsidR="006E2536" w:rsidRPr="006E2536">
          <w:rPr>
            <w:rFonts w:ascii="Helvetica" w:hAnsi="Helvetica" w:cs="Helvetica"/>
            <w:color w:val="000000" w:themeColor="text1"/>
            <w:sz w:val="22"/>
            <w:szCs w:val="22"/>
          </w:rPr>
          <w:t>Oregano (software)</w:t>
        </w:r>
      </w:hyperlink>
    </w:p>
    <w:p w14:paraId="591AEB00" w14:textId="77777777" w:rsidR="006E2536" w:rsidRPr="006E2536" w:rsidRDefault="00F46238" w:rsidP="006E2536">
      <w:pPr>
        <w:widowControl w:val="0"/>
        <w:numPr>
          <w:ilvl w:val="0"/>
          <w:numId w:val="1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54" w:history="1">
        <w:r w:rsidR="006E2536" w:rsidRPr="006E2536">
          <w:rPr>
            <w:rFonts w:ascii="Helvetica" w:hAnsi="Helvetica" w:cs="Helvetica"/>
            <w:color w:val="000000" w:themeColor="text1"/>
            <w:sz w:val="22"/>
            <w:szCs w:val="22"/>
          </w:rPr>
          <w:t>Quite Universal Circuit Simulator</w:t>
        </w:r>
      </w:hyperlink>
    </w:p>
    <w:p w14:paraId="78B64606" w14:textId="77777777" w:rsidR="006E2536" w:rsidRPr="006E2536" w:rsidRDefault="00F46238" w:rsidP="006E2536">
      <w:pPr>
        <w:widowControl w:val="0"/>
        <w:numPr>
          <w:ilvl w:val="0"/>
          <w:numId w:val="1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55" w:history="1">
        <w:proofErr w:type="spellStart"/>
        <w:r w:rsidR="006E2536" w:rsidRPr="006E2536">
          <w:rPr>
            <w:rFonts w:ascii="Helvetica" w:hAnsi="Helvetica" w:cs="Helvetica"/>
            <w:color w:val="000000" w:themeColor="text1"/>
            <w:sz w:val="22"/>
            <w:szCs w:val="22"/>
          </w:rPr>
          <w:t>SapWin</w:t>
        </w:r>
        <w:proofErr w:type="spellEnd"/>
      </w:hyperlink>
    </w:p>
    <w:p w14:paraId="03A94B05" w14:textId="77777777" w:rsidR="006E2536" w:rsidRPr="006E2536" w:rsidRDefault="00F46238" w:rsidP="006E2536">
      <w:pPr>
        <w:widowControl w:val="0"/>
        <w:numPr>
          <w:ilvl w:val="0"/>
          <w:numId w:val="1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56" w:history="1">
        <w:r w:rsidR="006E2536" w:rsidRPr="006E2536">
          <w:rPr>
            <w:rFonts w:ascii="Helvetica" w:hAnsi="Helvetica" w:cs="Helvetica"/>
            <w:color w:val="000000" w:themeColor="text1"/>
            <w:sz w:val="22"/>
            <w:szCs w:val="22"/>
          </w:rPr>
          <w:t>SPICE</w:t>
        </w:r>
      </w:hyperlink>
    </w:p>
    <w:p w14:paraId="10AFB598" w14:textId="77777777" w:rsidR="006E2536" w:rsidRPr="006E2536" w:rsidRDefault="00F46238" w:rsidP="006E2536">
      <w:pPr>
        <w:widowControl w:val="0"/>
        <w:numPr>
          <w:ilvl w:val="0"/>
          <w:numId w:val="1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57" w:history="1">
        <w:proofErr w:type="spellStart"/>
        <w:r w:rsidR="006E2536" w:rsidRPr="006E2536">
          <w:rPr>
            <w:rFonts w:ascii="Helvetica" w:hAnsi="Helvetica" w:cs="Helvetica"/>
            <w:color w:val="000000" w:themeColor="text1"/>
            <w:sz w:val="22"/>
            <w:szCs w:val="22"/>
          </w:rPr>
          <w:t>Tenori</w:t>
        </w:r>
        <w:proofErr w:type="spellEnd"/>
        <w:r w:rsidR="006E2536" w:rsidRPr="006E2536">
          <w:rPr>
            <w:rFonts w:ascii="Helvetica" w:hAnsi="Helvetica" w:cs="Helvetica"/>
            <w:color w:val="000000" w:themeColor="text1"/>
            <w:sz w:val="22"/>
            <w:szCs w:val="22"/>
          </w:rPr>
          <w:t>-on</w:t>
        </w:r>
      </w:hyperlink>
      <w:r w:rsidR="006E2536" w:rsidRPr="006E2536">
        <w:rPr>
          <w:rFonts w:ascii="Helvetica" w:hAnsi="Helvetica" w:cs="Helvetica"/>
          <w:color w:val="000000" w:themeColor="text1"/>
          <w:sz w:val="22"/>
          <w:szCs w:val="22"/>
        </w:rPr>
        <w:t xml:space="preserve"> (software circuit platform)</w:t>
      </w:r>
    </w:p>
    <w:p w14:paraId="3FD6333A"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Music composing software</w:t>
      </w:r>
      <w:r w:rsidRPr="006E2536">
        <w:rPr>
          <w:rFonts w:ascii="Helvetica" w:hAnsi="Helvetica" w:cs="Helvetica"/>
          <w:color w:val="000000" w:themeColor="text1"/>
          <w:sz w:val="22"/>
          <w:szCs w:val="22"/>
        </w:rPr>
        <w:t>[</w:t>
      </w:r>
      <w:hyperlink r:id="rId258"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17781BF4"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See also: </w:t>
      </w:r>
      <w:hyperlink r:id="rId259" w:history="1">
        <w:r w:rsidRPr="006E2536">
          <w:rPr>
            <w:rFonts w:ascii="Helvetica" w:hAnsi="Helvetica" w:cs="Helvetica"/>
            <w:i/>
            <w:iCs/>
            <w:color w:val="000000" w:themeColor="text1"/>
            <w:sz w:val="22"/>
            <w:szCs w:val="22"/>
          </w:rPr>
          <w:t>Algorithmic composition</w:t>
        </w:r>
      </w:hyperlink>
    </w:p>
    <w:p w14:paraId="75D517FC" w14:textId="77777777" w:rsidR="006E2536" w:rsidRPr="006E2536" w:rsidRDefault="00F46238" w:rsidP="006E2536">
      <w:pPr>
        <w:widowControl w:val="0"/>
        <w:numPr>
          <w:ilvl w:val="0"/>
          <w:numId w:val="1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60" w:history="1">
        <w:proofErr w:type="spellStart"/>
        <w:r w:rsidR="006E2536" w:rsidRPr="006E2536">
          <w:rPr>
            <w:rFonts w:ascii="Helvetica" w:hAnsi="Helvetica" w:cs="Helvetica"/>
            <w:color w:val="000000" w:themeColor="text1"/>
            <w:sz w:val="22"/>
            <w:szCs w:val="22"/>
          </w:rPr>
          <w:t>Antescofo</w:t>
        </w:r>
        <w:proofErr w:type="spellEnd"/>
      </w:hyperlink>
      <w:r w:rsidR="006E2536" w:rsidRPr="006E2536">
        <w:rPr>
          <w:rFonts w:ascii="Helvetica" w:hAnsi="Helvetica" w:cs="Helvetica"/>
          <w:color w:val="000000" w:themeColor="text1"/>
          <w:sz w:val="22"/>
          <w:szCs w:val="22"/>
        </w:rPr>
        <w:t xml:space="preserve"> (First in a new category of live performance/ composition called </w:t>
      </w:r>
      <w:hyperlink r:id="rId261" w:history="1">
        <w:r w:rsidR="006E2536" w:rsidRPr="006E2536">
          <w:rPr>
            <w:rFonts w:ascii="Helvetica" w:hAnsi="Helvetica" w:cs="Helvetica"/>
            <w:color w:val="000000" w:themeColor="text1"/>
            <w:sz w:val="22"/>
            <w:szCs w:val="22"/>
          </w:rPr>
          <w:t>Score following</w:t>
        </w:r>
      </w:hyperlink>
      <w:r w:rsidR="006E2536" w:rsidRPr="006E2536">
        <w:rPr>
          <w:rFonts w:ascii="Helvetica" w:hAnsi="Helvetica" w:cs="Helvetica"/>
          <w:color w:val="000000" w:themeColor="text1"/>
          <w:sz w:val="22"/>
          <w:szCs w:val="22"/>
        </w:rPr>
        <w:t>)</w:t>
      </w:r>
    </w:p>
    <w:p w14:paraId="0B060F2B" w14:textId="77777777" w:rsidR="006E2536" w:rsidRPr="006E2536" w:rsidRDefault="006E2536" w:rsidP="006E2536">
      <w:pPr>
        <w:widowControl w:val="0"/>
        <w:numPr>
          <w:ilvl w:val="0"/>
          <w:numId w:val="17"/>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proofErr w:type="gramStart"/>
      <w:r w:rsidRPr="006E2536">
        <w:rPr>
          <w:rFonts w:ascii="Helvetica" w:hAnsi="Helvetica" w:cs="Helvetica"/>
          <w:color w:val="000000" w:themeColor="text1"/>
          <w:sz w:val="22"/>
          <w:szCs w:val="22"/>
        </w:rPr>
        <w:t>BTVSolo</w:t>
      </w:r>
      <w:proofErr w:type="spellEnd"/>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20]</w:t>
      </w:r>
    </w:p>
    <w:p w14:paraId="02809867" w14:textId="77777777" w:rsidR="006E2536" w:rsidRPr="006E2536" w:rsidRDefault="00F46238" w:rsidP="006E2536">
      <w:pPr>
        <w:widowControl w:val="0"/>
        <w:numPr>
          <w:ilvl w:val="0"/>
          <w:numId w:val="1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62" w:history="1">
        <w:r w:rsidR="006E2536" w:rsidRPr="006E2536">
          <w:rPr>
            <w:rFonts w:ascii="Helvetica" w:hAnsi="Helvetica" w:cs="Helvetica"/>
            <w:color w:val="000000" w:themeColor="text1"/>
            <w:sz w:val="22"/>
            <w:szCs w:val="22"/>
          </w:rPr>
          <w:t xml:space="preserve">Director </w:t>
        </w:r>
        <w:proofErr w:type="spellStart"/>
        <w:r w:rsidR="006E2536" w:rsidRPr="006E2536">
          <w:rPr>
            <w:rFonts w:ascii="Helvetica" w:hAnsi="Helvetica" w:cs="Helvetica"/>
            <w:color w:val="000000" w:themeColor="text1"/>
            <w:sz w:val="22"/>
            <w:szCs w:val="22"/>
          </w:rPr>
          <w:t>Musices</w:t>
        </w:r>
        <w:proofErr w:type="spellEnd"/>
      </w:hyperlink>
    </w:p>
    <w:p w14:paraId="1A63483D" w14:textId="77777777" w:rsidR="006E2536" w:rsidRPr="006E2536" w:rsidRDefault="00F46238" w:rsidP="006E2536">
      <w:pPr>
        <w:widowControl w:val="0"/>
        <w:numPr>
          <w:ilvl w:val="0"/>
          <w:numId w:val="1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63" w:history="1">
        <w:proofErr w:type="spellStart"/>
        <w:r w:rsidR="006E2536" w:rsidRPr="006E2536">
          <w:rPr>
            <w:rFonts w:ascii="Helvetica" w:hAnsi="Helvetica" w:cs="Helvetica"/>
            <w:color w:val="000000" w:themeColor="text1"/>
            <w:sz w:val="22"/>
            <w:szCs w:val="22"/>
          </w:rPr>
          <w:t>Keykit</w:t>
        </w:r>
        <w:proofErr w:type="spellEnd"/>
      </w:hyperlink>
    </w:p>
    <w:p w14:paraId="6DD71511" w14:textId="77777777" w:rsidR="006E2536" w:rsidRPr="006E2536" w:rsidRDefault="00F46238" w:rsidP="006E2536">
      <w:pPr>
        <w:widowControl w:val="0"/>
        <w:numPr>
          <w:ilvl w:val="0"/>
          <w:numId w:val="1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64" w:history="1">
        <w:proofErr w:type="spellStart"/>
        <w:r w:rsidR="006E2536" w:rsidRPr="006E2536">
          <w:rPr>
            <w:rFonts w:ascii="Helvetica" w:hAnsi="Helvetica" w:cs="Helvetica"/>
            <w:color w:val="000000" w:themeColor="text1"/>
            <w:sz w:val="22"/>
            <w:szCs w:val="22"/>
          </w:rPr>
          <w:t>Kyma</w:t>
        </w:r>
        <w:proofErr w:type="spellEnd"/>
        <w:r w:rsidR="006E2536" w:rsidRPr="006E2536">
          <w:rPr>
            <w:rFonts w:ascii="Helvetica" w:hAnsi="Helvetica" w:cs="Helvetica"/>
            <w:color w:val="000000" w:themeColor="text1"/>
            <w:sz w:val="22"/>
            <w:szCs w:val="22"/>
          </w:rPr>
          <w:t xml:space="preserve"> (sound design language)</w:t>
        </w:r>
      </w:hyperlink>
    </w:p>
    <w:p w14:paraId="6F5013E6" w14:textId="77777777" w:rsidR="006E2536" w:rsidRPr="006E2536" w:rsidRDefault="006E2536" w:rsidP="006E2536">
      <w:pPr>
        <w:widowControl w:val="0"/>
        <w:numPr>
          <w:ilvl w:val="0"/>
          <w:numId w:val="17"/>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Math to music conversion </w:t>
      </w:r>
      <w:proofErr w:type="gramStart"/>
      <w:r w:rsidRPr="006E2536">
        <w:rPr>
          <w:rFonts w:ascii="Helvetica" w:hAnsi="Helvetica" w:cs="Helvetica"/>
          <w:color w:val="000000" w:themeColor="text1"/>
          <w:sz w:val="22"/>
          <w:szCs w:val="22"/>
        </w:rPr>
        <w:t>algorithms</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21]</w:t>
      </w:r>
    </w:p>
    <w:p w14:paraId="6E185FF4" w14:textId="77777777" w:rsidR="006E2536" w:rsidRPr="006E2536" w:rsidRDefault="00F46238" w:rsidP="006E2536">
      <w:pPr>
        <w:widowControl w:val="0"/>
        <w:numPr>
          <w:ilvl w:val="0"/>
          <w:numId w:val="1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65" w:history="1">
        <w:r w:rsidR="006E2536" w:rsidRPr="006E2536">
          <w:rPr>
            <w:rFonts w:ascii="Helvetica" w:hAnsi="Helvetica" w:cs="Helvetica"/>
            <w:color w:val="000000" w:themeColor="text1"/>
            <w:sz w:val="22"/>
            <w:szCs w:val="22"/>
          </w:rPr>
          <w:t>Max (software)</w:t>
        </w:r>
      </w:hyperlink>
      <w:r w:rsidR="006E2536" w:rsidRPr="006E2536">
        <w:rPr>
          <w:rFonts w:ascii="Helvetica" w:hAnsi="Helvetica" w:cs="Helvetica"/>
          <w:color w:val="000000" w:themeColor="text1"/>
          <w:sz w:val="22"/>
          <w:szCs w:val="22"/>
          <w:vertAlign w:val="superscript"/>
        </w:rPr>
        <w:t>[22]</w:t>
      </w:r>
    </w:p>
    <w:p w14:paraId="38260828" w14:textId="77777777" w:rsidR="006E2536" w:rsidRPr="006E2536" w:rsidRDefault="006E2536" w:rsidP="006E2536">
      <w:pPr>
        <w:widowControl w:val="0"/>
        <w:numPr>
          <w:ilvl w:val="0"/>
          <w:numId w:val="17"/>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Melody Composer Squared</w:t>
      </w:r>
    </w:p>
    <w:p w14:paraId="2613AB64" w14:textId="77777777" w:rsidR="006E2536" w:rsidRPr="006E2536" w:rsidRDefault="006E2536" w:rsidP="006E2536">
      <w:pPr>
        <w:widowControl w:val="0"/>
        <w:numPr>
          <w:ilvl w:val="0"/>
          <w:numId w:val="17"/>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Music Maker (</w:t>
      </w:r>
      <w:hyperlink r:id="rId266" w:history="1">
        <w:r w:rsidRPr="006E2536">
          <w:rPr>
            <w:rFonts w:ascii="Helvetica" w:hAnsi="Helvetica" w:cs="Helvetica"/>
            <w:color w:val="000000" w:themeColor="text1"/>
            <w:sz w:val="22"/>
            <w:szCs w:val="22"/>
          </w:rPr>
          <w:t>MAGIX</w:t>
        </w:r>
      </w:hyperlink>
      <w:r w:rsidRPr="006E2536">
        <w:rPr>
          <w:rFonts w:ascii="Helvetica" w:hAnsi="Helvetica" w:cs="Helvetica"/>
          <w:color w:val="000000" w:themeColor="text1"/>
          <w:sz w:val="22"/>
          <w:szCs w:val="22"/>
        </w:rPr>
        <w:t>)</w:t>
      </w:r>
    </w:p>
    <w:p w14:paraId="5BA2F265" w14:textId="77777777" w:rsidR="006E2536" w:rsidRPr="006E2536" w:rsidRDefault="00F46238" w:rsidP="006E2536">
      <w:pPr>
        <w:widowControl w:val="0"/>
        <w:numPr>
          <w:ilvl w:val="0"/>
          <w:numId w:val="1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67" w:history="1">
        <w:r w:rsidR="006E2536" w:rsidRPr="006E2536">
          <w:rPr>
            <w:rFonts w:ascii="Helvetica" w:hAnsi="Helvetica" w:cs="Helvetica"/>
            <w:color w:val="000000" w:themeColor="text1"/>
            <w:sz w:val="22"/>
            <w:szCs w:val="22"/>
          </w:rPr>
          <w:t>Music Mouse</w:t>
        </w:r>
      </w:hyperlink>
      <w:r w:rsidR="006E2536" w:rsidRPr="006E2536">
        <w:rPr>
          <w:rFonts w:ascii="Helvetica" w:hAnsi="Helvetica" w:cs="Helvetica"/>
          <w:color w:val="000000" w:themeColor="text1"/>
          <w:sz w:val="22"/>
          <w:szCs w:val="22"/>
        </w:rPr>
        <w:t xml:space="preserve"> (Algorithmic synth and composer)</w:t>
      </w:r>
    </w:p>
    <w:p w14:paraId="1539E915" w14:textId="77777777" w:rsidR="006E2536" w:rsidRPr="006E2536" w:rsidRDefault="00F46238" w:rsidP="006E2536">
      <w:pPr>
        <w:widowControl w:val="0"/>
        <w:numPr>
          <w:ilvl w:val="0"/>
          <w:numId w:val="1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68" w:history="1">
        <w:r w:rsidR="006E2536" w:rsidRPr="006E2536">
          <w:rPr>
            <w:rFonts w:ascii="Helvetica" w:hAnsi="Helvetica" w:cs="Helvetica"/>
            <w:color w:val="000000" w:themeColor="text1"/>
            <w:sz w:val="22"/>
            <w:szCs w:val="22"/>
          </w:rPr>
          <w:t>Nodal (software)</w:t>
        </w:r>
      </w:hyperlink>
    </w:p>
    <w:p w14:paraId="69AF7CAE" w14:textId="77777777" w:rsidR="006E2536" w:rsidRPr="006E2536" w:rsidRDefault="00F46238" w:rsidP="006E2536">
      <w:pPr>
        <w:widowControl w:val="0"/>
        <w:numPr>
          <w:ilvl w:val="0"/>
          <w:numId w:val="1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69" w:history="1">
        <w:r w:rsidR="006E2536" w:rsidRPr="006E2536">
          <w:rPr>
            <w:rFonts w:ascii="Helvetica" w:hAnsi="Helvetica" w:cs="Helvetica"/>
            <w:color w:val="000000" w:themeColor="text1"/>
            <w:sz w:val="22"/>
            <w:szCs w:val="22"/>
          </w:rPr>
          <w:t>Ocarina (app)</w:t>
        </w:r>
      </w:hyperlink>
      <w:r w:rsidR="006E2536" w:rsidRPr="006E2536">
        <w:rPr>
          <w:rFonts w:ascii="Helvetica" w:hAnsi="Helvetica" w:cs="Helvetica"/>
          <w:color w:val="000000" w:themeColor="text1"/>
          <w:sz w:val="22"/>
          <w:szCs w:val="22"/>
        </w:rPr>
        <w:t xml:space="preserve"> (One in a new generation of apps for creating music on portable devices)</w:t>
      </w:r>
    </w:p>
    <w:p w14:paraId="0C4F05F1" w14:textId="77777777" w:rsidR="006E2536" w:rsidRPr="006E2536" w:rsidRDefault="00F46238" w:rsidP="006E2536">
      <w:pPr>
        <w:widowControl w:val="0"/>
        <w:numPr>
          <w:ilvl w:val="0"/>
          <w:numId w:val="1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70" w:history="1">
        <w:proofErr w:type="spellStart"/>
        <w:r w:rsidR="006E2536" w:rsidRPr="006E2536">
          <w:rPr>
            <w:rFonts w:ascii="Helvetica" w:hAnsi="Helvetica" w:cs="Helvetica"/>
            <w:color w:val="000000" w:themeColor="text1"/>
            <w:sz w:val="22"/>
            <w:szCs w:val="22"/>
          </w:rPr>
          <w:t>PetSynth</w:t>
        </w:r>
        <w:proofErr w:type="spellEnd"/>
      </w:hyperlink>
    </w:p>
    <w:p w14:paraId="4EA3A326" w14:textId="77777777" w:rsidR="006E2536" w:rsidRPr="006E2536" w:rsidRDefault="00F46238" w:rsidP="006E2536">
      <w:pPr>
        <w:widowControl w:val="0"/>
        <w:numPr>
          <w:ilvl w:val="0"/>
          <w:numId w:val="1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71" w:history="1">
        <w:r w:rsidR="006E2536" w:rsidRPr="006E2536">
          <w:rPr>
            <w:rFonts w:ascii="Helvetica" w:hAnsi="Helvetica" w:cs="Helvetica"/>
            <w:color w:val="000000" w:themeColor="text1"/>
            <w:sz w:val="22"/>
            <w:szCs w:val="22"/>
          </w:rPr>
          <w:t>Progression (software)</w:t>
        </w:r>
      </w:hyperlink>
    </w:p>
    <w:p w14:paraId="76B6D646" w14:textId="77777777" w:rsidR="006E2536" w:rsidRPr="006E2536" w:rsidRDefault="00F46238" w:rsidP="006E2536">
      <w:pPr>
        <w:widowControl w:val="0"/>
        <w:numPr>
          <w:ilvl w:val="0"/>
          <w:numId w:val="1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72" w:history="1">
        <w:proofErr w:type="spellStart"/>
        <w:r w:rsidR="006E2536" w:rsidRPr="006E2536">
          <w:rPr>
            <w:rFonts w:ascii="Helvetica" w:hAnsi="Helvetica" w:cs="Helvetica"/>
            <w:color w:val="000000" w:themeColor="text1"/>
            <w:sz w:val="22"/>
            <w:szCs w:val="22"/>
          </w:rPr>
          <w:t>Reaktor</w:t>
        </w:r>
        <w:proofErr w:type="spellEnd"/>
      </w:hyperlink>
      <w:r w:rsidR="006E2536" w:rsidRPr="006E2536">
        <w:rPr>
          <w:rFonts w:ascii="Helvetica" w:hAnsi="Helvetica" w:cs="Helvetica"/>
          <w:color w:val="000000" w:themeColor="text1"/>
          <w:sz w:val="22"/>
          <w:szCs w:val="22"/>
        </w:rPr>
        <w:t xml:space="preserve"> (Software creation of nearly every instrument; reverse engineering encouraged)</w:t>
      </w:r>
    </w:p>
    <w:p w14:paraId="5F4723BA" w14:textId="77777777" w:rsidR="006E2536" w:rsidRPr="006E2536" w:rsidRDefault="00F46238" w:rsidP="006E2536">
      <w:pPr>
        <w:widowControl w:val="0"/>
        <w:numPr>
          <w:ilvl w:val="0"/>
          <w:numId w:val="1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73" w:history="1">
        <w:proofErr w:type="spellStart"/>
        <w:r w:rsidR="006E2536" w:rsidRPr="006E2536">
          <w:rPr>
            <w:rFonts w:ascii="Helvetica" w:hAnsi="Helvetica" w:cs="Helvetica"/>
            <w:color w:val="000000" w:themeColor="text1"/>
            <w:sz w:val="22"/>
            <w:szCs w:val="22"/>
          </w:rPr>
          <w:t>Rubato</w:t>
        </w:r>
        <w:proofErr w:type="spellEnd"/>
        <w:r w:rsidR="006E2536" w:rsidRPr="006E2536">
          <w:rPr>
            <w:rFonts w:ascii="Helvetica" w:hAnsi="Helvetica" w:cs="Helvetica"/>
            <w:color w:val="000000" w:themeColor="text1"/>
            <w:sz w:val="22"/>
            <w:szCs w:val="22"/>
          </w:rPr>
          <w:t xml:space="preserve"> Composer</w:t>
        </w:r>
      </w:hyperlink>
      <w:r w:rsidR="006E2536" w:rsidRPr="006E2536">
        <w:rPr>
          <w:rFonts w:ascii="Helvetica" w:hAnsi="Helvetica" w:cs="Helvetica"/>
          <w:color w:val="000000" w:themeColor="text1"/>
          <w:sz w:val="22"/>
          <w:szCs w:val="22"/>
        </w:rPr>
        <w:t xml:space="preserve"> (First composition software based on </w:t>
      </w:r>
      <w:hyperlink r:id="rId274" w:history="1">
        <w:r w:rsidR="006E2536" w:rsidRPr="006E2536">
          <w:rPr>
            <w:rFonts w:ascii="Helvetica" w:hAnsi="Helvetica" w:cs="Helvetica"/>
            <w:color w:val="000000" w:themeColor="text1"/>
            <w:sz w:val="22"/>
            <w:szCs w:val="22"/>
          </w:rPr>
          <w:t>Category theory</w:t>
        </w:r>
      </w:hyperlink>
      <w:r w:rsidR="006E2536" w:rsidRPr="006E2536">
        <w:rPr>
          <w:rFonts w:ascii="Helvetica" w:hAnsi="Helvetica" w:cs="Helvetica"/>
          <w:color w:val="000000" w:themeColor="text1"/>
          <w:sz w:val="22"/>
          <w:szCs w:val="22"/>
        </w:rPr>
        <w:t>)</w:t>
      </w:r>
    </w:p>
    <w:p w14:paraId="473290C7" w14:textId="77777777" w:rsidR="006E2536" w:rsidRPr="006E2536" w:rsidRDefault="006E2536" w:rsidP="006E2536">
      <w:pPr>
        <w:widowControl w:val="0"/>
        <w:numPr>
          <w:ilvl w:val="0"/>
          <w:numId w:val="17"/>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Temper (Angry Red Planet—MIDI sequencer, support through 2011, XP SP2. Note: as of late 2015, no longer for sale commercially and forums defunct, but freeware still available with random support from users</w:t>
      </w:r>
      <w:proofErr w:type="gramStart"/>
      <w:r w:rsidRPr="006E2536">
        <w:rPr>
          <w:rFonts w:ascii="Helvetica" w:hAnsi="Helvetica" w:cs="Helvetica"/>
          <w:color w:val="000000" w:themeColor="text1"/>
          <w:sz w:val="22"/>
          <w:szCs w:val="22"/>
        </w:rPr>
        <w:t>.)</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23]</w:t>
      </w:r>
    </w:p>
    <w:p w14:paraId="79E905F2"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Music education software</w:t>
      </w:r>
      <w:r w:rsidRPr="006E2536">
        <w:rPr>
          <w:rFonts w:ascii="Helvetica" w:hAnsi="Helvetica" w:cs="Helvetica"/>
          <w:color w:val="000000" w:themeColor="text1"/>
          <w:sz w:val="22"/>
          <w:szCs w:val="22"/>
        </w:rPr>
        <w:t>[</w:t>
      </w:r>
      <w:hyperlink r:id="rId275"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7B960514"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This section is about music learning software. For choir and learn-to-sing software, see § Choir and Learn to Sing Software.</w:t>
      </w:r>
    </w:p>
    <w:p w14:paraId="454DCD52"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Main article: </w:t>
      </w:r>
      <w:hyperlink r:id="rId276" w:history="1">
        <w:r w:rsidRPr="006E2536">
          <w:rPr>
            <w:rFonts w:ascii="Helvetica" w:hAnsi="Helvetica" w:cs="Helvetica"/>
            <w:i/>
            <w:iCs/>
            <w:color w:val="000000" w:themeColor="text1"/>
            <w:sz w:val="22"/>
            <w:szCs w:val="22"/>
          </w:rPr>
          <w:t>Comparison of music education software</w:t>
        </w:r>
      </w:hyperlink>
    </w:p>
    <w:p w14:paraId="54CAA2C5" w14:textId="77777777" w:rsidR="006E2536" w:rsidRPr="006E2536" w:rsidRDefault="00F46238" w:rsidP="006E2536">
      <w:pPr>
        <w:widowControl w:val="0"/>
        <w:numPr>
          <w:ilvl w:val="0"/>
          <w:numId w:val="18"/>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77" w:history="1">
        <w:proofErr w:type="spellStart"/>
        <w:r w:rsidR="006E2536" w:rsidRPr="006E2536">
          <w:rPr>
            <w:rFonts w:ascii="Helvetica" w:hAnsi="Helvetica" w:cs="Helvetica"/>
            <w:color w:val="000000" w:themeColor="text1"/>
            <w:sz w:val="22"/>
            <w:szCs w:val="22"/>
          </w:rPr>
          <w:t>EarMaster</w:t>
        </w:r>
        <w:proofErr w:type="spellEnd"/>
      </w:hyperlink>
    </w:p>
    <w:p w14:paraId="7CD3538D" w14:textId="77777777" w:rsidR="006E2536" w:rsidRPr="006E2536" w:rsidRDefault="00F46238" w:rsidP="006E2536">
      <w:pPr>
        <w:widowControl w:val="0"/>
        <w:numPr>
          <w:ilvl w:val="0"/>
          <w:numId w:val="18"/>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78" w:history="1">
        <w:proofErr w:type="spellStart"/>
        <w:r w:rsidR="006E2536" w:rsidRPr="006E2536">
          <w:rPr>
            <w:rFonts w:ascii="Helvetica" w:hAnsi="Helvetica" w:cs="Helvetica"/>
            <w:color w:val="000000" w:themeColor="text1"/>
            <w:sz w:val="22"/>
            <w:szCs w:val="22"/>
          </w:rPr>
          <w:t>InstrumentChamp</w:t>
        </w:r>
        <w:proofErr w:type="spellEnd"/>
      </w:hyperlink>
      <w:r w:rsidR="006E2536" w:rsidRPr="006E2536">
        <w:rPr>
          <w:rFonts w:ascii="Helvetica" w:hAnsi="Helvetica" w:cs="Helvetica"/>
          <w:color w:val="000000" w:themeColor="text1"/>
          <w:sz w:val="22"/>
          <w:szCs w:val="22"/>
        </w:rPr>
        <w:t xml:space="preserve"> (video game for also acoustic guitar, and piano, drum, sax and trumpet; multiplayer)</w:t>
      </w:r>
    </w:p>
    <w:p w14:paraId="52394F51" w14:textId="77777777" w:rsidR="006E2536" w:rsidRPr="006E2536" w:rsidRDefault="00F46238" w:rsidP="006E2536">
      <w:pPr>
        <w:widowControl w:val="0"/>
        <w:numPr>
          <w:ilvl w:val="0"/>
          <w:numId w:val="18"/>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79" w:history="1">
        <w:proofErr w:type="spellStart"/>
        <w:r w:rsidR="006E2536" w:rsidRPr="006E2536">
          <w:rPr>
            <w:rFonts w:ascii="Helvetica" w:hAnsi="Helvetica" w:cs="Helvetica"/>
            <w:color w:val="000000" w:themeColor="text1"/>
            <w:sz w:val="22"/>
            <w:szCs w:val="22"/>
          </w:rPr>
          <w:t>MuseScore</w:t>
        </w:r>
        <w:proofErr w:type="spellEnd"/>
      </w:hyperlink>
    </w:p>
    <w:p w14:paraId="7BA4C371" w14:textId="77777777" w:rsidR="006E2536" w:rsidRPr="006E2536" w:rsidRDefault="006E2536" w:rsidP="006E2536">
      <w:pPr>
        <w:widowControl w:val="0"/>
        <w:numPr>
          <w:ilvl w:val="0"/>
          <w:numId w:val="18"/>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Practica</w:t>
      </w:r>
      <w:proofErr w:type="spellEnd"/>
      <w:r w:rsidRPr="006E2536">
        <w:rPr>
          <w:rFonts w:ascii="Helvetica" w:hAnsi="Helvetica" w:cs="Helvetica"/>
          <w:color w:val="000000" w:themeColor="text1"/>
          <w:sz w:val="22"/>
          <w:szCs w:val="22"/>
        </w:rPr>
        <w:t xml:space="preserve"> </w:t>
      </w:r>
      <w:proofErr w:type="spellStart"/>
      <w:r w:rsidRPr="006E2536">
        <w:rPr>
          <w:rFonts w:ascii="Helvetica" w:hAnsi="Helvetica" w:cs="Helvetica"/>
          <w:color w:val="000000" w:themeColor="text1"/>
          <w:sz w:val="22"/>
          <w:szCs w:val="22"/>
        </w:rPr>
        <w:t>Musica</w:t>
      </w:r>
      <w:proofErr w:type="spellEnd"/>
      <w:r w:rsidRPr="006E2536">
        <w:rPr>
          <w:rFonts w:ascii="Helvetica" w:hAnsi="Helvetica" w:cs="Helvetica"/>
          <w:color w:val="000000" w:themeColor="text1"/>
          <w:sz w:val="22"/>
          <w:szCs w:val="22"/>
        </w:rPr>
        <w:t xml:space="preserve"> (Part of a family of music education software from </w:t>
      </w:r>
      <w:proofErr w:type="spellStart"/>
      <w:r w:rsidRPr="006E2536">
        <w:rPr>
          <w:rFonts w:ascii="Helvetica" w:hAnsi="Helvetica" w:cs="Helvetica"/>
          <w:color w:val="000000" w:themeColor="text1"/>
          <w:sz w:val="22"/>
          <w:szCs w:val="22"/>
        </w:rPr>
        <w:t>Ars</w:t>
      </w:r>
      <w:proofErr w:type="spellEnd"/>
      <w:r w:rsidRPr="006E2536">
        <w:rPr>
          <w:rFonts w:ascii="Helvetica" w:hAnsi="Helvetica" w:cs="Helvetica"/>
          <w:color w:val="000000" w:themeColor="text1"/>
          <w:sz w:val="22"/>
          <w:szCs w:val="22"/>
        </w:rPr>
        <w:t xml:space="preserve"> </w:t>
      </w:r>
      <w:proofErr w:type="gramStart"/>
      <w:r w:rsidRPr="006E2536">
        <w:rPr>
          <w:rFonts w:ascii="Helvetica" w:hAnsi="Helvetica" w:cs="Helvetica"/>
          <w:color w:val="000000" w:themeColor="text1"/>
          <w:sz w:val="22"/>
          <w:szCs w:val="22"/>
        </w:rPr>
        <w:t>Nova)</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24]</w:t>
      </w:r>
    </w:p>
    <w:p w14:paraId="7AEAD144" w14:textId="77777777" w:rsidR="006E2536" w:rsidRPr="006E2536" w:rsidRDefault="00F46238" w:rsidP="006E2536">
      <w:pPr>
        <w:widowControl w:val="0"/>
        <w:numPr>
          <w:ilvl w:val="0"/>
          <w:numId w:val="18"/>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80" w:history="1">
        <w:proofErr w:type="spellStart"/>
        <w:r w:rsidR="006E2536" w:rsidRPr="006E2536">
          <w:rPr>
            <w:rFonts w:ascii="Helvetica" w:hAnsi="Helvetica" w:cs="Helvetica"/>
            <w:color w:val="000000" w:themeColor="text1"/>
            <w:sz w:val="22"/>
            <w:szCs w:val="22"/>
          </w:rPr>
          <w:t>Reaktor</w:t>
        </w:r>
        <w:proofErr w:type="spellEnd"/>
      </w:hyperlink>
      <w:r w:rsidR="006E2536" w:rsidRPr="006E2536">
        <w:rPr>
          <w:rFonts w:ascii="Helvetica" w:hAnsi="Helvetica" w:cs="Helvetica"/>
          <w:color w:val="000000" w:themeColor="text1"/>
          <w:sz w:val="22"/>
          <w:szCs w:val="22"/>
        </w:rPr>
        <w:t xml:space="preserve"> (software creation of nearly every instrument; reverse engineering encouraged)</w:t>
      </w:r>
    </w:p>
    <w:p w14:paraId="1D6B0A6D" w14:textId="77777777" w:rsidR="006E2536" w:rsidRPr="006E2536" w:rsidRDefault="00F46238" w:rsidP="006E2536">
      <w:pPr>
        <w:widowControl w:val="0"/>
        <w:numPr>
          <w:ilvl w:val="0"/>
          <w:numId w:val="18"/>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81" w:history="1">
        <w:proofErr w:type="spellStart"/>
        <w:r w:rsidR="006E2536" w:rsidRPr="006E2536">
          <w:rPr>
            <w:rFonts w:ascii="Helvetica" w:hAnsi="Helvetica" w:cs="Helvetica"/>
            <w:color w:val="000000" w:themeColor="text1"/>
            <w:sz w:val="22"/>
            <w:szCs w:val="22"/>
          </w:rPr>
          <w:t>Rocksmith</w:t>
        </w:r>
        <w:proofErr w:type="spellEnd"/>
      </w:hyperlink>
      <w:r w:rsidR="006E2536" w:rsidRPr="006E2536">
        <w:rPr>
          <w:rFonts w:ascii="Helvetica" w:hAnsi="Helvetica" w:cs="Helvetica"/>
          <w:color w:val="000000" w:themeColor="text1"/>
          <w:sz w:val="22"/>
          <w:szCs w:val="22"/>
        </w:rPr>
        <w:t xml:space="preserve"> (video game with emphasis on instructional aspects; unique in that controller can </w:t>
      </w:r>
      <w:r w:rsidR="006E2536" w:rsidRPr="006E2536">
        <w:rPr>
          <w:rFonts w:ascii="Helvetica" w:hAnsi="Helvetica" w:cs="Helvetica"/>
          <w:color w:val="000000" w:themeColor="text1"/>
          <w:sz w:val="22"/>
          <w:szCs w:val="22"/>
        </w:rPr>
        <w:lastRenderedPageBreak/>
        <w:t>be any electric guitar w/ 1/4" jack)</w:t>
      </w:r>
    </w:p>
    <w:p w14:paraId="2E7BC0A7" w14:textId="77777777" w:rsidR="006E2536" w:rsidRPr="006E2536" w:rsidRDefault="006E2536" w:rsidP="006E2536">
      <w:pPr>
        <w:widowControl w:val="0"/>
        <w:numPr>
          <w:ilvl w:val="0"/>
          <w:numId w:val="18"/>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Smartmusic</w:t>
      </w:r>
      <w:proofErr w:type="spellEnd"/>
      <w:r w:rsidRPr="006E2536">
        <w:rPr>
          <w:rFonts w:ascii="Helvetica" w:hAnsi="Helvetica" w:cs="Helvetica"/>
          <w:color w:val="000000" w:themeColor="text1"/>
          <w:sz w:val="22"/>
          <w:szCs w:val="22"/>
        </w:rPr>
        <w:t xml:space="preserve"> (interactive music learning software)</w:t>
      </w:r>
    </w:p>
    <w:p w14:paraId="5C9AA454" w14:textId="77777777" w:rsidR="006E2536" w:rsidRPr="006E2536" w:rsidRDefault="00F46238" w:rsidP="006E2536">
      <w:pPr>
        <w:widowControl w:val="0"/>
        <w:numPr>
          <w:ilvl w:val="0"/>
          <w:numId w:val="18"/>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82" w:history="1">
        <w:proofErr w:type="spellStart"/>
        <w:r w:rsidR="006E2536" w:rsidRPr="006E2536">
          <w:rPr>
            <w:rFonts w:ascii="Helvetica" w:hAnsi="Helvetica" w:cs="Helvetica"/>
            <w:color w:val="000000" w:themeColor="text1"/>
            <w:sz w:val="22"/>
            <w:szCs w:val="22"/>
          </w:rPr>
          <w:t>Synthesia</w:t>
        </w:r>
        <w:proofErr w:type="spellEnd"/>
      </w:hyperlink>
      <w:r w:rsidR="006E2536" w:rsidRPr="006E2536">
        <w:rPr>
          <w:rFonts w:ascii="Helvetica" w:hAnsi="Helvetica" w:cs="Helvetica"/>
          <w:color w:val="000000" w:themeColor="text1"/>
          <w:sz w:val="22"/>
          <w:szCs w:val="22"/>
        </w:rPr>
        <w:t xml:space="preserve"> (video game with piano instruction aspects)</w:t>
      </w:r>
    </w:p>
    <w:p w14:paraId="339F064E" w14:textId="77777777" w:rsidR="006E2536" w:rsidRPr="006E2536" w:rsidRDefault="00F46238" w:rsidP="006E2536">
      <w:pPr>
        <w:widowControl w:val="0"/>
        <w:numPr>
          <w:ilvl w:val="0"/>
          <w:numId w:val="18"/>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83" w:history="1">
        <w:proofErr w:type="spellStart"/>
        <w:r w:rsidR="006E2536" w:rsidRPr="006E2536">
          <w:rPr>
            <w:rFonts w:ascii="Helvetica" w:hAnsi="Helvetica" w:cs="Helvetica"/>
            <w:color w:val="000000" w:themeColor="text1"/>
            <w:sz w:val="22"/>
            <w:szCs w:val="22"/>
          </w:rPr>
          <w:t>WaveSurfer</w:t>
        </w:r>
        <w:proofErr w:type="spellEnd"/>
      </w:hyperlink>
      <w:r w:rsidR="006E2536" w:rsidRPr="006E2536">
        <w:rPr>
          <w:rFonts w:ascii="Helvetica" w:hAnsi="Helvetica" w:cs="Helvetica"/>
          <w:color w:val="000000" w:themeColor="text1"/>
          <w:sz w:val="22"/>
          <w:szCs w:val="22"/>
        </w:rPr>
        <w:t xml:space="preserve"> (studies of acoustic phonetics)</w:t>
      </w:r>
    </w:p>
    <w:p w14:paraId="76C1A55D" w14:textId="77777777" w:rsidR="006E2536" w:rsidRPr="006E2536" w:rsidRDefault="00F46238" w:rsidP="006E2536">
      <w:pPr>
        <w:widowControl w:val="0"/>
        <w:numPr>
          <w:ilvl w:val="0"/>
          <w:numId w:val="18"/>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84" w:history="1">
        <w:r w:rsidR="006E2536" w:rsidRPr="006E2536">
          <w:rPr>
            <w:rFonts w:ascii="Helvetica" w:hAnsi="Helvetica" w:cs="Helvetica"/>
            <w:color w:val="000000" w:themeColor="text1"/>
            <w:sz w:val="22"/>
            <w:szCs w:val="22"/>
          </w:rPr>
          <w:t>Wolfram Alpha</w:t>
        </w:r>
      </w:hyperlink>
      <w:r w:rsidR="006E2536" w:rsidRPr="006E2536">
        <w:rPr>
          <w:rFonts w:ascii="Helvetica" w:hAnsi="Helvetica" w:cs="Helvetica"/>
          <w:color w:val="000000" w:themeColor="text1"/>
          <w:sz w:val="22"/>
          <w:szCs w:val="22"/>
        </w:rPr>
        <w:t xml:space="preserve"> (information database includes many music educational topics)</w:t>
      </w:r>
      <w:r w:rsidR="006E2536" w:rsidRPr="006E2536">
        <w:rPr>
          <w:rFonts w:ascii="Helvetica" w:hAnsi="Helvetica" w:cs="Helvetica"/>
          <w:color w:val="000000" w:themeColor="text1"/>
          <w:sz w:val="22"/>
          <w:szCs w:val="22"/>
          <w:vertAlign w:val="superscript"/>
        </w:rPr>
        <w:t>[25][26][27]</w:t>
      </w:r>
    </w:p>
    <w:p w14:paraId="7DF1E87A" w14:textId="77777777" w:rsidR="006E2536" w:rsidRPr="006E2536" w:rsidRDefault="00F46238" w:rsidP="006E2536">
      <w:pPr>
        <w:widowControl w:val="0"/>
        <w:numPr>
          <w:ilvl w:val="0"/>
          <w:numId w:val="18"/>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85" w:history="1">
        <w:proofErr w:type="spellStart"/>
        <w:r w:rsidR="006E2536" w:rsidRPr="006E2536">
          <w:rPr>
            <w:rFonts w:ascii="Helvetica" w:hAnsi="Helvetica" w:cs="Helvetica"/>
            <w:color w:val="000000" w:themeColor="text1"/>
            <w:sz w:val="22"/>
            <w:szCs w:val="22"/>
          </w:rPr>
          <w:t>Yousician</w:t>
        </w:r>
        <w:proofErr w:type="spellEnd"/>
      </w:hyperlink>
      <w:r w:rsidR="006E2536" w:rsidRPr="006E2536">
        <w:rPr>
          <w:rFonts w:ascii="Helvetica" w:hAnsi="Helvetica" w:cs="Helvetica"/>
          <w:color w:val="000000" w:themeColor="text1"/>
          <w:sz w:val="22"/>
          <w:szCs w:val="22"/>
        </w:rPr>
        <w:t xml:space="preserve"> (educational game to learn to play guitar and piano)</w:t>
      </w:r>
    </w:p>
    <w:p w14:paraId="44708EB9"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Music gaming software</w:t>
      </w:r>
      <w:r w:rsidRPr="006E2536">
        <w:rPr>
          <w:rFonts w:ascii="Helvetica" w:hAnsi="Helvetica" w:cs="Helvetica"/>
          <w:color w:val="000000" w:themeColor="text1"/>
          <w:sz w:val="22"/>
          <w:szCs w:val="22"/>
        </w:rPr>
        <w:t>[</w:t>
      </w:r>
      <w:hyperlink r:id="rId286"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2D203988"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Main article: </w:t>
      </w:r>
      <w:hyperlink r:id="rId287" w:history="1">
        <w:r w:rsidRPr="006E2536">
          <w:rPr>
            <w:rFonts w:ascii="Helvetica" w:hAnsi="Helvetica" w:cs="Helvetica"/>
            <w:i/>
            <w:iCs/>
            <w:color w:val="000000" w:themeColor="text1"/>
            <w:sz w:val="22"/>
            <w:szCs w:val="22"/>
          </w:rPr>
          <w:t>List of music video games</w:t>
        </w:r>
      </w:hyperlink>
    </w:p>
    <w:p w14:paraId="484BE694"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See also: </w:t>
      </w:r>
      <w:hyperlink r:id="rId288" w:history="1">
        <w:r w:rsidRPr="006E2536">
          <w:rPr>
            <w:rFonts w:ascii="Helvetica" w:hAnsi="Helvetica" w:cs="Helvetica"/>
            <w:i/>
            <w:iCs/>
            <w:color w:val="000000" w:themeColor="text1"/>
            <w:sz w:val="22"/>
            <w:szCs w:val="22"/>
          </w:rPr>
          <w:t>Video game music</w:t>
        </w:r>
      </w:hyperlink>
      <w:r w:rsidRPr="006E2536">
        <w:rPr>
          <w:rFonts w:ascii="Helvetica" w:hAnsi="Helvetica" w:cs="Helvetica"/>
          <w:i/>
          <w:iCs/>
          <w:color w:val="000000" w:themeColor="text1"/>
          <w:sz w:val="22"/>
          <w:szCs w:val="22"/>
        </w:rPr>
        <w:t xml:space="preserve"> and </w:t>
      </w:r>
      <w:hyperlink r:id="rId289" w:history="1">
        <w:r w:rsidRPr="006E2536">
          <w:rPr>
            <w:rFonts w:ascii="Helvetica" w:hAnsi="Helvetica" w:cs="Helvetica"/>
            <w:i/>
            <w:iCs/>
            <w:color w:val="000000" w:themeColor="text1"/>
            <w:sz w:val="22"/>
            <w:szCs w:val="22"/>
          </w:rPr>
          <w:t>Dynamic music</w:t>
        </w:r>
      </w:hyperlink>
    </w:p>
    <w:p w14:paraId="22D9A33E" w14:textId="77777777" w:rsidR="006E2536" w:rsidRPr="006E2536" w:rsidRDefault="00F46238" w:rsidP="006E2536">
      <w:pPr>
        <w:widowControl w:val="0"/>
        <w:numPr>
          <w:ilvl w:val="0"/>
          <w:numId w:val="19"/>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90" w:history="1">
        <w:proofErr w:type="spellStart"/>
        <w:r w:rsidR="006E2536" w:rsidRPr="006E2536">
          <w:rPr>
            <w:rFonts w:ascii="Helvetica" w:hAnsi="Helvetica" w:cs="Helvetica"/>
            <w:color w:val="000000" w:themeColor="text1"/>
            <w:sz w:val="22"/>
            <w:szCs w:val="22"/>
          </w:rPr>
          <w:t>GarageBand</w:t>
        </w:r>
        <w:proofErr w:type="spellEnd"/>
      </w:hyperlink>
    </w:p>
    <w:p w14:paraId="12585572" w14:textId="77777777" w:rsidR="006E2536" w:rsidRPr="006E2536" w:rsidRDefault="00F46238" w:rsidP="006E2536">
      <w:pPr>
        <w:widowControl w:val="0"/>
        <w:numPr>
          <w:ilvl w:val="0"/>
          <w:numId w:val="19"/>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91" w:history="1">
        <w:r w:rsidR="006E2536" w:rsidRPr="006E2536">
          <w:rPr>
            <w:rFonts w:ascii="Helvetica" w:hAnsi="Helvetica" w:cs="Helvetica"/>
            <w:color w:val="000000" w:themeColor="text1"/>
            <w:sz w:val="22"/>
            <w:szCs w:val="22"/>
          </w:rPr>
          <w:t>Guitar Hero (video game)</w:t>
        </w:r>
      </w:hyperlink>
    </w:p>
    <w:p w14:paraId="61D2BAAC" w14:textId="77777777" w:rsidR="006E2536" w:rsidRPr="006E2536" w:rsidRDefault="00F46238" w:rsidP="006E2536">
      <w:pPr>
        <w:widowControl w:val="0"/>
        <w:numPr>
          <w:ilvl w:val="0"/>
          <w:numId w:val="19"/>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92" w:history="1">
        <w:proofErr w:type="spellStart"/>
        <w:r w:rsidR="006E2536" w:rsidRPr="006E2536">
          <w:rPr>
            <w:rFonts w:ascii="Helvetica" w:hAnsi="Helvetica" w:cs="Helvetica"/>
            <w:color w:val="000000" w:themeColor="text1"/>
            <w:sz w:val="22"/>
            <w:szCs w:val="22"/>
          </w:rPr>
          <w:t>InstrumentChamp</w:t>
        </w:r>
        <w:proofErr w:type="spellEnd"/>
      </w:hyperlink>
    </w:p>
    <w:p w14:paraId="6C504487" w14:textId="77777777" w:rsidR="006E2536" w:rsidRPr="006E2536" w:rsidRDefault="006E2536" w:rsidP="006E2536">
      <w:pPr>
        <w:widowControl w:val="0"/>
        <w:numPr>
          <w:ilvl w:val="0"/>
          <w:numId w:val="19"/>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Music Tech (</w:t>
      </w:r>
      <w:hyperlink r:id="rId293" w:history="1">
        <w:proofErr w:type="spellStart"/>
        <w:r w:rsidRPr="006E2536">
          <w:rPr>
            <w:rFonts w:ascii="Helvetica" w:hAnsi="Helvetica" w:cs="Helvetica"/>
            <w:color w:val="000000" w:themeColor="text1"/>
            <w:sz w:val="22"/>
            <w:szCs w:val="22"/>
          </w:rPr>
          <w:t>Chiptune</w:t>
        </w:r>
        <w:proofErr w:type="spellEnd"/>
      </w:hyperlink>
      <w:r w:rsidRPr="006E2536">
        <w:rPr>
          <w:rFonts w:ascii="Helvetica" w:hAnsi="Helvetica" w:cs="Helvetica"/>
          <w:color w:val="000000" w:themeColor="text1"/>
          <w:sz w:val="22"/>
          <w:szCs w:val="22"/>
        </w:rPr>
        <w:t xml:space="preserve"> software by </w:t>
      </w:r>
      <w:hyperlink r:id="rId294" w:history="1">
        <w:r w:rsidRPr="006E2536">
          <w:rPr>
            <w:rFonts w:ascii="Helvetica" w:hAnsi="Helvetica" w:cs="Helvetica"/>
            <w:color w:val="000000" w:themeColor="text1"/>
            <w:sz w:val="22"/>
            <w:szCs w:val="22"/>
          </w:rPr>
          <w:t>Pixelh8</w:t>
        </w:r>
      </w:hyperlink>
      <w:r w:rsidRPr="006E2536">
        <w:rPr>
          <w:rFonts w:ascii="Helvetica" w:hAnsi="Helvetica" w:cs="Helvetica"/>
          <w:color w:val="000000" w:themeColor="text1"/>
          <w:sz w:val="22"/>
          <w:szCs w:val="22"/>
        </w:rPr>
        <w:t>)</w:t>
      </w:r>
    </w:p>
    <w:p w14:paraId="5E61EC65" w14:textId="77777777" w:rsidR="006E2536" w:rsidRPr="006E2536" w:rsidRDefault="00F46238" w:rsidP="006E2536">
      <w:pPr>
        <w:widowControl w:val="0"/>
        <w:numPr>
          <w:ilvl w:val="0"/>
          <w:numId w:val="19"/>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95" w:history="1">
        <w:r w:rsidR="006E2536" w:rsidRPr="006E2536">
          <w:rPr>
            <w:rFonts w:ascii="Helvetica" w:hAnsi="Helvetica" w:cs="Helvetica"/>
            <w:color w:val="000000" w:themeColor="text1"/>
            <w:sz w:val="22"/>
            <w:szCs w:val="22"/>
          </w:rPr>
          <w:t>Pure Data</w:t>
        </w:r>
      </w:hyperlink>
      <w:r w:rsidR="006E2536" w:rsidRPr="006E2536">
        <w:rPr>
          <w:rFonts w:ascii="Helvetica" w:hAnsi="Helvetica" w:cs="Helvetica"/>
          <w:color w:val="000000" w:themeColor="text1"/>
          <w:sz w:val="22"/>
          <w:szCs w:val="22"/>
        </w:rPr>
        <w:t xml:space="preserve"> (This software also is used in embedded form for real time algorithmic music generation in </w:t>
      </w:r>
      <w:hyperlink r:id="rId296" w:history="1">
        <w:r w:rsidR="006E2536" w:rsidRPr="006E2536">
          <w:rPr>
            <w:rFonts w:ascii="Helvetica" w:hAnsi="Helvetica" w:cs="Helvetica"/>
            <w:color w:val="000000" w:themeColor="text1"/>
            <w:sz w:val="22"/>
            <w:szCs w:val="22"/>
          </w:rPr>
          <w:t>Spore (2008 video game)</w:t>
        </w:r>
      </w:hyperlink>
    </w:p>
    <w:p w14:paraId="6DB6DA8C" w14:textId="77777777" w:rsidR="006E2536" w:rsidRPr="006E2536" w:rsidRDefault="00F46238" w:rsidP="006E2536">
      <w:pPr>
        <w:widowControl w:val="0"/>
        <w:numPr>
          <w:ilvl w:val="0"/>
          <w:numId w:val="19"/>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97" w:history="1">
        <w:r w:rsidR="006E2536" w:rsidRPr="006E2536">
          <w:rPr>
            <w:rFonts w:ascii="Helvetica" w:hAnsi="Helvetica" w:cs="Helvetica"/>
            <w:color w:val="000000" w:themeColor="text1"/>
            <w:sz w:val="22"/>
            <w:szCs w:val="22"/>
          </w:rPr>
          <w:t>Rock Band (video game)</w:t>
        </w:r>
      </w:hyperlink>
    </w:p>
    <w:p w14:paraId="1AEB105E" w14:textId="77777777" w:rsidR="006E2536" w:rsidRPr="006E2536" w:rsidRDefault="00F46238" w:rsidP="006E2536">
      <w:pPr>
        <w:widowControl w:val="0"/>
        <w:numPr>
          <w:ilvl w:val="0"/>
          <w:numId w:val="19"/>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98" w:history="1">
        <w:proofErr w:type="spellStart"/>
        <w:r w:rsidR="006E2536" w:rsidRPr="006E2536">
          <w:rPr>
            <w:rFonts w:ascii="Helvetica" w:hAnsi="Helvetica" w:cs="Helvetica"/>
            <w:color w:val="000000" w:themeColor="text1"/>
            <w:sz w:val="22"/>
            <w:szCs w:val="22"/>
          </w:rPr>
          <w:t>Rocksmith</w:t>
        </w:r>
        <w:proofErr w:type="spellEnd"/>
      </w:hyperlink>
      <w:r w:rsidR="006E2536" w:rsidRPr="006E2536">
        <w:rPr>
          <w:rFonts w:ascii="Helvetica" w:hAnsi="Helvetica" w:cs="Helvetica"/>
          <w:color w:val="000000" w:themeColor="text1"/>
          <w:sz w:val="22"/>
          <w:szCs w:val="22"/>
        </w:rPr>
        <w:t xml:space="preserve"> (Video game with some instructional aspects; unique in that controller can be almost any electric guitar)</w:t>
      </w:r>
    </w:p>
    <w:p w14:paraId="46DFA204" w14:textId="77777777" w:rsidR="006E2536" w:rsidRPr="006E2536" w:rsidRDefault="00F46238" w:rsidP="006E2536">
      <w:pPr>
        <w:widowControl w:val="0"/>
        <w:numPr>
          <w:ilvl w:val="0"/>
          <w:numId w:val="19"/>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299" w:history="1">
        <w:r w:rsidR="006E2536" w:rsidRPr="006E2536">
          <w:rPr>
            <w:rFonts w:ascii="Helvetica" w:hAnsi="Helvetica" w:cs="Helvetica"/>
            <w:color w:val="000000" w:themeColor="text1"/>
            <w:sz w:val="22"/>
            <w:szCs w:val="22"/>
          </w:rPr>
          <w:t>Video game music</w:t>
        </w:r>
      </w:hyperlink>
    </w:p>
    <w:p w14:paraId="0C575251"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Music mathematics software</w:t>
      </w:r>
      <w:r w:rsidRPr="006E2536">
        <w:rPr>
          <w:rFonts w:ascii="Helvetica" w:hAnsi="Helvetica" w:cs="Helvetica"/>
          <w:color w:val="000000" w:themeColor="text1"/>
          <w:sz w:val="22"/>
          <w:szCs w:val="22"/>
        </w:rPr>
        <w:t>[</w:t>
      </w:r>
      <w:hyperlink r:id="rId300"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0CFD9F42"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Main article: </w:t>
      </w:r>
      <w:hyperlink r:id="rId301" w:history="1">
        <w:r w:rsidRPr="006E2536">
          <w:rPr>
            <w:rFonts w:ascii="Helvetica" w:hAnsi="Helvetica" w:cs="Helvetica"/>
            <w:i/>
            <w:iCs/>
            <w:color w:val="000000" w:themeColor="text1"/>
            <w:sz w:val="22"/>
            <w:szCs w:val="22"/>
          </w:rPr>
          <w:t>Music and mathematics</w:t>
        </w:r>
      </w:hyperlink>
    </w:p>
    <w:p w14:paraId="78D3526F"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See also: </w:t>
      </w:r>
      <w:hyperlink r:id="rId302" w:history="1">
        <w:r w:rsidRPr="006E2536">
          <w:rPr>
            <w:rFonts w:ascii="Helvetica" w:hAnsi="Helvetica" w:cs="Helvetica"/>
            <w:i/>
            <w:iCs/>
            <w:color w:val="000000" w:themeColor="text1"/>
            <w:sz w:val="22"/>
            <w:szCs w:val="22"/>
          </w:rPr>
          <w:t>Society for Mathematics and Computation in Music</w:t>
        </w:r>
      </w:hyperlink>
      <w:r w:rsidRPr="006E2536">
        <w:rPr>
          <w:rFonts w:ascii="Helvetica" w:hAnsi="Helvetica" w:cs="Helvetica"/>
          <w:i/>
          <w:iCs/>
          <w:color w:val="000000" w:themeColor="text1"/>
          <w:sz w:val="22"/>
          <w:szCs w:val="22"/>
        </w:rPr>
        <w:t xml:space="preserve"> and </w:t>
      </w:r>
      <w:hyperlink r:id="rId303" w:history="1">
        <w:r w:rsidRPr="006E2536">
          <w:rPr>
            <w:rFonts w:ascii="Helvetica" w:hAnsi="Helvetica" w:cs="Helvetica"/>
            <w:i/>
            <w:iCs/>
            <w:color w:val="000000" w:themeColor="text1"/>
            <w:sz w:val="22"/>
            <w:szCs w:val="22"/>
          </w:rPr>
          <w:t>Mathematical software</w:t>
        </w:r>
      </w:hyperlink>
    </w:p>
    <w:p w14:paraId="5E0E53A6" w14:textId="77777777" w:rsidR="006E2536" w:rsidRPr="006E2536" w:rsidRDefault="00F46238" w:rsidP="006E2536">
      <w:pPr>
        <w:widowControl w:val="0"/>
        <w:numPr>
          <w:ilvl w:val="0"/>
          <w:numId w:val="20"/>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04" w:history="1">
        <w:r w:rsidR="006E2536" w:rsidRPr="006E2536">
          <w:rPr>
            <w:rFonts w:ascii="Helvetica" w:hAnsi="Helvetica" w:cs="Helvetica"/>
            <w:color w:val="000000" w:themeColor="text1"/>
            <w:sz w:val="22"/>
            <w:szCs w:val="22"/>
          </w:rPr>
          <w:t>Julia (programming language)</w:t>
        </w:r>
      </w:hyperlink>
      <w:r w:rsidR="006E2536" w:rsidRPr="006E2536">
        <w:rPr>
          <w:rFonts w:ascii="Helvetica" w:hAnsi="Helvetica" w:cs="Helvetica"/>
          <w:color w:val="000000" w:themeColor="text1"/>
          <w:sz w:val="22"/>
          <w:szCs w:val="22"/>
        </w:rPr>
        <w:t xml:space="preserve"> (MIT freeware, new, high-level dynamic programming language competing with </w:t>
      </w:r>
      <w:hyperlink r:id="rId305" w:history="1">
        <w:r w:rsidR="006E2536" w:rsidRPr="006E2536">
          <w:rPr>
            <w:rFonts w:ascii="Helvetica" w:hAnsi="Helvetica" w:cs="Helvetica"/>
            <w:color w:val="000000" w:themeColor="text1"/>
            <w:sz w:val="22"/>
            <w:szCs w:val="22"/>
          </w:rPr>
          <w:t>R (programming language)</w:t>
        </w:r>
      </w:hyperlink>
      <w:r w:rsidR="006E2536" w:rsidRPr="006E2536">
        <w:rPr>
          <w:rFonts w:ascii="Helvetica" w:hAnsi="Helvetica" w:cs="Helvetica"/>
          <w:color w:val="000000" w:themeColor="text1"/>
          <w:sz w:val="22"/>
          <w:szCs w:val="22"/>
        </w:rPr>
        <w:t xml:space="preserve">, </w:t>
      </w:r>
      <w:hyperlink r:id="rId306" w:history="1">
        <w:r w:rsidR="006E2536" w:rsidRPr="006E2536">
          <w:rPr>
            <w:rFonts w:ascii="Helvetica" w:hAnsi="Helvetica" w:cs="Helvetica"/>
            <w:color w:val="000000" w:themeColor="text1"/>
            <w:sz w:val="22"/>
            <w:szCs w:val="22"/>
          </w:rPr>
          <w:t>MATLAB</w:t>
        </w:r>
      </w:hyperlink>
      <w:r w:rsidR="006E2536" w:rsidRPr="006E2536">
        <w:rPr>
          <w:rFonts w:ascii="Helvetica" w:hAnsi="Helvetica" w:cs="Helvetica"/>
          <w:color w:val="000000" w:themeColor="text1"/>
          <w:sz w:val="22"/>
          <w:szCs w:val="22"/>
        </w:rPr>
        <w:t xml:space="preserve"> and </w:t>
      </w:r>
      <w:hyperlink r:id="rId307" w:history="1">
        <w:r w:rsidR="006E2536" w:rsidRPr="006E2536">
          <w:rPr>
            <w:rFonts w:ascii="Helvetica" w:hAnsi="Helvetica" w:cs="Helvetica"/>
            <w:color w:val="000000" w:themeColor="text1"/>
            <w:sz w:val="22"/>
            <w:szCs w:val="22"/>
          </w:rPr>
          <w:t>GNU Octave</w:t>
        </w:r>
      </w:hyperlink>
      <w:r w:rsidR="006E2536" w:rsidRPr="006E2536">
        <w:rPr>
          <w:rFonts w:ascii="Helvetica" w:hAnsi="Helvetica" w:cs="Helvetica"/>
          <w:color w:val="000000" w:themeColor="text1"/>
          <w:sz w:val="22"/>
          <w:szCs w:val="22"/>
        </w:rPr>
        <w:t xml:space="preserve">. All three of these are general dynamic programming platforms, so the many music applications are plugins. In particular, some new Julia plugins are statistical AI platforms ideal for music, for example, </w:t>
      </w:r>
      <w:proofErr w:type="spellStart"/>
      <w:r w:rsidR="006E2536" w:rsidRPr="006E2536">
        <w:rPr>
          <w:rFonts w:ascii="Helvetica" w:hAnsi="Helvetica" w:cs="Helvetica"/>
          <w:color w:val="000000" w:themeColor="text1"/>
          <w:sz w:val="22"/>
          <w:szCs w:val="22"/>
        </w:rPr>
        <w:t>ApproxFun</w:t>
      </w:r>
      <w:proofErr w:type="spellEnd"/>
      <w:r w:rsidR="006E2536" w:rsidRPr="006E2536">
        <w:rPr>
          <w:rFonts w:ascii="Helvetica" w:hAnsi="Helvetica" w:cs="Helvetica"/>
          <w:color w:val="000000" w:themeColor="text1"/>
          <w:sz w:val="22"/>
          <w:szCs w:val="22"/>
        </w:rPr>
        <w:t xml:space="preserve">, the Julia </w:t>
      </w:r>
      <w:proofErr w:type="spellStart"/>
      <w:r w:rsidR="006E2536" w:rsidRPr="006E2536">
        <w:rPr>
          <w:rFonts w:ascii="Helvetica" w:hAnsi="Helvetica" w:cs="Helvetica"/>
          <w:color w:val="000000" w:themeColor="text1"/>
          <w:sz w:val="22"/>
          <w:szCs w:val="22"/>
        </w:rPr>
        <w:t>ChebFun</w:t>
      </w:r>
      <w:proofErr w:type="spellEnd"/>
      <w:r w:rsidR="006E2536" w:rsidRPr="006E2536">
        <w:rPr>
          <w:rFonts w:ascii="Helvetica" w:hAnsi="Helvetica" w:cs="Helvetica"/>
          <w:color w:val="000000" w:themeColor="text1"/>
          <w:sz w:val="22"/>
          <w:szCs w:val="22"/>
        </w:rPr>
        <w:t xml:space="preserve"> clone).</w:t>
      </w:r>
    </w:p>
    <w:p w14:paraId="66ABF3B9" w14:textId="77777777" w:rsidR="006E2536" w:rsidRPr="006E2536" w:rsidRDefault="006E2536" w:rsidP="006E2536">
      <w:pPr>
        <w:widowControl w:val="0"/>
        <w:numPr>
          <w:ilvl w:val="0"/>
          <w:numId w:val="20"/>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Math to music conversion </w:t>
      </w:r>
      <w:proofErr w:type="gramStart"/>
      <w:r w:rsidRPr="006E2536">
        <w:rPr>
          <w:rFonts w:ascii="Helvetica" w:hAnsi="Helvetica" w:cs="Helvetica"/>
          <w:color w:val="000000" w:themeColor="text1"/>
          <w:sz w:val="22"/>
          <w:szCs w:val="22"/>
        </w:rPr>
        <w:t>algorithms</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21]</w:t>
      </w:r>
    </w:p>
    <w:p w14:paraId="6DB1FA0A" w14:textId="77777777" w:rsidR="006E2536" w:rsidRPr="006E2536" w:rsidRDefault="006E2536" w:rsidP="006E2536">
      <w:pPr>
        <w:widowControl w:val="0"/>
        <w:numPr>
          <w:ilvl w:val="0"/>
          <w:numId w:val="20"/>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Max (</w:t>
      </w:r>
      <w:proofErr w:type="spellStart"/>
      <w:r w:rsidRPr="006E2536">
        <w:rPr>
          <w:rFonts w:ascii="Helvetica" w:hAnsi="Helvetica" w:cs="Helvetica"/>
          <w:color w:val="000000" w:themeColor="text1"/>
          <w:sz w:val="22"/>
          <w:szCs w:val="22"/>
        </w:rPr>
        <w:t>Musimathics</w:t>
      </w:r>
      <w:proofErr w:type="spellEnd"/>
      <w:r w:rsidRPr="006E2536">
        <w:rPr>
          <w:rFonts w:ascii="Helvetica" w:hAnsi="Helvetica" w:cs="Helvetica"/>
          <w:color w:val="000000" w:themeColor="text1"/>
          <w:sz w:val="22"/>
          <w:szCs w:val="22"/>
        </w:rPr>
        <w:t xml:space="preserve"> software, </w:t>
      </w:r>
      <w:hyperlink r:id="rId308" w:history="1">
        <w:r w:rsidRPr="006E2536">
          <w:rPr>
            <w:rFonts w:ascii="Helvetica" w:hAnsi="Helvetica" w:cs="Helvetica"/>
            <w:color w:val="000000" w:themeColor="text1"/>
            <w:sz w:val="22"/>
            <w:szCs w:val="22"/>
          </w:rPr>
          <w:t>Pure Data</w:t>
        </w:r>
      </w:hyperlink>
      <w:r w:rsidRPr="006E2536">
        <w:rPr>
          <w:rFonts w:ascii="Helvetica" w:hAnsi="Helvetica" w:cs="Helvetica"/>
          <w:color w:val="000000" w:themeColor="text1"/>
          <w:sz w:val="22"/>
          <w:szCs w:val="22"/>
        </w:rPr>
        <w:t xml:space="preserve"> predecessor)</w:t>
      </w:r>
      <w:r w:rsidRPr="006E2536">
        <w:rPr>
          <w:rFonts w:ascii="Helvetica" w:hAnsi="Helvetica" w:cs="Helvetica"/>
          <w:color w:val="000000" w:themeColor="text1"/>
          <w:sz w:val="22"/>
          <w:szCs w:val="22"/>
          <w:vertAlign w:val="superscript"/>
        </w:rPr>
        <w:t>[22]</w:t>
      </w:r>
    </w:p>
    <w:p w14:paraId="5FD238CF" w14:textId="77777777" w:rsidR="006E2536" w:rsidRPr="006E2536" w:rsidRDefault="006E2536" w:rsidP="006E2536">
      <w:pPr>
        <w:widowControl w:val="0"/>
        <w:numPr>
          <w:ilvl w:val="0"/>
          <w:numId w:val="20"/>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Mind research software (US inner city project teaching mathematics via </w:t>
      </w:r>
      <w:hyperlink r:id="rId309" w:history="1">
        <w:r w:rsidRPr="006E2536">
          <w:rPr>
            <w:rFonts w:ascii="Helvetica" w:hAnsi="Helvetica" w:cs="Helvetica"/>
            <w:color w:val="000000" w:themeColor="text1"/>
            <w:sz w:val="22"/>
            <w:szCs w:val="22"/>
          </w:rPr>
          <w:t>Pro Tools</w:t>
        </w:r>
      </w:hyperlink>
      <w:r w:rsidRPr="006E2536">
        <w:rPr>
          <w:rFonts w:ascii="Helvetica" w:hAnsi="Helvetica" w:cs="Helvetica"/>
          <w:color w:val="000000" w:themeColor="text1"/>
          <w:sz w:val="22"/>
          <w:szCs w:val="22"/>
        </w:rPr>
        <w:t xml:space="preserve"> music software)</w:t>
      </w:r>
      <w:r w:rsidRPr="006E2536">
        <w:rPr>
          <w:rFonts w:ascii="Helvetica" w:hAnsi="Helvetica" w:cs="Helvetica"/>
          <w:color w:val="000000" w:themeColor="text1"/>
          <w:sz w:val="22"/>
          <w:szCs w:val="22"/>
          <w:vertAlign w:val="superscript"/>
        </w:rPr>
        <w:t>[28]</w:t>
      </w:r>
    </w:p>
    <w:p w14:paraId="1EDA3BB0" w14:textId="77777777" w:rsidR="006E2536" w:rsidRPr="006E2536" w:rsidRDefault="006E2536" w:rsidP="006E2536">
      <w:pPr>
        <w:widowControl w:val="0"/>
        <w:numPr>
          <w:ilvl w:val="0"/>
          <w:numId w:val="20"/>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Music math (v. 4.0 current, </w:t>
      </w:r>
      <w:proofErr w:type="gramStart"/>
      <w:r w:rsidRPr="006E2536">
        <w:rPr>
          <w:rFonts w:ascii="Helvetica" w:hAnsi="Helvetica" w:cs="Helvetica"/>
          <w:color w:val="000000" w:themeColor="text1"/>
          <w:sz w:val="22"/>
          <w:szCs w:val="22"/>
        </w:rPr>
        <w:t>Macintosh)</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29]</w:t>
      </w:r>
    </w:p>
    <w:p w14:paraId="3530844A" w14:textId="77777777" w:rsidR="006E2536" w:rsidRPr="006E2536" w:rsidRDefault="006E2536" w:rsidP="006E2536">
      <w:pPr>
        <w:widowControl w:val="0"/>
        <w:numPr>
          <w:ilvl w:val="0"/>
          <w:numId w:val="20"/>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Musimat</w:t>
      </w:r>
      <w:proofErr w:type="spellEnd"/>
      <w:r w:rsidRPr="006E2536">
        <w:rPr>
          <w:rFonts w:ascii="Helvetica" w:hAnsi="Helvetica" w:cs="Helvetica"/>
          <w:color w:val="000000" w:themeColor="text1"/>
          <w:sz w:val="22"/>
          <w:szCs w:val="22"/>
        </w:rPr>
        <w:t xml:space="preserve"> (by </w:t>
      </w:r>
      <w:hyperlink r:id="rId310" w:history="1">
        <w:r w:rsidRPr="006E2536">
          <w:rPr>
            <w:rFonts w:ascii="Helvetica" w:hAnsi="Helvetica" w:cs="Helvetica"/>
            <w:color w:val="000000" w:themeColor="text1"/>
            <w:sz w:val="22"/>
            <w:szCs w:val="22"/>
          </w:rPr>
          <w:t>Gareth Loy</w:t>
        </w:r>
      </w:hyperlink>
      <w:r w:rsidRPr="006E2536">
        <w:rPr>
          <w:rFonts w:ascii="Helvetica" w:hAnsi="Helvetica" w:cs="Helvetica"/>
          <w:color w:val="000000" w:themeColor="text1"/>
          <w:sz w:val="22"/>
          <w:szCs w:val="22"/>
        </w:rPr>
        <w:t>)</w:t>
      </w:r>
      <w:r w:rsidRPr="006E2536">
        <w:rPr>
          <w:rFonts w:ascii="Helvetica" w:hAnsi="Helvetica" w:cs="Helvetica"/>
          <w:color w:val="000000" w:themeColor="text1"/>
          <w:sz w:val="22"/>
          <w:szCs w:val="22"/>
          <w:vertAlign w:val="superscript"/>
        </w:rPr>
        <w:t>[30]</w:t>
      </w:r>
    </w:p>
    <w:p w14:paraId="214FCAF3" w14:textId="77777777" w:rsidR="006E2536" w:rsidRPr="006E2536" w:rsidRDefault="00F46238" w:rsidP="006E2536">
      <w:pPr>
        <w:widowControl w:val="0"/>
        <w:numPr>
          <w:ilvl w:val="0"/>
          <w:numId w:val="20"/>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11" w:history="1">
        <w:r w:rsidR="006E2536" w:rsidRPr="006E2536">
          <w:rPr>
            <w:rFonts w:ascii="Helvetica" w:hAnsi="Helvetica" w:cs="Helvetica"/>
            <w:color w:val="000000" w:themeColor="text1"/>
            <w:sz w:val="22"/>
            <w:szCs w:val="22"/>
          </w:rPr>
          <w:t>Scala</w:t>
        </w:r>
      </w:hyperlink>
      <w:r w:rsidR="006E2536" w:rsidRPr="006E2536">
        <w:rPr>
          <w:rFonts w:ascii="Helvetica" w:hAnsi="Helvetica" w:cs="Helvetica"/>
          <w:color w:val="000000" w:themeColor="text1"/>
          <w:sz w:val="22"/>
          <w:szCs w:val="22"/>
        </w:rPr>
        <w:t xml:space="preserve">, a program for creating and </w:t>
      </w:r>
      <w:proofErr w:type="spellStart"/>
      <w:r w:rsidR="006E2536" w:rsidRPr="006E2536">
        <w:rPr>
          <w:rFonts w:ascii="Helvetica" w:hAnsi="Helvetica" w:cs="Helvetica"/>
          <w:color w:val="000000" w:themeColor="text1"/>
          <w:sz w:val="22"/>
          <w:szCs w:val="22"/>
        </w:rPr>
        <w:t>analysing</w:t>
      </w:r>
      <w:proofErr w:type="spellEnd"/>
      <w:r w:rsidR="006E2536" w:rsidRPr="006E2536">
        <w:rPr>
          <w:rFonts w:ascii="Helvetica" w:hAnsi="Helvetica" w:cs="Helvetica"/>
          <w:color w:val="000000" w:themeColor="text1"/>
          <w:sz w:val="22"/>
          <w:szCs w:val="22"/>
        </w:rPr>
        <w:t xml:space="preserve"> musical scales</w:t>
      </w:r>
    </w:p>
    <w:p w14:paraId="0D298B5F" w14:textId="77777777" w:rsidR="006E2536" w:rsidRPr="006E2536" w:rsidRDefault="00F46238" w:rsidP="006E2536">
      <w:pPr>
        <w:widowControl w:val="0"/>
        <w:numPr>
          <w:ilvl w:val="0"/>
          <w:numId w:val="20"/>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12" w:history="1">
        <w:r w:rsidR="006E2536" w:rsidRPr="006E2536">
          <w:rPr>
            <w:rFonts w:ascii="Helvetica" w:hAnsi="Helvetica" w:cs="Helvetica"/>
            <w:color w:val="000000" w:themeColor="text1"/>
            <w:sz w:val="22"/>
            <w:szCs w:val="22"/>
          </w:rPr>
          <w:t>Timbre</w:t>
        </w:r>
      </w:hyperlink>
      <w:r w:rsidR="006E2536" w:rsidRPr="006E2536">
        <w:rPr>
          <w:rFonts w:ascii="Helvetica" w:hAnsi="Helvetica" w:cs="Helvetica"/>
          <w:color w:val="000000" w:themeColor="text1"/>
          <w:sz w:val="22"/>
          <w:szCs w:val="22"/>
        </w:rPr>
        <w:t xml:space="preserve"> analysis using Math software. Unlike other more relatively "settled" topics in music, timbre (especially Harmonics), relating to characteristics of different instruments and the human voice, was a more subjective and controversial area of music analysis until recent advances in </w:t>
      </w:r>
      <w:hyperlink r:id="rId313" w:history="1">
        <w:r w:rsidR="006E2536" w:rsidRPr="006E2536">
          <w:rPr>
            <w:rFonts w:ascii="Helvetica" w:hAnsi="Helvetica" w:cs="Helvetica"/>
            <w:color w:val="000000" w:themeColor="text1"/>
            <w:sz w:val="22"/>
            <w:szCs w:val="22"/>
          </w:rPr>
          <w:t>Fourier analysis</w:t>
        </w:r>
      </w:hyperlink>
      <w:r w:rsidR="006E2536" w:rsidRPr="006E2536">
        <w:rPr>
          <w:rFonts w:ascii="Helvetica" w:hAnsi="Helvetica" w:cs="Helvetica"/>
          <w:color w:val="000000" w:themeColor="text1"/>
          <w:sz w:val="22"/>
          <w:szCs w:val="22"/>
        </w:rPr>
        <w:t xml:space="preserve"> (mathematics) allowed objective analysis and descriptions of overtones, envelope, etc. These advances utilize a wide variety of software programs, found in the list of lists at </w:t>
      </w:r>
      <w:hyperlink r:id="rId314" w:history="1">
        <w:r w:rsidR="006E2536" w:rsidRPr="006E2536">
          <w:rPr>
            <w:rFonts w:ascii="Helvetica" w:hAnsi="Helvetica" w:cs="Helvetica"/>
            <w:color w:val="000000" w:themeColor="text1"/>
            <w:sz w:val="22"/>
            <w:szCs w:val="22"/>
          </w:rPr>
          <w:t>Mathematical software</w:t>
        </w:r>
      </w:hyperlink>
      <w:r w:rsidR="006E2536" w:rsidRPr="006E2536">
        <w:rPr>
          <w:rFonts w:ascii="Helvetica" w:hAnsi="Helvetica" w:cs="Helvetica"/>
          <w:color w:val="000000" w:themeColor="text1"/>
          <w:sz w:val="22"/>
          <w:szCs w:val="22"/>
        </w:rPr>
        <w:t>)</w:t>
      </w:r>
    </w:p>
    <w:p w14:paraId="0DD46CBE" w14:textId="77777777" w:rsidR="006E2536" w:rsidRPr="006E2536" w:rsidRDefault="00F46238" w:rsidP="006E2536">
      <w:pPr>
        <w:widowControl w:val="0"/>
        <w:numPr>
          <w:ilvl w:val="0"/>
          <w:numId w:val="20"/>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15" w:history="1">
        <w:r w:rsidR="006E2536" w:rsidRPr="006E2536">
          <w:rPr>
            <w:rFonts w:ascii="Helvetica" w:hAnsi="Helvetica" w:cs="Helvetica"/>
            <w:color w:val="000000" w:themeColor="text1"/>
            <w:sz w:val="22"/>
            <w:szCs w:val="22"/>
          </w:rPr>
          <w:t>Wolfram Language</w:t>
        </w:r>
      </w:hyperlink>
      <w:r w:rsidR="006E2536" w:rsidRPr="006E2536">
        <w:rPr>
          <w:rFonts w:ascii="Helvetica" w:hAnsi="Helvetica" w:cs="Helvetica"/>
          <w:color w:val="000000" w:themeColor="text1"/>
          <w:sz w:val="22"/>
          <w:szCs w:val="22"/>
        </w:rPr>
        <w:t xml:space="preserve"> provides built-in functionality for audio generation, as well </w:t>
      </w:r>
      <w:hyperlink r:id="rId316" w:history="1">
        <w:r w:rsidR="006E2536" w:rsidRPr="006E2536">
          <w:rPr>
            <w:rFonts w:ascii="Helvetica" w:hAnsi="Helvetica" w:cs="Helvetica"/>
            <w:color w:val="000000" w:themeColor="text1"/>
            <w:sz w:val="22"/>
            <w:szCs w:val="22"/>
          </w:rPr>
          <w:t>signal processing</w:t>
        </w:r>
      </w:hyperlink>
      <w:r w:rsidR="006E2536" w:rsidRPr="006E2536">
        <w:rPr>
          <w:rFonts w:ascii="Helvetica" w:hAnsi="Helvetica" w:cs="Helvetica"/>
          <w:color w:val="000000" w:themeColor="text1"/>
          <w:sz w:val="22"/>
          <w:szCs w:val="22"/>
        </w:rPr>
        <w:t xml:space="preserve">, </w:t>
      </w:r>
      <w:hyperlink r:id="rId317" w:history="1">
        <w:r w:rsidR="006E2536" w:rsidRPr="006E2536">
          <w:rPr>
            <w:rFonts w:ascii="Helvetica" w:hAnsi="Helvetica" w:cs="Helvetica"/>
            <w:color w:val="000000" w:themeColor="text1"/>
            <w:sz w:val="22"/>
            <w:szCs w:val="22"/>
          </w:rPr>
          <w:t>audio signal processing</w:t>
        </w:r>
      </w:hyperlink>
      <w:r w:rsidR="006E2536" w:rsidRPr="006E2536">
        <w:rPr>
          <w:rFonts w:ascii="Helvetica" w:hAnsi="Helvetica" w:cs="Helvetica"/>
          <w:color w:val="000000" w:themeColor="text1"/>
          <w:sz w:val="22"/>
          <w:szCs w:val="22"/>
        </w:rPr>
        <w:t xml:space="preserve"> and </w:t>
      </w:r>
      <w:hyperlink r:id="rId318" w:history="1">
        <w:r w:rsidR="006E2536" w:rsidRPr="006E2536">
          <w:rPr>
            <w:rFonts w:ascii="Helvetica" w:hAnsi="Helvetica" w:cs="Helvetica"/>
            <w:color w:val="000000" w:themeColor="text1"/>
            <w:sz w:val="22"/>
            <w:szCs w:val="22"/>
          </w:rPr>
          <w:t>MIDI</w:t>
        </w:r>
      </w:hyperlink>
      <w:r w:rsidR="006E2536" w:rsidRPr="006E2536">
        <w:rPr>
          <w:rFonts w:ascii="Helvetica" w:hAnsi="Helvetica" w:cs="Helvetica"/>
          <w:color w:val="000000" w:themeColor="text1"/>
          <w:sz w:val="22"/>
          <w:szCs w:val="22"/>
        </w:rPr>
        <w:t>.</w:t>
      </w:r>
      <w:r w:rsidR="006E2536" w:rsidRPr="006E2536">
        <w:rPr>
          <w:rFonts w:ascii="Helvetica" w:hAnsi="Helvetica" w:cs="Helvetica"/>
          <w:color w:val="000000" w:themeColor="text1"/>
          <w:sz w:val="22"/>
          <w:szCs w:val="22"/>
          <w:vertAlign w:val="superscript"/>
        </w:rPr>
        <w:t>[31]</w:t>
      </w:r>
    </w:p>
    <w:p w14:paraId="295C7577"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Music mining software</w:t>
      </w:r>
      <w:r w:rsidRPr="006E2536">
        <w:rPr>
          <w:rFonts w:ascii="Helvetica" w:hAnsi="Helvetica" w:cs="Helvetica"/>
          <w:color w:val="000000" w:themeColor="text1"/>
          <w:sz w:val="22"/>
          <w:szCs w:val="22"/>
        </w:rPr>
        <w:t>[</w:t>
      </w:r>
      <w:hyperlink r:id="rId319"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5B1311CC"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Main article: </w:t>
      </w:r>
      <w:hyperlink r:id="rId320" w:history="1">
        <w:r w:rsidRPr="006E2536">
          <w:rPr>
            <w:rFonts w:ascii="Helvetica" w:hAnsi="Helvetica" w:cs="Helvetica"/>
            <w:i/>
            <w:iCs/>
            <w:color w:val="000000" w:themeColor="text1"/>
            <w:sz w:val="22"/>
            <w:szCs w:val="22"/>
          </w:rPr>
          <w:t>Data mining</w:t>
        </w:r>
      </w:hyperlink>
    </w:p>
    <w:p w14:paraId="059EA876"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See also: </w:t>
      </w:r>
      <w:hyperlink r:id="rId321" w:history="1">
        <w:r w:rsidRPr="006E2536">
          <w:rPr>
            <w:rFonts w:ascii="Helvetica" w:hAnsi="Helvetica" w:cs="Helvetica"/>
            <w:i/>
            <w:iCs/>
            <w:color w:val="000000" w:themeColor="text1"/>
            <w:sz w:val="22"/>
            <w:szCs w:val="22"/>
          </w:rPr>
          <w:t>Music information retrieval</w:t>
        </w:r>
      </w:hyperlink>
      <w:r w:rsidRPr="006E2536">
        <w:rPr>
          <w:rFonts w:ascii="Helvetica" w:hAnsi="Helvetica" w:cs="Helvetica"/>
          <w:i/>
          <w:iCs/>
          <w:color w:val="000000" w:themeColor="text1"/>
          <w:sz w:val="22"/>
          <w:szCs w:val="22"/>
        </w:rPr>
        <w:t xml:space="preserve"> and </w:t>
      </w:r>
      <w:hyperlink r:id="rId322" w:history="1">
        <w:r w:rsidRPr="006E2536">
          <w:rPr>
            <w:rFonts w:ascii="Helvetica" w:hAnsi="Helvetica" w:cs="Helvetica"/>
            <w:i/>
            <w:iCs/>
            <w:color w:val="000000" w:themeColor="text1"/>
            <w:sz w:val="22"/>
            <w:szCs w:val="22"/>
          </w:rPr>
          <w:t>Audio mining</w:t>
        </w:r>
      </w:hyperlink>
    </w:p>
    <w:p w14:paraId="32B1792E" w14:textId="77777777" w:rsidR="006E2536" w:rsidRPr="006E2536" w:rsidRDefault="006E2536" w:rsidP="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Music mining is a relatively new field of research and application under </w:t>
      </w:r>
      <w:hyperlink r:id="rId323" w:history="1">
        <w:r w:rsidRPr="006E2536">
          <w:rPr>
            <w:rFonts w:ascii="Helvetica" w:hAnsi="Helvetica" w:cs="Helvetica"/>
            <w:color w:val="000000" w:themeColor="text1"/>
            <w:sz w:val="22"/>
            <w:szCs w:val="22"/>
          </w:rPr>
          <w:t>music informatics</w:t>
        </w:r>
      </w:hyperlink>
      <w:r w:rsidRPr="006E2536">
        <w:rPr>
          <w:rFonts w:ascii="Helvetica" w:hAnsi="Helvetica" w:cs="Helvetica"/>
          <w:color w:val="000000" w:themeColor="text1"/>
          <w:sz w:val="22"/>
          <w:szCs w:val="22"/>
        </w:rPr>
        <w:t xml:space="preserve">, </w:t>
      </w:r>
      <w:hyperlink r:id="rId324" w:history="1">
        <w:r w:rsidRPr="006E2536">
          <w:rPr>
            <w:rFonts w:ascii="Helvetica" w:hAnsi="Helvetica" w:cs="Helvetica"/>
            <w:color w:val="000000" w:themeColor="text1"/>
            <w:sz w:val="22"/>
            <w:szCs w:val="22"/>
          </w:rPr>
          <w:t>data mining</w:t>
        </w:r>
      </w:hyperlink>
      <w:r w:rsidRPr="006E2536">
        <w:rPr>
          <w:rFonts w:ascii="Helvetica" w:hAnsi="Helvetica" w:cs="Helvetica"/>
          <w:color w:val="000000" w:themeColor="text1"/>
          <w:sz w:val="22"/>
          <w:szCs w:val="22"/>
        </w:rPr>
        <w:t xml:space="preserve"> and, more generally, </w:t>
      </w:r>
      <w:hyperlink r:id="rId325" w:history="1">
        <w:r w:rsidRPr="006E2536">
          <w:rPr>
            <w:rFonts w:ascii="Helvetica" w:hAnsi="Helvetica" w:cs="Helvetica"/>
            <w:color w:val="000000" w:themeColor="text1"/>
            <w:sz w:val="22"/>
            <w:szCs w:val="22"/>
          </w:rPr>
          <w:t>signal processing</w:t>
        </w:r>
      </w:hyperlink>
      <w:r w:rsidRPr="006E2536">
        <w:rPr>
          <w:rFonts w:ascii="Helvetica" w:hAnsi="Helvetica" w:cs="Helvetica"/>
          <w:color w:val="000000" w:themeColor="text1"/>
          <w:sz w:val="22"/>
          <w:szCs w:val="22"/>
        </w:rPr>
        <w:t xml:space="preserve">. Commercially, music mining software is used to select and predict patterns that then enhance suggestions based on previous choices. In research, music mining is similar to data mining as a pattern recognition and sorting / classifying </w:t>
      </w:r>
      <w:r w:rsidRPr="006E2536">
        <w:rPr>
          <w:rFonts w:ascii="Helvetica" w:hAnsi="Helvetica" w:cs="Helvetica"/>
          <w:color w:val="000000" w:themeColor="text1"/>
          <w:sz w:val="22"/>
          <w:szCs w:val="22"/>
        </w:rPr>
        <w:lastRenderedPageBreak/>
        <w:t xml:space="preserve">discipline, however, music mining also includes automated music analysis based on underlying mathematical and statistical patterns, extending and augmenting the traditional analysis of harmony, melody, timbre, rhythm, etc. found in </w:t>
      </w:r>
      <w:hyperlink r:id="rId326" w:anchor="Music_analysis_software" w:history="1">
        <w:r w:rsidRPr="006E2536">
          <w:rPr>
            <w:rFonts w:ascii="Helvetica" w:hAnsi="Helvetica" w:cs="Helvetica"/>
            <w:color w:val="000000" w:themeColor="text1"/>
            <w:sz w:val="22"/>
            <w:szCs w:val="22"/>
          </w:rPr>
          <w:t>Music Analysis</w:t>
        </w:r>
      </w:hyperlink>
      <w:r w:rsidRPr="006E2536">
        <w:rPr>
          <w:rFonts w:ascii="Helvetica" w:hAnsi="Helvetica" w:cs="Helvetica"/>
          <w:color w:val="000000" w:themeColor="text1"/>
          <w:sz w:val="22"/>
          <w:szCs w:val="22"/>
        </w:rPr>
        <w:t xml:space="preserve"> (For example, signal processing of radio waves has no subjective emotional component or preference, whereas music mining and processing do, since radio waves cannot be heard by humans, and music frequencies and amplitudes can. This is a controversial and unsettled component of music mining research). Since this field is so new, many of the academic software programs (a majority GNU / </w:t>
      </w:r>
      <w:proofErr w:type="gramStart"/>
      <w:r w:rsidRPr="006E2536">
        <w:rPr>
          <w:rFonts w:ascii="Helvetica" w:hAnsi="Helvetica" w:cs="Helvetica"/>
          <w:color w:val="000000" w:themeColor="text1"/>
          <w:sz w:val="22"/>
          <w:szCs w:val="22"/>
        </w:rPr>
        <w:t>freeware)</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32]</w:t>
      </w:r>
      <w:r w:rsidRPr="006E2536">
        <w:rPr>
          <w:rFonts w:ascii="Helvetica" w:hAnsi="Helvetica" w:cs="Helvetica"/>
          <w:color w:val="000000" w:themeColor="text1"/>
          <w:sz w:val="22"/>
          <w:szCs w:val="22"/>
        </w:rPr>
        <w:t xml:space="preserve"> do not yet have wiki articles; see the references and links for examples.</w:t>
      </w:r>
      <w:r w:rsidRPr="006E2536">
        <w:rPr>
          <w:rFonts w:ascii="Helvetica" w:hAnsi="Helvetica" w:cs="Helvetica"/>
          <w:color w:val="000000" w:themeColor="text1"/>
          <w:sz w:val="22"/>
          <w:szCs w:val="22"/>
          <w:vertAlign w:val="superscript"/>
        </w:rPr>
        <w:t>[33][34][35]</w:t>
      </w:r>
    </w:p>
    <w:p w14:paraId="5D82AA08" w14:textId="77777777" w:rsidR="006E2536" w:rsidRPr="006E2536" w:rsidRDefault="00F46238" w:rsidP="006E2536">
      <w:pPr>
        <w:widowControl w:val="0"/>
        <w:numPr>
          <w:ilvl w:val="0"/>
          <w:numId w:val="21"/>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27" w:history="1">
        <w:r w:rsidR="006E2536" w:rsidRPr="006E2536">
          <w:rPr>
            <w:rFonts w:ascii="Helvetica" w:hAnsi="Helvetica" w:cs="Helvetica"/>
            <w:color w:val="000000" w:themeColor="text1"/>
            <w:sz w:val="22"/>
            <w:szCs w:val="22"/>
          </w:rPr>
          <w:t xml:space="preserve">Automatic content </w:t>
        </w:r>
        <w:proofErr w:type="spellStart"/>
        <w:r w:rsidR="006E2536" w:rsidRPr="006E2536">
          <w:rPr>
            <w:rFonts w:ascii="Helvetica" w:hAnsi="Helvetica" w:cs="Helvetica"/>
            <w:color w:val="000000" w:themeColor="text1"/>
            <w:sz w:val="22"/>
            <w:szCs w:val="22"/>
          </w:rPr>
          <w:t>recognition</w:t>
        </w:r>
      </w:hyperlink>
      <w:r w:rsidR="006E2536" w:rsidRPr="006E2536">
        <w:rPr>
          <w:rFonts w:ascii="Helvetica" w:hAnsi="Helvetica" w:cs="Helvetica"/>
          <w:color w:val="000000" w:themeColor="text1"/>
          <w:sz w:val="22"/>
          <w:szCs w:val="22"/>
        </w:rPr>
        <w:t>TV</w:t>
      </w:r>
      <w:proofErr w:type="spellEnd"/>
      <w:r w:rsidR="006E2536" w:rsidRPr="006E2536">
        <w:rPr>
          <w:rFonts w:ascii="Helvetica" w:hAnsi="Helvetica" w:cs="Helvetica"/>
          <w:color w:val="000000" w:themeColor="text1"/>
          <w:sz w:val="22"/>
          <w:szCs w:val="22"/>
        </w:rPr>
        <w:t xml:space="preserve"> or Music Sound identification with SDK for iOS, Android, Java,.Net and end solutions for broadcast ad monitoring and Passive Media Monitoring for Mobile Survey apps), </w:t>
      </w:r>
      <w:hyperlink r:id="rId328" w:history="1">
        <w:proofErr w:type="spellStart"/>
        <w:r w:rsidR="006E2536" w:rsidRPr="006E2536">
          <w:rPr>
            <w:rFonts w:ascii="Helvetica" w:hAnsi="Helvetica" w:cs="Helvetica"/>
            <w:color w:val="000000" w:themeColor="text1"/>
            <w:sz w:val="22"/>
            <w:szCs w:val="22"/>
          </w:rPr>
          <w:t>ACRCloud</w:t>
        </w:r>
        <w:proofErr w:type="spellEnd"/>
      </w:hyperlink>
      <w:r w:rsidR="006E2536" w:rsidRPr="006E2536">
        <w:rPr>
          <w:rFonts w:ascii="Helvetica" w:hAnsi="Helvetica" w:cs="Helvetica"/>
          <w:color w:val="000000" w:themeColor="text1"/>
          <w:sz w:val="22"/>
          <w:szCs w:val="22"/>
        </w:rPr>
        <w:t xml:space="preserve"> (Supports iOS, Android, Java, Python </w:t>
      </w:r>
      <w:proofErr w:type="spellStart"/>
      <w:r w:rsidR="006E2536" w:rsidRPr="006E2536">
        <w:rPr>
          <w:rFonts w:ascii="Helvetica" w:hAnsi="Helvetica" w:cs="Helvetica"/>
          <w:color w:val="000000" w:themeColor="text1"/>
          <w:sz w:val="22"/>
          <w:szCs w:val="22"/>
        </w:rPr>
        <w:t>Sdks</w:t>
      </w:r>
      <w:proofErr w:type="spellEnd"/>
      <w:r w:rsidR="006E2536" w:rsidRPr="006E2536">
        <w:rPr>
          <w:rFonts w:ascii="Helvetica" w:hAnsi="Helvetica" w:cs="Helvetica"/>
          <w:color w:val="000000" w:themeColor="text1"/>
          <w:sz w:val="22"/>
          <w:szCs w:val="22"/>
        </w:rPr>
        <w:t xml:space="preserve"> for music identification and channel monitoring),</w:t>
      </w:r>
    </w:p>
    <w:p w14:paraId="78C1EA51" w14:textId="77777777" w:rsidR="006E2536" w:rsidRPr="006E2536" w:rsidRDefault="006E2536" w:rsidP="006E2536">
      <w:pPr>
        <w:widowControl w:val="0"/>
        <w:numPr>
          <w:ilvl w:val="0"/>
          <w:numId w:val="21"/>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ThemeFinder.org</w:t>
      </w:r>
      <w:r w:rsidRPr="006E2536">
        <w:rPr>
          <w:rFonts w:ascii="Helvetica" w:hAnsi="Helvetica" w:cs="Helvetica"/>
          <w:color w:val="000000" w:themeColor="text1"/>
          <w:sz w:val="22"/>
          <w:szCs w:val="22"/>
          <w:vertAlign w:val="superscript"/>
        </w:rPr>
        <w:t>[19]</w:t>
      </w:r>
      <w:r w:rsidRPr="006E2536">
        <w:rPr>
          <w:rFonts w:ascii="Helvetica" w:hAnsi="Helvetica" w:cs="Helvetica"/>
          <w:color w:val="000000" w:themeColor="text1"/>
          <w:sz w:val="22"/>
          <w:szCs w:val="22"/>
        </w:rPr>
        <w:t xml:space="preserve"> is web-based software for music mining based on </w:t>
      </w:r>
      <w:hyperlink r:id="rId329" w:history="1">
        <w:r w:rsidRPr="006E2536">
          <w:rPr>
            <w:rFonts w:ascii="Helvetica" w:hAnsi="Helvetica" w:cs="Helvetica"/>
            <w:color w:val="000000" w:themeColor="text1"/>
            <w:sz w:val="22"/>
            <w:szCs w:val="22"/>
          </w:rPr>
          <w:t>Parsons code</w:t>
        </w:r>
      </w:hyperlink>
    </w:p>
    <w:p w14:paraId="42471778" w14:textId="77777777" w:rsidR="006E2536" w:rsidRPr="006E2536" w:rsidRDefault="006E2536" w:rsidP="006E2536">
      <w:pPr>
        <w:widowControl w:val="0"/>
        <w:numPr>
          <w:ilvl w:val="0"/>
          <w:numId w:val="21"/>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BurgSys</w:t>
      </w:r>
      <w:proofErr w:type="spellEnd"/>
      <w:r w:rsidRPr="006E2536">
        <w:rPr>
          <w:rFonts w:ascii="Helvetica" w:hAnsi="Helvetica" w:cs="Helvetica"/>
          <w:color w:val="000000" w:themeColor="text1"/>
          <w:sz w:val="22"/>
          <w:szCs w:val="22"/>
        </w:rPr>
        <w:t xml:space="preserve"> (Third party developer for </w:t>
      </w:r>
      <w:hyperlink r:id="rId330" w:history="1">
        <w:proofErr w:type="spellStart"/>
        <w:r w:rsidRPr="006E2536">
          <w:rPr>
            <w:rFonts w:ascii="Helvetica" w:hAnsi="Helvetica" w:cs="Helvetica"/>
            <w:color w:val="000000" w:themeColor="text1"/>
            <w:sz w:val="22"/>
            <w:szCs w:val="22"/>
          </w:rPr>
          <w:t>RapidMiner</w:t>
        </w:r>
        <w:proofErr w:type="spellEnd"/>
      </w:hyperlink>
      <w:r w:rsidRPr="006E2536">
        <w:rPr>
          <w:rFonts w:ascii="Helvetica" w:hAnsi="Helvetica" w:cs="Helvetica"/>
          <w:color w:val="000000" w:themeColor="text1"/>
          <w:sz w:val="22"/>
          <w:szCs w:val="22"/>
        </w:rPr>
        <w:t>)</w:t>
      </w:r>
      <w:r w:rsidRPr="006E2536">
        <w:rPr>
          <w:rFonts w:ascii="Helvetica" w:hAnsi="Helvetica" w:cs="Helvetica"/>
          <w:color w:val="000000" w:themeColor="text1"/>
          <w:sz w:val="22"/>
          <w:szCs w:val="22"/>
          <w:vertAlign w:val="superscript"/>
        </w:rPr>
        <w:t>[36]</w:t>
      </w:r>
      <w:r w:rsidRPr="006E2536">
        <w:rPr>
          <w:rFonts w:ascii="Helvetica" w:hAnsi="Helvetica" w:cs="Helvetica"/>
          <w:color w:val="000000" w:themeColor="text1"/>
          <w:sz w:val="22"/>
          <w:szCs w:val="22"/>
        </w:rPr>
        <w:t xml:space="preserve"> Although </w:t>
      </w:r>
      <w:proofErr w:type="spellStart"/>
      <w:r w:rsidRPr="006E2536">
        <w:rPr>
          <w:rFonts w:ascii="Helvetica" w:hAnsi="Helvetica" w:cs="Helvetica"/>
          <w:color w:val="000000" w:themeColor="text1"/>
          <w:sz w:val="22"/>
          <w:szCs w:val="22"/>
        </w:rPr>
        <w:t>RapidMiner</w:t>
      </w:r>
      <w:proofErr w:type="spellEnd"/>
      <w:r w:rsidRPr="006E2536">
        <w:rPr>
          <w:rFonts w:ascii="Helvetica" w:hAnsi="Helvetica" w:cs="Helvetica"/>
          <w:color w:val="000000" w:themeColor="text1"/>
          <w:sz w:val="22"/>
          <w:szCs w:val="22"/>
        </w:rPr>
        <w:t xml:space="preserve"> is commercial, previous releases are available open source as </w:t>
      </w:r>
      <w:hyperlink r:id="rId331" w:history="1">
        <w:proofErr w:type="spellStart"/>
        <w:r w:rsidRPr="006E2536">
          <w:rPr>
            <w:rFonts w:ascii="Helvetica" w:hAnsi="Helvetica" w:cs="Helvetica"/>
            <w:color w:val="000000" w:themeColor="text1"/>
            <w:sz w:val="22"/>
            <w:szCs w:val="22"/>
          </w:rPr>
          <w:t>Affero</w:t>
        </w:r>
        <w:proofErr w:type="spellEnd"/>
        <w:r w:rsidRPr="006E2536">
          <w:rPr>
            <w:rFonts w:ascii="Helvetica" w:hAnsi="Helvetica" w:cs="Helvetica"/>
            <w:color w:val="000000" w:themeColor="text1"/>
            <w:sz w:val="22"/>
            <w:szCs w:val="22"/>
          </w:rPr>
          <w:t xml:space="preserve"> General Public Licenses</w:t>
        </w:r>
      </w:hyperlink>
      <w:r w:rsidRPr="006E2536">
        <w:rPr>
          <w:rFonts w:ascii="Helvetica" w:hAnsi="Helvetica" w:cs="Helvetica"/>
          <w:color w:val="000000" w:themeColor="text1"/>
          <w:sz w:val="22"/>
          <w:szCs w:val="22"/>
        </w:rPr>
        <w:t>.</w:t>
      </w:r>
    </w:p>
    <w:p w14:paraId="3C5C1BC1" w14:textId="77777777" w:rsidR="006E2536" w:rsidRPr="006E2536" w:rsidRDefault="006E2536" w:rsidP="006E2536">
      <w:pPr>
        <w:widowControl w:val="0"/>
        <w:numPr>
          <w:ilvl w:val="0"/>
          <w:numId w:val="21"/>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gramStart"/>
      <w:r w:rsidRPr="006E2536">
        <w:rPr>
          <w:rFonts w:ascii="Helvetica" w:hAnsi="Helvetica" w:cs="Helvetica"/>
          <w:color w:val="000000" w:themeColor="text1"/>
          <w:sz w:val="22"/>
          <w:szCs w:val="22"/>
        </w:rPr>
        <w:t>Greenstone</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37]</w:t>
      </w:r>
    </w:p>
    <w:p w14:paraId="34A187B1" w14:textId="77777777" w:rsidR="006E2536" w:rsidRPr="006E2536" w:rsidRDefault="006E2536" w:rsidP="006E2536">
      <w:pPr>
        <w:widowControl w:val="0"/>
        <w:numPr>
          <w:ilvl w:val="0"/>
          <w:numId w:val="21"/>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Mining Music (</w:t>
      </w:r>
      <w:proofErr w:type="spellStart"/>
      <w:r w:rsidRPr="006E2536">
        <w:rPr>
          <w:rFonts w:ascii="Helvetica" w:hAnsi="Helvetica" w:cs="Helvetica"/>
          <w:color w:val="000000" w:themeColor="text1"/>
          <w:sz w:val="22"/>
          <w:szCs w:val="22"/>
        </w:rPr>
        <w:t>MuSort</w:t>
      </w:r>
      <w:proofErr w:type="spellEnd"/>
      <w:r w:rsidRPr="006E2536">
        <w:rPr>
          <w:rFonts w:ascii="Helvetica" w:hAnsi="Helvetica" w:cs="Helvetica"/>
          <w:color w:val="000000" w:themeColor="text1"/>
          <w:sz w:val="22"/>
          <w:szCs w:val="22"/>
        </w:rPr>
        <w:t xml:space="preserve"> - </w:t>
      </w:r>
      <w:proofErr w:type="spellStart"/>
      <w:r w:rsidRPr="006E2536">
        <w:rPr>
          <w:rFonts w:ascii="Helvetica" w:hAnsi="Helvetica" w:cs="Helvetica"/>
          <w:color w:val="000000" w:themeColor="text1"/>
          <w:sz w:val="22"/>
          <w:szCs w:val="22"/>
        </w:rPr>
        <w:t>MuMiner</w:t>
      </w:r>
      <w:proofErr w:type="spellEnd"/>
      <w:r w:rsidRPr="006E2536">
        <w:rPr>
          <w:rFonts w:ascii="Helvetica" w:hAnsi="Helvetica" w:cs="Helvetica"/>
          <w:color w:val="000000" w:themeColor="text1"/>
          <w:sz w:val="22"/>
          <w:szCs w:val="22"/>
        </w:rPr>
        <w:t xml:space="preserve"> - </w:t>
      </w:r>
      <w:proofErr w:type="spellStart"/>
      <w:proofErr w:type="gramStart"/>
      <w:r w:rsidRPr="006E2536">
        <w:rPr>
          <w:rFonts w:ascii="Helvetica" w:hAnsi="Helvetica" w:cs="Helvetica"/>
          <w:color w:val="000000" w:themeColor="text1"/>
          <w:sz w:val="22"/>
          <w:szCs w:val="22"/>
        </w:rPr>
        <w:t>MathaMusic</w:t>
      </w:r>
      <w:proofErr w:type="spellEnd"/>
      <w:r w:rsidRPr="006E2536">
        <w:rPr>
          <w:rFonts w:ascii="Helvetica" w:hAnsi="Helvetica" w:cs="Helvetica"/>
          <w:color w:val="000000" w:themeColor="text1"/>
          <w:sz w:val="22"/>
          <w:szCs w:val="22"/>
        </w:rPr>
        <w:t>)</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14]</w:t>
      </w:r>
    </w:p>
    <w:p w14:paraId="33DF5D34" w14:textId="77777777" w:rsidR="006E2536" w:rsidRPr="006E2536" w:rsidRDefault="006E2536" w:rsidP="006E2536">
      <w:pPr>
        <w:widowControl w:val="0"/>
        <w:numPr>
          <w:ilvl w:val="0"/>
          <w:numId w:val="21"/>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IMARS (IBM Developer </w:t>
      </w:r>
      <w:proofErr w:type="gramStart"/>
      <w:r w:rsidRPr="006E2536">
        <w:rPr>
          <w:rFonts w:ascii="Helvetica" w:hAnsi="Helvetica" w:cs="Helvetica"/>
          <w:color w:val="000000" w:themeColor="text1"/>
          <w:sz w:val="22"/>
          <w:szCs w:val="22"/>
        </w:rPr>
        <w:t>projects)</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38]</w:t>
      </w:r>
    </w:p>
    <w:p w14:paraId="1B076DCF" w14:textId="77777777" w:rsidR="006E2536" w:rsidRPr="006E2536" w:rsidRDefault="006E2536" w:rsidP="006E2536">
      <w:pPr>
        <w:widowControl w:val="0"/>
        <w:numPr>
          <w:ilvl w:val="0"/>
          <w:numId w:val="21"/>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jMIR</w:t>
      </w:r>
      <w:proofErr w:type="spellEnd"/>
      <w:r w:rsidRPr="006E2536">
        <w:rPr>
          <w:rFonts w:ascii="Helvetica" w:hAnsi="Helvetica" w:cs="Helvetica"/>
          <w:color w:val="000000" w:themeColor="text1"/>
          <w:sz w:val="22"/>
          <w:szCs w:val="22"/>
        </w:rPr>
        <w:t xml:space="preserve"> (For Java Music Information Retrieval, </w:t>
      </w:r>
      <w:proofErr w:type="gramStart"/>
      <w:r w:rsidRPr="006E2536">
        <w:rPr>
          <w:rFonts w:ascii="Helvetica" w:hAnsi="Helvetica" w:cs="Helvetica"/>
          <w:color w:val="000000" w:themeColor="text1"/>
          <w:sz w:val="22"/>
          <w:szCs w:val="22"/>
        </w:rPr>
        <w:t>Freeware)</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39]</w:t>
      </w:r>
    </w:p>
    <w:p w14:paraId="070C507B" w14:textId="77777777" w:rsidR="006E2536" w:rsidRPr="006E2536" w:rsidRDefault="006E2536" w:rsidP="006E2536">
      <w:pPr>
        <w:widowControl w:val="0"/>
        <w:numPr>
          <w:ilvl w:val="0"/>
          <w:numId w:val="21"/>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The open source, free statistical software programming language </w:t>
      </w:r>
      <w:hyperlink r:id="rId332" w:history="1">
        <w:r w:rsidRPr="006E2536">
          <w:rPr>
            <w:rFonts w:ascii="Helvetica" w:hAnsi="Helvetica" w:cs="Helvetica"/>
            <w:color w:val="000000" w:themeColor="text1"/>
            <w:sz w:val="22"/>
            <w:szCs w:val="22"/>
          </w:rPr>
          <w:t>R</w:t>
        </w:r>
      </w:hyperlink>
      <w:r w:rsidRPr="006E2536">
        <w:rPr>
          <w:rFonts w:ascii="Helvetica" w:hAnsi="Helvetica" w:cs="Helvetica"/>
          <w:color w:val="000000" w:themeColor="text1"/>
          <w:sz w:val="22"/>
          <w:szCs w:val="22"/>
        </w:rPr>
        <w:t xml:space="preserve">, from </w:t>
      </w:r>
      <w:hyperlink r:id="rId333" w:history="1">
        <w:r w:rsidRPr="006E2536">
          <w:rPr>
            <w:rFonts w:ascii="Helvetica" w:hAnsi="Helvetica" w:cs="Helvetica"/>
            <w:color w:val="000000" w:themeColor="text1"/>
            <w:sz w:val="22"/>
            <w:szCs w:val="22"/>
          </w:rPr>
          <w:t>Revolution Analytics</w:t>
        </w:r>
      </w:hyperlink>
      <w:r w:rsidRPr="006E2536">
        <w:rPr>
          <w:rFonts w:ascii="Helvetica" w:hAnsi="Helvetica" w:cs="Helvetica"/>
          <w:color w:val="000000" w:themeColor="text1"/>
          <w:sz w:val="22"/>
          <w:szCs w:val="22"/>
        </w:rPr>
        <w:t>, has numerous developmental plugins for both data and music mining</w:t>
      </w:r>
      <w:r w:rsidRPr="006E2536">
        <w:rPr>
          <w:rFonts w:ascii="Helvetica" w:hAnsi="Helvetica" w:cs="Helvetica"/>
          <w:color w:val="000000" w:themeColor="text1"/>
          <w:sz w:val="22"/>
          <w:szCs w:val="22"/>
          <w:vertAlign w:val="superscript"/>
        </w:rPr>
        <w:t>[40]</w:t>
      </w:r>
    </w:p>
    <w:p w14:paraId="7E782D96" w14:textId="77777777" w:rsidR="006E2536" w:rsidRPr="006E2536" w:rsidRDefault="00F46238" w:rsidP="006E2536">
      <w:pPr>
        <w:widowControl w:val="0"/>
        <w:numPr>
          <w:ilvl w:val="0"/>
          <w:numId w:val="21"/>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34" w:history="1">
        <w:r w:rsidR="006E2536" w:rsidRPr="006E2536">
          <w:rPr>
            <w:rFonts w:ascii="Helvetica" w:hAnsi="Helvetica" w:cs="Helvetica"/>
            <w:color w:val="000000" w:themeColor="text1"/>
            <w:sz w:val="22"/>
            <w:szCs w:val="22"/>
          </w:rPr>
          <w:t>Julia (programming language)</w:t>
        </w:r>
      </w:hyperlink>
      <w:r w:rsidR="006E2536" w:rsidRPr="006E2536">
        <w:rPr>
          <w:rFonts w:ascii="Helvetica" w:hAnsi="Helvetica" w:cs="Helvetica"/>
          <w:color w:val="000000" w:themeColor="text1"/>
          <w:sz w:val="22"/>
          <w:szCs w:val="22"/>
        </w:rPr>
        <w:t xml:space="preserve"> also is now competing with R, as well as able to call it, and most of its plugins.</w:t>
      </w:r>
    </w:p>
    <w:p w14:paraId="6379C874"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Music notation software</w:t>
      </w:r>
      <w:r w:rsidRPr="006E2536">
        <w:rPr>
          <w:rFonts w:ascii="Helvetica" w:hAnsi="Helvetica" w:cs="Helvetica"/>
          <w:color w:val="000000" w:themeColor="text1"/>
          <w:sz w:val="22"/>
          <w:szCs w:val="22"/>
        </w:rPr>
        <w:t>[</w:t>
      </w:r>
      <w:hyperlink r:id="rId335"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520BF8CF"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Main article: </w:t>
      </w:r>
      <w:hyperlink r:id="rId336" w:history="1">
        <w:proofErr w:type="spellStart"/>
        <w:r w:rsidRPr="006E2536">
          <w:rPr>
            <w:rFonts w:ascii="Helvetica" w:hAnsi="Helvetica" w:cs="Helvetica"/>
            <w:i/>
            <w:iCs/>
            <w:color w:val="000000" w:themeColor="text1"/>
            <w:sz w:val="22"/>
            <w:szCs w:val="22"/>
          </w:rPr>
          <w:t>Scorewriter</w:t>
        </w:r>
        <w:proofErr w:type="spellEnd"/>
      </w:hyperlink>
    </w:p>
    <w:p w14:paraId="305501E7"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37" w:history="1">
        <w:proofErr w:type="spellStart"/>
        <w:r w:rsidR="006E2536" w:rsidRPr="006E2536">
          <w:rPr>
            <w:rFonts w:ascii="Helvetica" w:hAnsi="Helvetica" w:cs="Helvetica"/>
            <w:color w:val="000000" w:themeColor="text1"/>
            <w:sz w:val="22"/>
            <w:szCs w:val="22"/>
          </w:rPr>
          <w:t>Canorus</w:t>
        </w:r>
        <w:proofErr w:type="spellEnd"/>
      </w:hyperlink>
    </w:p>
    <w:p w14:paraId="4836D98D"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38" w:history="1">
        <w:proofErr w:type="spellStart"/>
        <w:r w:rsidR="006E2536" w:rsidRPr="006E2536">
          <w:rPr>
            <w:rFonts w:ascii="Helvetica" w:hAnsi="Helvetica" w:cs="Helvetica"/>
            <w:color w:val="000000" w:themeColor="text1"/>
            <w:sz w:val="22"/>
            <w:szCs w:val="22"/>
          </w:rPr>
          <w:t>Capella</w:t>
        </w:r>
        <w:proofErr w:type="spellEnd"/>
      </w:hyperlink>
    </w:p>
    <w:p w14:paraId="7B44DFDE"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39" w:history="1">
        <w:proofErr w:type="spellStart"/>
        <w:r w:rsidR="006E2536" w:rsidRPr="006E2536">
          <w:rPr>
            <w:rFonts w:ascii="Helvetica" w:hAnsi="Helvetica" w:cs="Helvetica"/>
            <w:color w:val="000000" w:themeColor="text1"/>
            <w:sz w:val="22"/>
            <w:szCs w:val="22"/>
          </w:rPr>
          <w:t>Denemo</w:t>
        </w:r>
        <w:proofErr w:type="spellEnd"/>
      </w:hyperlink>
    </w:p>
    <w:p w14:paraId="1C4D4C33"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40" w:history="1">
        <w:proofErr w:type="spellStart"/>
        <w:r w:rsidR="006E2536" w:rsidRPr="006E2536">
          <w:rPr>
            <w:rFonts w:ascii="Helvetica" w:hAnsi="Helvetica" w:cs="Helvetica"/>
            <w:color w:val="000000" w:themeColor="text1"/>
            <w:sz w:val="22"/>
            <w:szCs w:val="22"/>
          </w:rPr>
          <w:t>Dorico</w:t>
        </w:r>
        <w:proofErr w:type="spellEnd"/>
      </w:hyperlink>
    </w:p>
    <w:p w14:paraId="5C710071"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41" w:history="1">
        <w:r w:rsidR="006E2536" w:rsidRPr="006E2536">
          <w:rPr>
            <w:rFonts w:ascii="Helvetica" w:hAnsi="Helvetica" w:cs="Helvetica"/>
            <w:color w:val="000000" w:themeColor="text1"/>
            <w:sz w:val="22"/>
            <w:szCs w:val="22"/>
          </w:rPr>
          <w:t>Encore</w:t>
        </w:r>
      </w:hyperlink>
    </w:p>
    <w:p w14:paraId="762AC690"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42" w:history="1">
        <w:r w:rsidR="006E2536" w:rsidRPr="006E2536">
          <w:rPr>
            <w:rFonts w:ascii="Helvetica" w:hAnsi="Helvetica" w:cs="Helvetica"/>
            <w:color w:val="000000" w:themeColor="text1"/>
            <w:sz w:val="22"/>
            <w:szCs w:val="22"/>
          </w:rPr>
          <w:t>Finale</w:t>
        </w:r>
      </w:hyperlink>
    </w:p>
    <w:p w14:paraId="62108882"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43" w:history="1">
        <w:r w:rsidR="006E2536" w:rsidRPr="006E2536">
          <w:rPr>
            <w:rFonts w:ascii="Helvetica" w:hAnsi="Helvetica" w:cs="Helvetica"/>
            <w:color w:val="000000" w:themeColor="text1"/>
            <w:sz w:val="22"/>
            <w:szCs w:val="22"/>
          </w:rPr>
          <w:t>Forte</w:t>
        </w:r>
      </w:hyperlink>
    </w:p>
    <w:p w14:paraId="2F51C95B"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44" w:history="1">
        <w:r w:rsidR="006E2536" w:rsidRPr="006E2536">
          <w:rPr>
            <w:rFonts w:ascii="Helvetica" w:hAnsi="Helvetica" w:cs="Helvetica"/>
            <w:color w:val="000000" w:themeColor="text1"/>
            <w:sz w:val="22"/>
            <w:szCs w:val="22"/>
          </w:rPr>
          <w:t>Frescobaldi</w:t>
        </w:r>
      </w:hyperlink>
    </w:p>
    <w:p w14:paraId="6FA671A3"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45" w:history="1">
        <w:r w:rsidR="006E2536" w:rsidRPr="006E2536">
          <w:rPr>
            <w:rFonts w:ascii="Helvetica" w:hAnsi="Helvetica" w:cs="Helvetica"/>
            <w:color w:val="000000" w:themeColor="text1"/>
            <w:sz w:val="22"/>
            <w:szCs w:val="22"/>
          </w:rPr>
          <w:t>Gregorio</w:t>
        </w:r>
      </w:hyperlink>
      <w:r w:rsidR="006E2536" w:rsidRPr="006E2536">
        <w:rPr>
          <w:rFonts w:ascii="Helvetica" w:hAnsi="Helvetica" w:cs="Helvetica"/>
          <w:color w:val="000000" w:themeColor="text1"/>
          <w:sz w:val="22"/>
          <w:szCs w:val="22"/>
        </w:rPr>
        <w:t xml:space="preserve"> (for </w:t>
      </w:r>
      <w:hyperlink r:id="rId346" w:history="1">
        <w:proofErr w:type="spellStart"/>
        <w:r w:rsidR="006E2536" w:rsidRPr="006E2536">
          <w:rPr>
            <w:rFonts w:ascii="Helvetica" w:hAnsi="Helvetica" w:cs="Helvetica"/>
            <w:color w:val="000000" w:themeColor="text1"/>
            <w:sz w:val="22"/>
            <w:szCs w:val="22"/>
          </w:rPr>
          <w:t>Neumes</w:t>
        </w:r>
        <w:proofErr w:type="spellEnd"/>
      </w:hyperlink>
      <w:r w:rsidR="006E2536" w:rsidRPr="006E2536">
        <w:rPr>
          <w:rFonts w:ascii="Helvetica" w:hAnsi="Helvetica" w:cs="Helvetica"/>
          <w:color w:val="000000" w:themeColor="text1"/>
          <w:sz w:val="22"/>
          <w:szCs w:val="22"/>
        </w:rPr>
        <w:t>)</w:t>
      </w:r>
    </w:p>
    <w:p w14:paraId="5F62624A"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47" w:history="1">
        <w:r w:rsidR="006E2536" w:rsidRPr="006E2536">
          <w:rPr>
            <w:rFonts w:ascii="Helvetica" w:hAnsi="Helvetica" w:cs="Helvetica"/>
            <w:color w:val="000000" w:themeColor="text1"/>
            <w:sz w:val="22"/>
            <w:szCs w:val="22"/>
          </w:rPr>
          <w:t>Guitar Pro</w:t>
        </w:r>
      </w:hyperlink>
    </w:p>
    <w:p w14:paraId="5C619642"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48" w:history="1">
        <w:r w:rsidR="006E2536" w:rsidRPr="006E2536">
          <w:rPr>
            <w:rFonts w:ascii="Helvetica" w:hAnsi="Helvetica" w:cs="Helvetica"/>
            <w:color w:val="000000" w:themeColor="text1"/>
            <w:sz w:val="22"/>
            <w:szCs w:val="22"/>
          </w:rPr>
          <w:t>Harmony Assistant</w:t>
        </w:r>
      </w:hyperlink>
      <w:r w:rsidR="006E2536" w:rsidRPr="006E2536">
        <w:rPr>
          <w:rFonts w:ascii="Helvetica" w:hAnsi="Helvetica" w:cs="Helvetica"/>
          <w:color w:val="000000" w:themeColor="text1"/>
          <w:sz w:val="22"/>
          <w:szCs w:val="22"/>
          <w:vertAlign w:val="superscript"/>
        </w:rPr>
        <w:t>[41]</w:t>
      </w:r>
    </w:p>
    <w:p w14:paraId="26CE58F7"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49" w:history="1">
        <w:r w:rsidR="006E2536" w:rsidRPr="006E2536">
          <w:rPr>
            <w:rFonts w:ascii="Helvetica" w:hAnsi="Helvetica" w:cs="Helvetica"/>
            <w:color w:val="000000" w:themeColor="text1"/>
            <w:sz w:val="22"/>
            <w:szCs w:val="22"/>
          </w:rPr>
          <w:t>Igor Engraver</w:t>
        </w:r>
      </w:hyperlink>
    </w:p>
    <w:p w14:paraId="5537C04A"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50" w:history="1">
        <w:proofErr w:type="spellStart"/>
        <w:r w:rsidR="006E2536" w:rsidRPr="006E2536">
          <w:rPr>
            <w:rFonts w:ascii="Helvetica" w:hAnsi="Helvetica" w:cs="Helvetica"/>
            <w:color w:val="000000" w:themeColor="text1"/>
            <w:sz w:val="22"/>
            <w:szCs w:val="22"/>
          </w:rPr>
          <w:t>Impro</w:t>
        </w:r>
        <w:proofErr w:type="spellEnd"/>
        <w:r w:rsidR="006E2536" w:rsidRPr="006E2536">
          <w:rPr>
            <w:rFonts w:ascii="Helvetica" w:hAnsi="Helvetica" w:cs="Helvetica"/>
            <w:color w:val="000000" w:themeColor="text1"/>
            <w:sz w:val="22"/>
            <w:szCs w:val="22"/>
          </w:rPr>
          <w:t>-Visor</w:t>
        </w:r>
      </w:hyperlink>
    </w:p>
    <w:p w14:paraId="56D8B870"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51" w:anchor="Plug-ins" w:history="1">
        <w:proofErr w:type="spellStart"/>
        <w:r w:rsidR="006E2536" w:rsidRPr="006E2536">
          <w:rPr>
            <w:rFonts w:ascii="Helvetica" w:hAnsi="Helvetica" w:cs="Helvetica"/>
            <w:color w:val="000000" w:themeColor="text1"/>
            <w:sz w:val="22"/>
            <w:szCs w:val="22"/>
          </w:rPr>
          <w:t>jEdit</w:t>
        </w:r>
        <w:proofErr w:type="spellEnd"/>
        <w:r w:rsidR="006E2536" w:rsidRPr="006E2536">
          <w:rPr>
            <w:rFonts w:ascii="Helvetica" w:hAnsi="Helvetica" w:cs="Helvetica"/>
            <w:color w:val="000000" w:themeColor="text1"/>
            <w:sz w:val="22"/>
            <w:szCs w:val="22"/>
          </w:rPr>
          <w:t xml:space="preserve"> plugin</w:t>
        </w:r>
      </w:hyperlink>
    </w:p>
    <w:p w14:paraId="53288D8F"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52" w:history="1">
        <w:proofErr w:type="spellStart"/>
        <w:r w:rsidR="006E2536" w:rsidRPr="006E2536">
          <w:rPr>
            <w:rFonts w:ascii="Helvetica" w:hAnsi="Helvetica" w:cs="Helvetica"/>
            <w:color w:val="000000" w:themeColor="text1"/>
            <w:sz w:val="22"/>
            <w:szCs w:val="22"/>
          </w:rPr>
          <w:t>LilyPond</w:t>
        </w:r>
        <w:proofErr w:type="spellEnd"/>
      </w:hyperlink>
    </w:p>
    <w:p w14:paraId="55CB7DDD"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53" w:history="1">
        <w:proofErr w:type="spellStart"/>
        <w:r w:rsidR="006E2536" w:rsidRPr="006E2536">
          <w:rPr>
            <w:rFonts w:ascii="Helvetica" w:hAnsi="Helvetica" w:cs="Helvetica"/>
            <w:color w:val="000000" w:themeColor="text1"/>
            <w:sz w:val="22"/>
            <w:szCs w:val="22"/>
          </w:rPr>
          <w:t>MagicScore</w:t>
        </w:r>
        <w:proofErr w:type="spellEnd"/>
      </w:hyperlink>
    </w:p>
    <w:p w14:paraId="7AA87C18" w14:textId="77777777" w:rsidR="006E2536" w:rsidRPr="006E2536" w:rsidRDefault="006E2536"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Melody Composer Squared</w:t>
      </w:r>
    </w:p>
    <w:p w14:paraId="2CADABBE"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54" w:history="1">
        <w:r w:rsidR="006E2536" w:rsidRPr="006E2536">
          <w:rPr>
            <w:rFonts w:ascii="Helvetica" w:hAnsi="Helvetica" w:cs="Helvetica"/>
            <w:color w:val="000000" w:themeColor="text1"/>
            <w:sz w:val="22"/>
            <w:szCs w:val="22"/>
          </w:rPr>
          <w:t>Mozart</w:t>
        </w:r>
      </w:hyperlink>
    </w:p>
    <w:p w14:paraId="1DA257CA"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55" w:history="1">
        <w:proofErr w:type="spellStart"/>
        <w:r w:rsidR="006E2536" w:rsidRPr="006E2536">
          <w:rPr>
            <w:rFonts w:ascii="Helvetica" w:hAnsi="Helvetica" w:cs="Helvetica"/>
            <w:color w:val="000000" w:themeColor="text1"/>
            <w:sz w:val="22"/>
            <w:szCs w:val="22"/>
          </w:rPr>
          <w:t>Mup</w:t>
        </w:r>
        <w:proofErr w:type="spellEnd"/>
      </w:hyperlink>
    </w:p>
    <w:p w14:paraId="780EA9F6"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56" w:history="1">
        <w:r w:rsidR="006E2536" w:rsidRPr="006E2536">
          <w:rPr>
            <w:rFonts w:ascii="Helvetica" w:hAnsi="Helvetica" w:cs="Helvetica"/>
            <w:color w:val="000000" w:themeColor="text1"/>
            <w:sz w:val="22"/>
            <w:szCs w:val="22"/>
          </w:rPr>
          <w:t>Mus2</w:t>
        </w:r>
      </w:hyperlink>
    </w:p>
    <w:p w14:paraId="659B2A71"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57" w:history="1">
        <w:proofErr w:type="spellStart"/>
        <w:r w:rsidR="006E2536" w:rsidRPr="006E2536">
          <w:rPr>
            <w:rFonts w:ascii="Helvetica" w:hAnsi="Helvetica" w:cs="Helvetica"/>
            <w:color w:val="000000" w:themeColor="text1"/>
            <w:sz w:val="22"/>
            <w:szCs w:val="22"/>
          </w:rPr>
          <w:t>MusEdit</w:t>
        </w:r>
        <w:proofErr w:type="spellEnd"/>
      </w:hyperlink>
    </w:p>
    <w:p w14:paraId="0CB8166F"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58" w:history="1">
        <w:proofErr w:type="spellStart"/>
        <w:r w:rsidR="006E2536" w:rsidRPr="006E2536">
          <w:rPr>
            <w:rFonts w:ascii="Helvetica" w:hAnsi="Helvetica" w:cs="Helvetica"/>
            <w:color w:val="000000" w:themeColor="text1"/>
            <w:sz w:val="22"/>
            <w:szCs w:val="22"/>
          </w:rPr>
          <w:t>MuseScore</w:t>
        </w:r>
        <w:proofErr w:type="spellEnd"/>
      </w:hyperlink>
    </w:p>
    <w:p w14:paraId="0D414A96" w14:textId="77777777" w:rsidR="006E2536" w:rsidRPr="006E2536" w:rsidRDefault="006E2536"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Musettemusic</w:t>
      </w:r>
      <w:proofErr w:type="spellEnd"/>
    </w:p>
    <w:p w14:paraId="1CD7210E"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59" w:history="1">
        <w:r w:rsidR="006E2536" w:rsidRPr="006E2536">
          <w:rPr>
            <w:rFonts w:ascii="Helvetica" w:hAnsi="Helvetica" w:cs="Helvetica"/>
            <w:color w:val="000000" w:themeColor="text1"/>
            <w:sz w:val="22"/>
            <w:szCs w:val="22"/>
          </w:rPr>
          <w:t>Music Write</w:t>
        </w:r>
      </w:hyperlink>
    </w:p>
    <w:p w14:paraId="041BD149"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60" w:history="1">
        <w:proofErr w:type="spellStart"/>
        <w:r w:rsidR="006E2536" w:rsidRPr="006E2536">
          <w:rPr>
            <w:rFonts w:ascii="Helvetica" w:hAnsi="Helvetica" w:cs="Helvetica"/>
            <w:color w:val="000000" w:themeColor="text1"/>
            <w:sz w:val="22"/>
            <w:szCs w:val="22"/>
          </w:rPr>
          <w:t>MusiCAD</w:t>
        </w:r>
        <w:proofErr w:type="spellEnd"/>
      </w:hyperlink>
    </w:p>
    <w:p w14:paraId="3A387DAA"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61" w:history="1">
        <w:proofErr w:type="spellStart"/>
        <w:r w:rsidR="006E2536" w:rsidRPr="006E2536">
          <w:rPr>
            <w:rFonts w:ascii="Helvetica" w:hAnsi="Helvetica" w:cs="Helvetica"/>
            <w:color w:val="000000" w:themeColor="text1"/>
            <w:sz w:val="22"/>
            <w:szCs w:val="22"/>
          </w:rPr>
          <w:t>MusicEase</w:t>
        </w:r>
        <w:proofErr w:type="spellEnd"/>
      </w:hyperlink>
    </w:p>
    <w:p w14:paraId="2439B9AD"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62" w:history="1">
        <w:proofErr w:type="spellStart"/>
        <w:r w:rsidR="006E2536" w:rsidRPr="006E2536">
          <w:rPr>
            <w:rFonts w:ascii="Helvetica" w:hAnsi="Helvetica" w:cs="Helvetica"/>
            <w:color w:val="000000" w:themeColor="text1"/>
            <w:sz w:val="22"/>
            <w:szCs w:val="22"/>
          </w:rPr>
          <w:t>Musink</w:t>
        </w:r>
        <w:proofErr w:type="spellEnd"/>
      </w:hyperlink>
    </w:p>
    <w:p w14:paraId="5594F04C"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63" w:history="1">
        <w:proofErr w:type="spellStart"/>
        <w:r w:rsidR="006E2536" w:rsidRPr="006E2536">
          <w:rPr>
            <w:rFonts w:ascii="Helvetica" w:hAnsi="Helvetica" w:cs="Helvetica"/>
            <w:color w:val="000000" w:themeColor="text1"/>
            <w:sz w:val="22"/>
            <w:szCs w:val="22"/>
          </w:rPr>
          <w:t>MusiXTeX</w:t>
        </w:r>
        <w:proofErr w:type="spellEnd"/>
      </w:hyperlink>
    </w:p>
    <w:p w14:paraId="4DD37444"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64" w:history="1">
        <w:proofErr w:type="spellStart"/>
        <w:r w:rsidR="006E2536" w:rsidRPr="006E2536">
          <w:rPr>
            <w:rFonts w:ascii="Helvetica" w:hAnsi="Helvetica" w:cs="Helvetica"/>
            <w:color w:val="000000" w:themeColor="text1"/>
            <w:sz w:val="22"/>
            <w:szCs w:val="22"/>
          </w:rPr>
          <w:t>NoteEdit</w:t>
        </w:r>
        <w:proofErr w:type="spellEnd"/>
      </w:hyperlink>
    </w:p>
    <w:p w14:paraId="44203AAE"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65" w:history="1">
        <w:proofErr w:type="spellStart"/>
        <w:r w:rsidR="006E2536" w:rsidRPr="006E2536">
          <w:rPr>
            <w:rFonts w:ascii="Helvetica" w:hAnsi="Helvetica" w:cs="Helvetica"/>
            <w:color w:val="000000" w:themeColor="text1"/>
            <w:sz w:val="22"/>
            <w:szCs w:val="22"/>
          </w:rPr>
          <w:t>NoteWorthy</w:t>
        </w:r>
        <w:proofErr w:type="spellEnd"/>
        <w:r w:rsidR="006E2536" w:rsidRPr="006E2536">
          <w:rPr>
            <w:rFonts w:ascii="Helvetica" w:hAnsi="Helvetica" w:cs="Helvetica"/>
            <w:color w:val="000000" w:themeColor="text1"/>
            <w:sz w:val="22"/>
            <w:szCs w:val="22"/>
          </w:rPr>
          <w:t xml:space="preserve"> Composer</w:t>
        </w:r>
      </w:hyperlink>
    </w:p>
    <w:p w14:paraId="23780738"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66" w:history="1">
        <w:r w:rsidR="006E2536" w:rsidRPr="006E2536">
          <w:rPr>
            <w:rFonts w:ascii="Helvetica" w:hAnsi="Helvetica" w:cs="Helvetica"/>
            <w:color w:val="000000" w:themeColor="text1"/>
            <w:sz w:val="22"/>
            <w:szCs w:val="22"/>
          </w:rPr>
          <w:t>NOTION</w:t>
        </w:r>
      </w:hyperlink>
    </w:p>
    <w:p w14:paraId="4EB9B94C"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67" w:history="1">
        <w:proofErr w:type="spellStart"/>
        <w:r w:rsidR="006E2536" w:rsidRPr="006E2536">
          <w:rPr>
            <w:rFonts w:ascii="Helvetica" w:hAnsi="Helvetica" w:cs="Helvetica"/>
            <w:color w:val="000000" w:themeColor="text1"/>
            <w:sz w:val="22"/>
            <w:szCs w:val="22"/>
          </w:rPr>
          <w:t>NtEd</w:t>
        </w:r>
        <w:proofErr w:type="spellEnd"/>
      </w:hyperlink>
      <w:r w:rsidR="006E2536" w:rsidRPr="006E2536">
        <w:rPr>
          <w:rFonts w:ascii="Helvetica" w:hAnsi="Helvetica" w:cs="Helvetica"/>
          <w:color w:val="000000" w:themeColor="text1"/>
          <w:sz w:val="22"/>
          <w:szCs w:val="22"/>
        </w:rPr>
        <w:t xml:space="preserve"> (an update of the now defunct </w:t>
      </w:r>
      <w:proofErr w:type="spellStart"/>
      <w:r w:rsidR="006E2536" w:rsidRPr="006E2536">
        <w:rPr>
          <w:rFonts w:ascii="Helvetica" w:hAnsi="Helvetica" w:cs="Helvetica"/>
          <w:color w:val="000000" w:themeColor="text1"/>
          <w:sz w:val="22"/>
          <w:szCs w:val="22"/>
        </w:rPr>
        <w:t>NoteEdit</w:t>
      </w:r>
      <w:proofErr w:type="spellEnd"/>
      <w:r w:rsidR="006E2536" w:rsidRPr="006E2536">
        <w:rPr>
          <w:rFonts w:ascii="Helvetica" w:hAnsi="Helvetica" w:cs="Helvetica"/>
          <w:color w:val="000000" w:themeColor="text1"/>
          <w:sz w:val="22"/>
          <w:szCs w:val="22"/>
        </w:rPr>
        <w:t>, above)</w:t>
      </w:r>
    </w:p>
    <w:p w14:paraId="46067D2A"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68" w:history="1">
        <w:r w:rsidR="006E2536" w:rsidRPr="006E2536">
          <w:rPr>
            <w:rFonts w:ascii="Helvetica" w:hAnsi="Helvetica" w:cs="Helvetica"/>
            <w:color w:val="000000" w:themeColor="text1"/>
            <w:sz w:val="22"/>
            <w:szCs w:val="22"/>
          </w:rPr>
          <w:t>Overture</w:t>
        </w:r>
      </w:hyperlink>
      <w:r w:rsidR="006E2536" w:rsidRPr="006E2536">
        <w:rPr>
          <w:rFonts w:ascii="Helvetica" w:hAnsi="Helvetica" w:cs="Helvetica"/>
          <w:color w:val="000000" w:themeColor="text1"/>
          <w:sz w:val="22"/>
          <w:szCs w:val="22"/>
        </w:rPr>
        <w:t xml:space="preserve"> (Includes VST hosting as well as being a </w:t>
      </w:r>
      <w:proofErr w:type="spellStart"/>
      <w:r w:rsidR="006E2536" w:rsidRPr="006E2536">
        <w:rPr>
          <w:rFonts w:ascii="Helvetica" w:hAnsi="Helvetica" w:cs="Helvetica"/>
          <w:color w:val="000000" w:themeColor="text1"/>
          <w:sz w:val="22"/>
          <w:szCs w:val="22"/>
        </w:rPr>
        <w:t>scorewriter</w:t>
      </w:r>
      <w:proofErr w:type="spellEnd"/>
      <w:r w:rsidR="006E2536" w:rsidRPr="006E2536">
        <w:rPr>
          <w:rFonts w:ascii="Helvetica" w:hAnsi="Helvetica" w:cs="Helvetica"/>
          <w:color w:val="000000" w:themeColor="text1"/>
          <w:sz w:val="22"/>
          <w:szCs w:val="22"/>
        </w:rPr>
        <w:t>)</w:t>
      </w:r>
    </w:p>
    <w:p w14:paraId="01FC84F6"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69" w:history="1">
        <w:r w:rsidR="006E2536" w:rsidRPr="006E2536">
          <w:rPr>
            <w:rFonts w:ascii="Helvetica" w:hAnsi="Helvetica" w:cs="Helvetica"/>
            <w:color w:val="000000" w:themeColor="text1"/>
            <w:sz w:val="22"/>
            <w:szCs w:val="22"/>
          </w:rPr>
          <w:t>Power Tab Editor</w:t>
        </w:r>
      </w:hyperlink>
    </w:p>
    <w:p w14:paraId="4F857688"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70" w:history="1">
        <w:proofErr w:type="spellStart"/>
        <w:r w:rsidR="006E2536" w:rsidRPr="006E2536">
          <w:rPr>
            <w:rFonts w:ascii="Helvetica" w:hAnsi="Helvetica" w:cs="Helvetica"/>
            <w:color w:val="000000" w:themeColor="text1"/>
            <w:sz w:val="22"/>
            <w:szCs w:val="22"/>
          </w:rPr>
          <w:t>Rosegarden</w:t>
        </w:r>
        <w:proofErr w:type="spellEnd"/>
      </w:hyperlink>
      <w:r w:rsidR="006E2536" w:rsidRPr="006E2536">
        <w:rPr>
          <w:rFonts w:ascii="Helvetica" w:hAnsi="Helvetica" w:cs="Helvetica"/>
          <w:color w:val="000000" w:themeColor="text1"/>
          <w:sz w:val="22"/>
          <w:szCs w:val="22"/>
        </w:rPr>
        <w:t xml:space="preserve"> ("a free </w:t>
      </w:r>
      <w:hyperlink r:id="rId371" w:history="1">
        <w:r w:rsidR="006E2536" w:rsidRPr="006E2536">
          <w:rPr>
            <w:rFonts w:ascii="Helvetica" w:hAnsi="Helvetica" w:cs="Helvetica"/>
            <w:color w:val="000000" w:themeColor="text1"/>
            <w:sz w:val="22"/>
            <w:szCs w:val="22"/>
          </w:rPr>
          <w:t>Cubase</w:t>
        </w:r>
      </w:hyperlink>
      <w:r w:rsidR="006E2536" w:rsidRPr="006E2536">
        <w:rPr>
          <w:rFonts w:ascii="Helvetica" w:hAnsi="Helvetica" w:cs="Helvetica"/>
          <w:color w:val="000000" w:themeColor="text1"/>
          <w:sz w:val="22"/>
          <w:szCs w:val="22"/>
        </w:rPr>
        <w:t>")</w:t>
      </w:r>
      <w:r w:rsidR="006E2536" w:rsidRPr="006E2536">
        <w:rPr>
          <w:rFonts w:ascii="Helvetica" w:hAnsi="Helvetica" w:cs="Helvetica"/>
          <w:color w:val="000000" w:themeColor="text1"/>
          <w:sz w:val="22"/>
          <w:szCs w:val="22"/>
          <w:vertAlign w:val="superscript"/>
        </w:rPr>
        <w:t>[42]</w:t>
      </w:r>
    </w:p>
    <w:p w14:paraId="4E211CD8"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72" w:history="1">
        <w:r w:rsidR="006E2536" w:rsidRPr="006E2536">
          <w:rPr>
            <w:rFonts w:ascii="Helvetica" w:hAnsi="Helvetica" w:cs="Helvetica"/>
            <w:color w:val="000000" w:themeColor="text1"/>
            <w:sz w:val="22"/>
            <w:szCs w:val="22"/>
          </w:rPr>
          <w:t>SCORE</w:t>
        </w:r>
      </w:hyperlink>
    </w:p>
    <w:p w14:paraId="675C685A"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73" w:history="1">
        <w:proofErr w:type="spellStart"/>
        <w:r w:rsidR="006E2536" w:rsidRPr="006E2536">
          <w:rPr>
            <w:rFonts w:ascii="Helvetica" w:hAnsi="Helvetica" w:cs="Helvetica"/>
            <w:color w:val="000000" w:themeColor="text1"/>
            <w:sz w:val="22"/>
            <w:szCs w:val="22"/>
          </w:rPr>
          <w:t>ScoreCloud</w:t>
        </w:r>
        <w:proofErr w:type="spellEnd"/>
      </w:hyperlink>
    </w:p>
    <w:p w14:paraId="5F1C3563"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74" w:history="1">
        <w:r w:rsidR="006E2536" w:rsidRPr="006E2536">
          <w:rPr>
            <w:rFonts w:ascii="Helvetica" w:hAnsi="Helvetica" w:cs="Helvetica"/>
            <w:color w:val="000000" w:themeColor="text1"/>
            <w:sz w:val="22"/>
            <w:szCs w:val="22"/>
          </w:rPr>
          <w:t>Sibelius</w:t>
        </w:r>
      </w:hyperlink>
      <w:r w:rsidR="006E2536" w:rsidRPr="006E2536">
        <w:rPr>
          <w:rFonts w:ascii="Helvetica" w:hAnsi="Helvetica" w:cs="Helvetica"/>
          <w:color w:val="000000" w:themeColor="text1"/>
          <w:sz w:val="22"/>
          <w:szCs w:val="22"/>
        </w:rPr>
        <w:t xml:space="preserve"> (Division of </w:t>
      </w:r>
      <w:hyperlink r:id="rId375" w:history="1">
        <w:r w:rsidR="006E2536" w:rsidRPr="006E2536">
          <w:rPr>
            <w:rFonts w:ascii="Helvetica" w:hAnsi="Helvetica" w:cs="Helvetica"/>
            <w:color w:val="000000" w:themeColor="text1"/>
            <w:sz w:val="22"/>
            <w:szCs w:val="22"/>
          </w:rPr>
          <w:t>Avid Technology</w:t>
        </w:r>
      </w:hyperlink>
      <w:r w:rsidR="006E2536" w:rsidRPr="006E2536">
        <w:rPr>
          <w:rFonts w:ascii="Helvetica" w:hAnsi="Helvetica" w:cs="Helvetica"/>
          <w:color w:val="000000" w:themeColor="text1"/>
          <w:sz w:val="22"/>
          <w:szCs w:val="22"/>
        </w:rPr>
        <w:t xml:space="preserve"> since 8/2006. Avid also sells the </w:t>
      </w:r>
      <w:hyperlink r:id="rId376" w:history="1">
        <w:r w:rsidR="006E2536" w:rsidRPr="006E2536">
          <w:rPr>
            <w:rFonts w:ascii="Helvetica" w:hAnsi="Helvetica" w:cs="Helvetica"/>
            <w:color w:val="000000" w:themeColor="text1"/>
            <w:sz w:val="22"/>
            <w:szCs w:val="22"/>
          </w:rPr>
          <w:t>Pro Tools</w:t>
        </w:r>
      </w:hyperlink>
      <w:r w:rsidR="006E2536" w:rsidRPr="006E2536">
        <w:rPr>
          <w:rFonts w:ascii="Helvetica" w:hAnsi="Helvetica" w:cs="Helvetica"/>
          <w:color w:val="000000" w:themeColor="text1"/>
          <w:sz w:val="22"/>
          <w:szCs w:val="22"/>
        </w:rPr>
        <w:t xml:space="preserve"> DAW)</w:t>
      </w:r>
    </w:p>
    <w:p w14:paraId="5838F7FF"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77" w:history="1">
        <w:proofErr w:type="spellStart"/>
        <w:r w:rsidR="006E2536" w:rsidRPr="006E2536">
          <w:rPr>
            <w:rFonts w:ascii="Helvetica" w:hAnsi="Helvetica" w:cs="Helvetica"/>
            <w:color w:val="000000" w:themeColor="text1"/>
            <w:sz w:val="22"/>
            <w:szCs w:val="22"/>
          </w:rPr>
          <w:t>SmartScore</w:t>
        </w:r>
        <w:proofErr w:type="spellEnd"/>
      </w:hyperlink>
      <w:r w:rsidR="006E2536" w:rsidRPr="006E2536">
        <w:rPr>
          <w:rFonts w:ascii="Helvetica" w:hAnsi="Helvetica" w:cs="Helvetica"/>
          <w:color w:val="000000" w:themeColor="text1"/>
          <w:sz w:val="22"/>
          <w:szCs w:val="22"/>
        </w:rPr>
        <w:t xml:space="preserve"> (Includes OCR capabilities)</w:t>
      </w:r>
    </w:p>
    <w:p w14:paraId="1C8ED418"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78" w:history="1">
        <w:proofErr w:type="spellStart"/>
        <w:r w:rsidR="006E2536" w:rsidRPr="006E2536">
          <w:rPr>
            <w:rFonts w:ascii="Helvetica" w:hAnsi="Helvetica" w:cs="Helvetica"/>
            <w:color w:val="000000" w:themeColor="text1"/>
            <w:sz w:val="22"/>
            <w:szCs w:val="22"/>
          </w:rPr>
          <w:t>StaffPad</w:t>
        </w:r>
        <w:proofErr w:type="spellEnd"/>
      </w:hyperlink>
    </w:p>
    <w:p w14:paraId="2E6B6A1F" w14:textId="77777777" w:rsidR="006E2536" w:rsidRPr="006E2536" w:rsidRDefault="006E2536"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TablEdit</w:t>
      </w:r>
      <w:proofErr w:type="spellEnd"/>
      <w:r w:rsidRPr="006E2536">
        <w:rPr>
          <w:rFonts w:ascii="Helvetica" w:hAnsi="Helvetica" w:cs="Helvetica"/>
          <w:color w:val="000000" w:themeColor="text1"/>
          <w:sz w:val="22"/>
          <w:szCs w:val="22"/>
        </w:rPr>
        <w:t xml:space="preserve"> Tablature Editor (Stringed instruments and other acoustic instruments, produces tabs and traditional music-notation </w:t>
      </w:r>
      <w:proofErr w:type="gramStart"/>
      <w:r w:rsidRPr="006E2536">
        <w:rPr>
          <w:rFonts w:ascii="Helvetica" w:hAnsi="Helvetica" w:cs="Helvetica"/>
          <w:color w:val="000000" w:themeColor="text1"/>
          <w:sz w:val="22"/>
          <w:szCs w:val="22"/>
        </w:rPr>
        <w:t>scores)</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43]</w:t>
      </w:r>
    </w:p>
    <w:p w14:paraId="69D2F316" w14:textId="77777777" w:rsidR="006E2536" w:rsidRPr="006E2536" w:rsidRDefault="00F46238" w:rsidP="006E2536">
      <w:pPr>
        <w:widowControl w:val="0"/>
        <w:numPr>
          <w:ilvl w:val="0"/>
          <w:numId w:val="2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79" w:history="1">
        <w:proofErr w:type="spellStart"/>
        <w:r w:rsidR="006E2536" w:rsidRPr="006E2536">
          <w:rPr>
            <w:rFonts w:ascii="Helvetica" w:hAnsi="Helvetica" w:cs="Helvetica"/>
            <w:color w:val="000000" w:themeColor="text1"/>
            <w:sz w:val="22"/>
            <w:szCs w:val="22"/>
          </w:rPr>
          <w:t>TuxGuitar</w:t>
        </w:r>
        <w:proofErr w:type="spellEnd"/>
      </w:hyperlink>
    </w:p>
    <w:p w14:paraId="5CC48C4D"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Music player software</w:t>
      </w:r>
      <w:r w:rsidRPr="006E2536">
        <w:rPr>
          <w:rFonts w:ascii="Helvetica" w:hAnsi="Helvetica" w:cs="Helvetica"/>
          <w:color w:val="000000" w:themeColor="text1"/>
          <w:sz w:val="22"/>
          <w:szCs w:val="22"/>
        </w:rPr>
        <w:t>[</w:t>
      </w:r>
      <w:hyperlink r:id="rId380"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7B4742BB"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Main article: </w:t>
      </w:r>
      <w:hyperlink r:id="rId381" w:history="1">
        <w:r w:rsidRPr="006E2536">
          <w:rPr>
            <w:rFonts w:ascii="Helvetica" w:hAnsi="Helvetica" w:cs="Helvetica"/>
            <w:i/>
            <w:iCs/>
            <w:color w:val="000000" w:themeColor="text1"/>
            <w:sz w:val="22"/>
            <w:szCs w:val="22"/>
          </w:rPr>
          <w:t>Media player (software)</w:t>
        </w:r>
      </w:hyperlink>
    </w:p>
    <w:p w14:paraId="77D7FB30" w14:textId="77777777" w:rsidR="006E2536" w:rsidRPr="006E2536" w:rsidRDefault="00F46238" w:rsidP="006E2536">
      <w:pPr>
        <w:widowControl w:val="0"/>
        <w:numPr>
          <w:ilvl w:val="0"/>
          <w:numId w:val="23"/>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82" w:history="1">
        <w:r w:rsidR="006E2536" w:rsidRPr="006E2536">
          <w:rPr>
            <w:rFonts w:ascii="Helvetica" w:hAnsi="Helvetica" w:cs="Helvetica"/>
            <w:color w:val="000000" w:themeColor="text1"/>
            <w:sz w:val="22"/>
            <w:szCs w:val="22"/>
          </w:rPr>
          <w:t>Media Player Classic</w:t>
        </w:r>
      </w:hyperlink>
    </w:p>
    <w:p w14:paraId="33CC5900" w14:textId="77777777" w:rsidR="006E2536" w:rsidRPr="006E2536" w:rsidRDefault="00F46238" w:rsidP="006E2536">
      <w:pPr>
        <w:widowControl w:val="0"/>
        <w:numPr>
          <w:ilvl w:val="0"/>
          <w:numId w:val="23"/>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83" w:history="1">
        <w:proofErr w:type="spellStart"/>
        <w:r w:rsidR="006E2536" w:rsidRPr="006E2536">
          <w:rPr>
            <w:rFonts w:ascii="Helvetica" w:hAnsi="Helvetica" w:cs="Helvetica"/>
            <w:color w:val="000000" w:themeColor="text1"/>
            <w:sz w:val="22"/>
            <w:szCs w:val="22"/>
          </w:rPr>
          <w:t>MediaMonkey</w:t>
        </w:r>
        <w:proofErr w:type="spellEnd"/>
      </w:hyperlink>
    </w:p>
    <w:p w14:paraId="417F1284" w14:textId="77777777" w:rsidR="006E2536" w:rsidRPr="006E2536" w:rsidRDefault="00F46238" w:rsidP="006E2536">
      <w:pPr>
        <w:widowControl w:val="0"/>
        <w:numPr>
          <w:ilvl w:val="0"/>
          <w:numId w:val="23"/>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84" w:history="1">
        <w:r w:rsidR="006E2536" w:rsidRPr="006E2536">
          <w:rPr>
            <w:rFonts w:ascii="Helvetica" w:hAnsi="Helvetica" w:cs="Helvetica"/>
            <w:color w:val="000000" w:themeColor="text1"/>
            <w:sz w:val="22"/>
            <w:szCs w:val="22"/>
          </w:rPr>
          <w:t>VLC media player</w:t>
        </w:r>
      </w:hyperlink>
    </w:p>
    <w:p w14:paraId="42F630AA" w14:textId="77777777" w:rsidR="006E2536" w:rsidRPr="006E2536" w:rsidRDefault="00F46238" w:rsidP="006E2536">
      <w:pPr>
        <w:widowControl w:val="0"/>
        <w:numPr>
          <w:ilvl w:val="0"/>
          <w:numId w:val="23"/>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85" w:history="1">
        <w:proofErr w:type="spellStart"/>
        <w:r w:rsidR="006E2536" w:rsidRPr="006E2536">
          <w:rPr>
            <w:rFonts w:ascii="Helvetica" w:hAnsi="Helvetica" w:cs="Helvetica"/>
            <w:color w:val="000000" w:themeColor="text1"/>
            <w:sz w:val="22"/>
            <w:szCs w:val="22"/>
          </w:rPr>
          <w:t>MidiAndMusicXmlPlayer</w:t>
        </w:r>
        <w:proofErr w:type="spellEnd"/>
      </w:hyperlink>
    </w:p>
    <w:p w14:paraId="79B5B402" w14:textId="77777777" w:rsidR="006E2536" w:rsidRPr="006E2536" w:rsidRDefault="00F46238" w:rsidP="006E2536">
      <w:pPr>
        <w:widowControl w:val="0"/>
        <w:numPr>
          <w:ilvl w:val="0"/>
          <w:numId w:val="23"/>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86" w:history="1">
        <w:r w:rsidR="006E2536" w:rsidRPr="006E2536">
          <w:rPr>
            <w:rFonts w:ascii="Helvetica" w:hAnsi="Helvetica" w:cs="Helvetica"/>
            <w:color w:val="000000" w:themeColor="text1"/>
            <w:sz w:val="22"/>
            <w:szCs w:val="22"/>
          </w:rPr>
          <w:t>Comparison of audio player software</w:t>
        </w:r>
      </w:hyperlink>
    </w:p>
    <w:p w14:paraId="4AC7B127" w14:textId="77777777" w:rsidR="006E2536" w:rsidRPr="006E2536" w:rsidRDefault="006E2536" w:rsidP="006E2536">
      <w:pPr>
        <w:widowControl w:val="0"/>
        <w:numPr>
          <w:ilvl w:val="0"/>
          <w:numId w:val="23"/>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Also see </w:t>
      </w:r>
      <w:proofErr w:type="spellStart"/>
      <w:r w:rsidRPr="006E2536">
        <w:rPr>
          <w:rFonts w:ascii="Helvetica" w:hAnsi="Helvetica" w:cs="Helvetica"/>
          <w:color w:val="000000" w:themeColor="text1"/>
          <w:sz w:val="22"/>
          <w:szCs w:val="22"/>
        </w:rPr>
        <w:t>Infobox</w:t>
      </w:r>
      <w:proofErr w:type="spellEnd"/>
      <w:r w:rsidRPr="006E2536">
        <w:rPr>
          <w:rFonts w:ascii="Helvetica" w:hAnsi="Helvetica" w:cs="Helvetica"/>
          <w:color w:val="000000" w:themeColor="text1"/>
          <w:sz w:val="22"/>
          <w:szCs w:val="22"/>
        </w:rPr>
        <w:t xml:space="preserve"> at bottom of this article</w:t>
      </w:r>
    </w:p>
    <w:p w14:paraId="69E40BE4"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Music research software</w:t>
      </w:r>
      <w:r w:rsidRPr="006E2536">
        <w:rPr>
          <w:rFonts w:ascii="Helvetica" w:hAnsi="Helvetica" w:cs="Helvetica"/>
          <w:color w:val="000000" w:themeColor="text1"/>
          <w:sz w:val="22"/>
          <w:szCs w:val="22"/>
        </w:rPr>
        <w:t>[</w:t>
      </w:r>
      <w:hyperlink r:id="rId387"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6CA92B27"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Main article: </w:t>
      </w:r>
      <w:hyperlink r:id="rId388" w:history="1">
        <w:r w:rsidRPr="006E2536">
          <w:rPr>
            <w:rFonts w:ascii="Helvetica" w:hAnsi="Helvetica" w:cs="Helvetica"/>
            <w:i/>
            <w:iCs/>
            <w:color w:val="000000" w:themeColor="text1"/>
            <w:sz w:val="22"/>
            <w:szCs w:val="22"/>
          </w:rPr>
          <w:t>Sound and music computing</w:t>
        </w:r>
      </w:hyperlink>
    </w:p>
    <w:p w14:paraId="30E964A4" w14:textId="77777777" w:rsidR="006E2536" w:rsidRPr="006E2536" w:rsidRDefault="006E2536" w:rsidP="006E2536">
      <w:pPr>
        <w:widowControl w:val="0"/>
        <w:numPr>
          <w:ilvl w:val="0"/>
          <w:numId w:val="2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CCRMA Software (Stanford</w:t>
      </w:r>
      <w:proofErr w:type="gramStart"/>
      <w:r w:rsidRPr="006E2536">
        <w:rPr>
          <w:rFonts w:ascii="Helvetica" w:hAnsi="Helvetica" w:cs="Helvetica"/>
          <w:color w:val="000000" w:themeColor="text1"/>
          <w:sz w:val="22"/>
          <w:szCs w:val="22"/>
        </w:rPr>
        <w:t>)</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44]</w:t>
      </w:r>
    </w:p>
    <w:p w14:paraId="04C6A998" w14:textId="77777777" w:rsidR="006E2536" w:rsidRPr="006E2536" w:rsidRDefault="006E2536" w:rsidP="006E2536">
      <w:pPr>
        <w:widowControl w:val="0"/>
        <w:numPr>
          <w:ilvl w:val="0"/>
          <w:numId w:val="2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CSSE Research (University of </w:t>
      </w:r>
      <w:proofErr w:type="gramStart"/>
      <w:r w:rsidRPr="006E2536">
        <w:rPr>
          <w:rFonts w:ascii="Helvetica" w:hAnsi="Helvetica" w:cs="Helvetica"/>
          <w:color w:val="000000" w:themeColor="text1"/>
          <w:sz w:val="22"/>
          <w:szCs w:val="22"/>
        </w:rPr>
        <w:t>Canterbury)</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45]</w:t>
      </w:r>
    </w:p>
    <w:p w14:paraId="5464E0AB" w14:textId="77777777" w:rsidR="006E2536" w:rsidRPr="006E2536" w:rsidRDefault="006E2536" w:rsidP="006E2536">
      <w:pPr>
        <w:widowControl w:val="0"/>
        <w:numPr>
          <w:ilvl w:val="0"/>
          <w:numId w:val="2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Humdrum (Ohio </w:t>
      </w:r>
      <w:proofErr w:type="gramStart"/>
      <w:r w:rsidRPr="006E2536">
        <w:rPr>
          <w:rFonts w:ascii="Helvetica" w:hAnsi="Helvetica" w:cs="Helvetica"/>
          <w:color w:val="000000" w:themeColor="text1"/>
          <w:sz w:val="22"/>
          <w:szCs w:val="22"/>
        </w:rPr>
        <w:t>State)</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46]</w:t>
      </w:r>
    </w:p>
    <w:p w14:paraId="3D0BDFA8" w14:textId="77777777" w:rsidR="006E2536" w:rsidRPr="006E2536" w:rsidRDefault="006E2536" w:rsidP="006E2536">
      <w:pPr>
        <w:widowControl w:val="0"/>
        <w:numPr>
          <w:ilvl w:val="0"/>
          <w:numId w:val="2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Interrogation software for qualitative research in music education (Oxford</w:t>
      </w:r>
      <w:proofErr w:type="gramStart"/>
      <w:r w:rsidRPr="006E2536">
        <w:rPr>
          <w:rFonts w:ascii="Helvetica" w:hAnsi="Helvetica" w:cs="Helvetica"/>
          <w:color w:val="000000" w:themeColor="text1"/>
          <w:sz w:val="22"/>
          <w:szCs w:val="22"/>
        </w:rPr>
        <w:t>)</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47]</w:t>
      </w:r>
    </w:p>
    <w:p w14:paraId="0B8FFA37" w14:textId="77777777" w:rsidR="006E2536" w:rsidRPr="006E2536" w:rsidRDefault="006E2536" w:rsidP="006E2536">
      <w:pPr>
        <w:widowControl w:val="0"/>
        <w:numPr>
          <w:ilvl w:val="0"/>
          <w:numId w:val="2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List of music research software tools (MIR project, France, in </w:t>
      </w:r>
      <w:proofErr w:type="gramStart"/>
      <w:r w:rsidRPr="006E2536">
        <w:rPr>
          <w:rFonts w:ascii="Helvetica" w:hAnsi="Helvetica" w:cs="Helvetica"/>
          <w:color w:val="000000" w:themeColor="text1"/>
          <w:sz w:val="22"/>
          <w:szCs w:val="22"/>
        </w:rPr>
        <w:t>English)</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48]</w:t>
      </w:r>
    </w:p>
    <w:p w14:paraId="2D7EBCB7" w14:textId="77777777" w:rsidR="006E2536" w:rsidRPr="006E2536" w:rsidRDefault="00F46238" w:rsidP="006E2536">
      <w:pPr>
        <w:widowControl w:val="0"/>
        <w:numPr>
          <w:ilvl w:val="0"/>
          <w:numId w:val="24"/>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89" w:history="1">
        <w:proofErr w:type="spellStart"/>
        <w:r w:rsidR="006E2536" w:rsidRPr="006E2536">
          <w:rPr>
            <w:rFonts w:ascii="Helvetica" w:hAnsi="Helvetica" w:cs="Helvetica"/>
            <w:color w:val="000000" w:themeColor="text1"/>
            <w:sz w:val="22"/>
            <w:szCs w:val="22"/>
          </w:rPr>
          <w:t>ScoreCloud</w:t>
        </w:r>
        <w:proofErr w:type="spellEnd"/>
      </w:hyperlink>
      <w:r w:rsidR="006E2536" w:rsidRPr="006E2536">
        <w:rPr>
          <w:rFonts w:ascii="Helvetica" w:hAnsi="Helvetica" w:cs="Helvetica"/>
          <w:color w:val="000000" w:themeColor="text1"/>
          <w:sz w:val="22"/>
          <w:szCs w:val="22"/>
        </w:rPr>
        <w:t xml:space="preserve"> (Notation research)</w:t>
      </w:r>
      <w:r w:rsidR="006E2536" w:rsidRPr="006E2536">
        <w:rPr>
          <w:rFonts w:ascii="Helvetica" w:hAnsi="Helvetica" w:cs="Helvetica"/>
          <w:color w:val="000000" w:themeColor="text1"/>
          <w:sz w:val="22"/>
          <w:szCs w:val="22"/>
          <w:vertAlign w:val="superscript"/>
        </w:rPr>
        <w:t>[49]</w:t>
      </w:r>
    </w:p>
    <w:p w14:paraId="721A7CD0" w14:textId="77777777" w:rsidR="006E2536" w:rsidRPr="006E2536" w:rsidRDefault="006E2536" w:rsidP="006E2536">
      <w:pPr>
        <w:widowControl w:val="0"/>
        <w:numPr>
          <w:ilvl w:val="0"/>
          <w:numId w:val="2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Semantic Web (University of </w:t>
      </w:r>
      <w:proofErr w:type="gramStart"/>
      <w:r w:rsidRPr="006E2536">
        <w:rPr>
          <w:rFonts w:ascii="Helvetica" w:hAnsi="Helvetica" w:cs="Helvetica"/>
          <w:color w:val="000000" w:themeColor="text1"/>
          <w:sz w:val="22"/>
          <w:szCs w:val="22"/>
        </w:rPr>
        <w:t>London)</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50]</w:t>
      </w:r>
    </w:p>
    <w:p w14:paraId="7D332A93" w14:textId="77777777" w:rsidR="006E2536" w:rsidRPr="006E2536" w:rsidRDefault="006E2536" w:rsidP="006E2536">
      <w:pPr>
        <w:widowControl w:val="0"/>
        <w:numPr>
          <w:ilvl w:val="0"/>
          <w:numId w:val="2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Sketcher (Ubuntu Linux, University of Sheffield </w:t>
      </w:r>
      <w:proofErr w:type="gramStart"/>
      <w:r w:rsidRPr="006E2536">
        <w:rPr>
          <w:rFonts w:ascii="Helvetica" w:hAnsi="Helvetica" w:cs="Helvetica"/>
          <w:color w:val="000000" w:themeColor="text1"/>
          <w:sz w:val="22"/>
          <w:szCs w:val="22"/>
        </w:rPr>
        <w:t>freeware)</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51]</w:t>
      </w:r>
    </w:p>
    <w:p w14:paraId="2EF542B6" w14:textId="77777777" w:rsidR="006E2536" w:rsidRPr="006E2536" w:rsidRDefault="006E2536" w:rsidP="006E2536">
      <w:pPr>
        <w:widowControl w:val="0"/>
        <w:numPr>
          <w:ilvl w:val="0"/>
          <w:numId w:val="24"/>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SoundSmith</w:t>
      </w:r>
      <w:proofErr w:type="spellEnd"/>
      <w:r w:rsidRPr="006E2536">
        <w:rPr>
          <w:rFonts w:ascii="Helvetica" w:hAnsi="Helvetica" w:cs="Helvetica"/>
          <w:color w:val="000000" w:themeColor="text1"/>
          <w:sz w:val="22"/>
          <w:szCs w:val="22"/>
        </w:rPr>
        <w:t xml:space="preserve"> (Microsoft, education and </w:t>
      </w:r>
      <w:proofErr w:type="gramStart"/>
      <w:r w:rsidRPr="006E2536">
        <w:rPr>
          <w:rFonts w:ascii="Helvetica" w:hAnsi="Helvetica" w:cs="Helvetica"/>
          <w:color w:val="000000" w:themeColor="text1"/>
          <w:sz w:val="22"/>
          <w:szCs w:val="22"/>
        </w:rPr>
        <w:t>research)</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52]</w:t>
      </w:r>
    </w:p>
    <w:p w14:paraId="120D1CF5" w14:textId="77777777" w:rsidR="006E2536" w:rsidRPr="006E2536" w:rsidRDefault="006E2536" w:rsidP="006E2536">
      <w:pPr>
        <w:widowControl w:val="0"/>
        <w:numPr>
          <w:ilvl w:val="0"/>
          <w:numId w:val="24"/>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SoundSoftware</w:t>
      </w:r>
      <w:proofErr w:type="spellEnd"/>
      <w:r w:rsidRPr="006E2536">
        <w:rPr>
          <w:rFonts w:ascii="Helvetica" w:hAnsi="Helvetica" w:cs="Helvetica"/>
          <w:color w:val="000000" w:themeColor="text1"/>
          <w:sz w:val="22"/>
          <w:szCs w:val="22"/>
        </w:rPr>
        <w:t xml:space="preserve"> (University of </w:t>
      </w:r>
      <w:proofErr w:type="gramStart"/>
      <w:r w:rsidRPr="006E2536">
        <w:rPr>
          <w:rFonts w:ascii="Helvetica" w:hAnsi="Helvetica" w:cs="Helvetica"/>
          <w:color w:val="000000" w:themeColor="text1"/>
          <w:sz w:val="22"/>
          <w:szCs w:val="22"/>
        </w:rPr>
        <w:t>London)</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53]</w:t>
      </w:r>
    </w:p>
    <w:p w14:paraId="1C1C9881" w14:textId="77777777" w:rsidR="006E2536" w:rsidRPr="006E2536" w:rsidRDefault="006E2536" w:rsidP="006E2536">
      <w:pPr>
        <w:widowControl w:val="0"/>
        <w:numPr>
          <w:ilvl w:val="0"/>
          <w:numId w:val="24"/>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TapeUtape</w:t>
      </w:r>
      <w:proofErr w:type="spellEnd"/>
      <w:r w:rsidRPr="006E2536">
        <w:rPr>
          <w:rFonts w:ascii="Helvetica" w:hAnsi="Helvetica" w:cs="Helvetica"/>
          <w:color w:val="000000" w:themeColor="text1"/>
          <w:sz w:val="22"/>
          <w:szCs w:val="22"/>
        </w:rPr>
        <w:t xml:space="preserve"> (Percussion </w:t>
      </w:r>
      <w:proofErr w:type="gramStart"/>
      <w:r w:rsidRPr="006E2536">
        <w:rPr>
          <w:rFonts w:ascii="Helvetica" w:hAnsi="Helvetica" w:cs="Helvetica"/>
          <w:color w:val="000000" w:themeColor="text1"/>
          <w:sz w:val="22"/>
          <w:szCs w:val="22"/>
        </w:rPr>
        <w:t>research)</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54]</w:t>
      </w:r>
    </w:p>
    <w:p w14:paraId="10135ADE" w14:textId="77777777" w:rsidR="006E2536" w:rsidRPr="006E2536" w:rsidRDefault="006E2536" w:rsidP="006E2536">
      <w:pPr>
        <w:widowControl w:val="0"/>
        <w:numPr>
          <w:ilvl w:val="0"/>
          <w:numId w:val="24"/>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Xtrends</w:t>
      </w:r>
      <w:proofErr w:type="spellEnd"/>
      <w:r w:rsidRPr="006E2536">
        <w:rPr>
          <w:rFonts w:ascii="Helvetica" w:hAnsi="Helvetica" w:cs="Helvetica"/>
          <w:color w:val="000000" w:themeColor="text1"/>
          <w:sz w:val="22"/>
          <w:szCs w:val="22"/>
        </w:rPr>
        <w:t xml:space="preserve"> - Cornerstone (Mining and research, focused on radio </w:t>
      </w:r>
      <w:proofErr w:type="gramStart"/>
      <w:r w:rsidRPr="006E2536">
        <w:rPr>
          <w:rFonts w:ascii="Helvetica" w:hAnsi="Helvetica" w:cs="Helvetica"/>
          <w:color w:val="000000" w:themeColor="text1"/>
          <w:sz w:val="22"/>
          <w:szCs w:val="22"/>
        </w:rPr>
        <w:t>hooks)</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55]</w:t>
      </w:r>
    </w:p>
    <w:p w14:paraId="5191AD7F"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Music technology, synthesis and o/s software</w:t>
      </w:r>
      <w:r w:rsidRPr="006E2536">
        <w:rPr>
          <w:rFonts w:ascii="Helvetica" w:hAnsi="Helvetica" w:cs="Helvetica"/>
          <w:color w:val="000000" w:themeColor="text1"/>
          <w:sz w:val="22"/>
          <w:szCs w:val="22"/>
        </w:rPr>
        <w:t>[</w:t>
      </w:r>
      <w:hyperlink r:id="rId390"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5CB9B97A"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See also: </w:t>
      </w:r>
      <w:hyperlink r:id="rId391" w:history="1">
        <w:r w:rsidRPr="006E2536">
          <w:rPr>
            <w:rFonts w:ascii="Helvetica" w:hAnsi="Helvetica" w:cs="Helvetica"/>
            <w:i/>
            <w:iCs/>
            <w:color w:val="000000" w:themeColor="text1"/>
            <w:sz w:val="22"/>
            <w:szCs w:val="22"/>
          </w:rPr>
          <w:t>Software synthesizer</w:t>
        </w:r>
      </w:hyperlink>
    </w:p>
    <w:p w14:paraId="5C0D5D14" w14:textId="77777777" w:rsidR="006E2536" w:rsidRPr="006E2536" w:rsidRDefault="00F46238" w:rsidP="006E2536">
      <w:pPr>
        <w:widowControl w:val="0"/>
        <w:numPr>
          <w:ilvl w:val="0"/>
          <w:numId w:val="2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92" w:history="1">
        <w:proofErr w:type="spellStart"/>
        <w:r w:rsidR="006E2536" w:rsidRPr="006E2536">
          <w:rPr>
            <w:rFonts w:ascii="Helvetica" w:hAnsi="Helvetica" w:cs="Helvetica"/>
            <w:color w:val="000000" w:themeColor="text1"/>
            <w:sz w:val="22"/>
            <w:szCs w:val="22"/>
          </w:rPr>
          <w:t>Category:Music</w:t>
        </w:r>
        <w:proofErr w:type="spellEnd"/>
        <w:r w:rsidR="006E2536" w:rsidRPr="006E2536">
          <w:rPr>
            <w:rFonts w:ascii="Helvetica" w:hAnsi="Helvetica" w:cs="Helvetica"/>
            <w:color w:val="000000" w:themeColor="text1"/>
            <w:sz w:val="22"/>
            <w:szCs w:val="22"/>
          </w:rPr>
          <w:t xml:space="preserve"> software plugin architectures</w:t>
        </w:r>
      </w:hyperlink>
    </w:p>
    <w:p w14:paraId="07B8A75A" w14:textId="77777777" w:rsidR="006E2536" w:rsidRPr="006E2536" w:rsidRDefault="00F46238" w:rsidP="006E2536">
      <w:pPr>
        <w:widowControl w:val="0"/>
        <w:numPr>
          <w:ilvl w:val="0"/>
          <w:numId w:val="2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93" w:history="1">
        <w:r w:rsidR="006E2536" w:rsidRPr="006E2536">
          <w:rPr>
            <w:rFonts w:ascii="Helvetica" w:hAnsi="Helvetica" w:cs="Helvetica"/>
            <w:color w:val="000000" w:themeColor="text1"/>
            <w:sz w:val="22"/>
            <w:szCs w:val="22"/>
          </w:rPr>
          <w:t>Comparison of audio synthesis environments</w:t>
        </w:r>
      </w:hyperlink>
    </w:p>
    <w:p w14:paraId="51F8EE6D" w14:textId="77777777" w:rsidR="006E2536" w:rsidRPr="006E2536" w:rsidRDefault="00F46238" w:rsidP="006E2536">
      <w:pPr>
        <w:widowControl w:val="0"/>
        <w:numPr>
          <w:ilvl w:val="0"/>
          <w:numId w:val="2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94" w:history="1">
        <w:r w:rsidR="006E2536" w:rsidRPr="006E2536">
          <w:rPr>
            <w:rFonts w:ascii="Helvetica" w:hAnsi="Helvetica" w:cs="Helvetica"/>
            <w:color w:val="000000" w:themeColor="text1"/>
            <w:sz w:val="22"/>
            <w:szCs w:val="22"/>
          </w:rPr>
          <w:t>DirectMusic</w:t>
        </w:r>
      </w:hyperlink>
    </w:p>
    <w:p w14:paraId="55DFB76B" w14:textId="77777777" w:rsidR="006E2536" w:rsidRPr="006E2536" w:rsidRDefault="00F46238" w:rsidP="006E2536">
      <w:pPr>
        <w:widowControl w:val="0"/>
        <w:numPr>
          <w:ilvl w:val="0"/>
          <w:numId w:val="2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95" w:history="1">
        <w:r w:rsidR="006E2536" w:rsidRPr="006E2536">
          <w:rPr>
            <w:rFonts w:ascii="Helvetica" w:hAnsi="Helvetica" w:cs="Helvetica"/>
            <w:color w:val="000000" w:themeColor="text1"/>
            <w:sz w:val="22"/>
            <w:szCs w:val="22"/>
          </w:rPr>
          <w:t>List of software using Digital Audio Access Protocol</w:t>
        </w:r>
      </w:hyperlink>
    </w:p>
    <w:p w14:paraId="028C6C53" w14:textId="77777777" w:rsidR="006E2536" w:rsidRPr="006E2536" w:rsidRDefault="00F46238" w:rsidP="006E2536">
      <w:pPr>
        <w:widowControl w:val="0"/>
        <w:numPr>
          <w:ilvl w:val="0"/>
          <w:numId w:val="2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96" w:history="1">
        <w:proofErr w:type="spellStart"/>
        <w:r w:rsidR="006E2536" w:rsidRPr="006E2536">
          <w:rPr>
            <w:rFonts w:ascii="Helvetica" w:hAnsi="Helvetica" w:cs="Helvetica"/>
            <w:color w:val="000000" w:themeColor="text1"/>
            <w:sz w:val="22"/>
            <w:szCs w:val="22"/>
          </w:rPr>
          <w:t>Moodagent</w:t>
        </w:r>
        <w:proofErr w:type="spellEnd"/>
      </w:hyperlink>
      <w:r w:rsidR="006E2536" w:rsidRPr="006E2536">
        <w:rPr>
          <w:rFonts w:ascii="Helvetica" w:hAnsi="Helvetica" w:cs="Helvetica"/>
          <w:color w:val="000000" w:themeColor="text1"/>
          <w:sz w:val="22"/>
          <w:szCs w:val="22"/>
        </w:rPr>
        <w:t xml:space="preserve"> (AI based emotion keyed playlist generator and app)</w:t>
      </w:r>
    </w:p>
    <w:p w14:paraId="60246792" w14:textId="77777777" w:rsidR="006E2536" w:rsidRPr="006E2536" w:rsidRDefault="00F46238" w:rsidP="006E2536">
      <w:pPr>
        <w:widowControl w:val="0"/>
        <w:numPr>
          <w:ilvl w:val="0"/>
          <w:numId w:val="2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97" w:history="1">
        <w:r w:rsidR="006E2536" w:rsidRPr="006E2536">
          <w:rPr>
            <w:rFonts w:ascii="Helvetica" w:hAnsi="Helvetica" w:cs="Helvetica"/>
            <w:color w:val="000000" w:themeColor="text1"/>
            <w:sz w:val="22"/>
            <w:szCs w:val="22"/>
          </w:rPr>
          <w:t>Music information retrieval</w:t>
        </w:r>
      </w:hyperlink>
    </w:p>
    <w:p w14:paraId="6FA62774" w14:textId="77777777" w:rsidR="006E2536" w:rsidRPr="006E2536" w:rsidRDefault="00F46238" w:rsidP="006E2536">
      <w:pPr>
        <w:widowControl w:val="0"/>
        <w:numPr>
          <w:ilvl w:val="0"/>
          <w:numId w:val="2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98" w:history="1">
        <w:r w:rsidR="006E2536" w:rsidRPr="006E2536">
          <w:rPr>
            <w:rFonts w:ascii="Helvetica" w:hAnsi="Helvetica" w:cs="Helvetica"/>
            <w:color w:val="000000" w:themeColor="text1"/>
            <w:sz w:val="22"/>
            <w:szCs w:val="22"/>
          </w:rPr>
          <w:t>Software effect processor</w:t>
        </w:r>
      </w:hyperlink>
    </w:p>
    <w:p w14:paraId="54446EB2" w14:textId="77777777" w:rsidR="006E2536" w:rsidRPr="006E2536" w:rsidRDefault="00F46238" w:rsidP="006E2536">
      <w:pPr>
        <w:widowControl w:val="0"/>
        <w:numPr>
          <w:ilvl w:val="0"/>
          <w:numId w:val="2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399" w:history="1">
        <w:r w:rsidR="006E2536" w:rsidRPr="006E2536">
          <w:rPr>
            <w:rFonts w:ascii="Helvetica" w:hAnsi="Helvetica" w:cs="Helvetica"/>
            <w:color w:val="000000" w:themeColor="text1"/>
            <w:sz w:val="22"/>
            <w:szCs w:val="22"/>
          </w:rPr>
          <w:t>Sound Recorder (Windows)</w:t>
        </w:r>
      </w:hyperlink>
    </w:p>
    <w:p w14:paraId="60578FAF" w14:textId="77777777" w:rsidR="006E2536" w:rsidRPr="006E2536" w:rsidRDefault="00F46238" w:rsidP="006E2536">
      <w:pPr>
        <w:widowControl w:val="0"/>
        <w:numPr>
          <w:ilvl w:val="0"/>
          <w:numId w:val="2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00" w:history="1">
        <w:r w:rsidR="006E2536" w:rsidRPr="006E2536">
          <w:rPr>
            <w:rFonts w:ascii="Helvetica" w:hAnsi="Helvetica" w:cs="Helvetica"/>
            <w:color w:val="000000" w:themeColor="text1"/>
            <w:sz w:val="22"/>
            <w:szCs w:val="22"/>
          </w:rPr>
          <w:t>Impromptu (programming environment)</w:t>
        </w:r>
      </w:hyperlink>
    </w:p>
    <w:p w14:paraId="1A30116E" w14:textId="77777777" w:rsidR="006E2536" w:rsidRPr="006E2536" w:rsidRDefault="00F46238" w:rsidP="006E2536">
      <w:pPr>
        <w:widowControl w:val="0"/>
        <w:numPr>
          <w:ilvl w:val="0"/>
          <w:numId w:val="2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01" w:history="1">
        <w:proofErr w:type="spellStart"/>
        <w:r w:rsidR="006E2536" w:rsidRPr="006E2536">
          <w:rPr>
            <w:rFonts w:ascii="Helvetica" w:hAnsi="Helvetica" w:cs="Helvetica"/>
            <w:color w:val="000000" w:themeColor="text1"/>
            <w:sz w:val="22"/>
            <w:szCs w:val="22"/>
          </w:rPr>
          <w:t>Keykit</w:t>
        </w:r>
        <w:proofErr w:type="spellEnd"/>
      </w:hyperlink>
    </w:p>
    <w:p w14:paraId="41196F2B" w14:textId="77777777" w:rsidR="006E2536" w:rsidRPr="006E2536" w:rsidRDefault="00F46238" w:rsidP="006E2536">
      <w:pPr>
        <w:widowControl w:val="0"/>
        <w:numPr>
          <w:ilvl w:val="0"/>
          <w:numId w:val="2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02" w:history="1">
        <w:r w:rsidR="006E2536" w:rsidRPr="006E2536">
          <w:rPr>
            <w:rFonts w:ascii="Helvetica" w:hAnsi="Helvetica" w:cs="Helvetica"/>
            <w:color w:val="000000" w:themeColor="text1"/>
            <w:sz w:val="22"/>
            <w:szCs w:val="22"/>
          </w:rPr>
          <w:t>Max (software)</w:t>
        </w:r>
      </w:hyperlink>
      <w:r w:rsidR="006E2536" w:rsidRPr="006E2536">
        <w:rPr>
          <w:rFonts w:ascii="Helvetica" w:hAnsi="Helvetica" w:cs="Helvetica"/>
          <w:color w:val="000000" w:themeColor="text1"/>
          <w:sz w:val="22"/>
          <w:szCs w:val="22"/>
          <w:vertAlign w:val="superscript"/>
        </w:rPr>
        <w:t>[22]</w:t>
      </w:r>
    </w:p>
    <w:p w14:paraId="07CAA608" w14:textId="77777777" w:rsidR="006E2536" w:rsidRPr="006E2536" w:rsidRDefault="00F46238" w:rsidP="006E2536">
      <w:pPr>
        <w:widowControl w:val="0"/>
        <w:numPr>
          <w:ilvl w:val="0"/>
          <w:numId w:val="2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03" w:history="1">
        <w:proofErr w:type="spellStart"/>
        <w:r w:rsidR="006E2536" w:rsidRPr="006E2536">
          <w:rPr>
            <w:rFonts w:ascii="Helvetica" w:hAnsi="Helvetica" w:cs="Helvetica"/>
            <w:color w:val="000000" w:themeColor="text1"/>
            <w:sz w:val="22"/>
            <w:szCs w:val="22"/>
          </w:rPr>
          <w:t>SynthFont</w:t>
        </w:r>
        <w:proofErr w:type="spellEnd"/>
      </w:hyperlink>
      <w:r w:rsidR="006E2536" w:rsidRPr="006E2536">
        <w:rPr>
          <w:rFonts w:ascii="Helvetica" w:hAnsi="Helvetica" w:cs="Helvetica"/>
          <w:color w:val="000000" w:themeColor="text1"/>
          <w:sz w:val="22"/>
          <w:szCs w:val="22"/>
        </w:rPr>
        <w:t xml:space="preserve"> (a MIDI to WAV converter-- </w:t>
      </w:r>
      <w:hyperlink r:id="rId404" w:history="1">
        <w:r w:rsidR="006E2536" w:rsidRPr="006E2536">
          <w:rPr>
            <w:rFonts w:ascii="Helvetica" w:hAnsi="Helvetica" w:cs="Helvetica"/>
            <w:color w:val="000000" w:themeColor="text1"/>
            <w:sz w:val="22"/>
            <w:szCs w:val="22"/>
          </w:rPr>
          <w:t>Virtual Studio Technology</w:t>
        </w:r>
      </w:hyperlink>
      <w:r w:rsidR="006E2536" w:rsidRPr="006E2536">
        <w:rPr>
          <w:rFonts w:ascii="Helvetica" w:hAnsi="Helvetica" w:cs="Helvetica"/>
          <w:color w:val="000000" w:themeColor="text1"/>
          <w:sz w:val="22"/>
          <w:szCs w:val="22"/>
        </w:rPr>
        <w:t xml:space="preserve"> instruments can be used instead of source files)</w:t>
      </w:r>
    </w:p>
    <w:p w14:paraId="0450397B" w14:textId="77777777" w:rsidR="006E2536" w:rsidRPr="006E2536" w:rsidRDefault="006E2536" w:rsidP="006E2536">
      <w:pPr>
        <w:widowControl w:val="0"/>
        <w:numPr>
          <w:ilvl w:val="0"/>
          <w:numId w:val="25"/>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AudioProg</w:t>
      </w:r>
      <w:proofErr w:type="spellEnd"/>
      <w:r w:rsidRPr="006E2536">
        <w:rPr>
          <w:rFonts w:ascii="Helvetica" w:hAnsi="Helvetica" w:cs="Helvetica"/>
          <w:color w:val="000000" w:themeColor="text1"/>
          <w:sz w:val="22"/>
          <w:szCs w:val="22"/>
        </w:rPr>
        <w:t xml:space="preserve"> (Domain specific music programming language; host for the </w:t>
      </w:r>
      <w:proofErr w:type="spellStart"/>
      <w:r w:rsidRPr="006E2536">
        <w:rPr>
          <w:rFonts w:ascii="Helvetica" w:hAnsi="Helvetica" w:cs="Helvetica"/>
          <w:color w:val="000000" w:themeColor="text1"/>
          <w:sz w:val="22"/>
          <w:szCs w:val="22"/>
        </w:rPr>
        <w:t>MusiBotics</w:t>
      </w:r>
      <w:proofErr w:type="spellEnd"/>
      <w:r w:rsidRPr="006E2536">
        <w:rPr>
          <w:rFonts w:ascii="Helvetica" w:hAnsi="Helvetica" w:cs="Helvetica"/>
          <w:color w:val="000000" w:themeColor="text1"/>
          <w:sz w:val="22"/>
          <w:szCs w:val="22"/>
        </w:rPr>
        <w:t xml:space="preserve"> DAW as well as a VST </w:t>
      </w:r>
      <w:proofErr w:type="gramStart"/>
      <w:r w:rsidRPr="006E2536">
        <w:rPr>
          <w:rFonts w:ascii="Helvetica" w:hAnsi="Helvetica" w:cs="Helvetica"/>
          <w:color w:val="000000" w:themeColor="text1"/>
          <w:sz w:val="22"/>
          <w:szCs w:val="22"/>
        </w:rPr>
        <w:t>host)</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14]</w:t>
      </w:r>
    </w:p>
    <w:p w14:paraId="14B9DC7B" w14:textId="77777777" w:rsidR="006E2536" w:rsidRPr="006E2536" w:rsidRDefault="006E2536" w:rsidP="006E2536">
      <w:pPr>
        <w:widowControl w:val="0"/>
        <w:numPr>
          <w:ilvl w:val="0"/>
          <w:numId w:val="25"/>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OrchestrAI</w:t>
      </w:r>
      <w:proofErr w:type="spellEnd"/>
      <w:r w:rsidRPr="006E2536">
        <w:rPr>
          <w:rFonts w:ascii="Helvetica" w:hAnsi="Helvetica" w:cs="Helvetica"/>
          <w:color w:val="000000" w:themeColor="text1"/>
          <w:sz w:val="22"/>
          <w:szCs w:val="22"/>
        </w:rPr>
        <w:t xml:space="preserve"> (Real time music piece </w:t>
      </w:r>
      <w:proofErr w:type="gramStart"/>
      <w:r w:rsidRPr="006E2536">
        <w:rPr>
          <w:rFonts w:ascii="Helvetica" w:hAnsi="Helvetica" w:cs="Helvetica"/>
          <w:color w:val="000000" w:themeColor="text1"/>
          <w:sz w:val="22"/>
          <w:szCs w:val="22"/>
        </w:rPr>
        <w:t>improvisation)</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56]</w:t>
      </w:r>
    </w:p>
    <w:p w14:paraId="394C2863"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Music visualization software</w:t>
      </w:r>
      <w:r w:rsidRPr="006E2536">
        <w:rPr>
          <w:rFonts w:ascii="Helvetica" w:hAnsi="Helvetica" w:cs="Helvetica"/>
          <w:color w:val="000000" w:themeColor="text1"/>
          <w:sz w:val="22"/>
          <w:szCs w:val="22"/>
        </w:rPr>
        <w:t>[</w:t>
      </w:r>
      <w:hyperlink r:id="rId405"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39B61F4E"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Main article: </w:t>
      </w:r>
      <w:hyperlink r:id="rId406" w:history="1">
        <w:r w:rsidRPr="006E2536">
          <w:rPr>
            <w:rFonts w:ascii="Helvetica" w:hAnsi="Helvetica" w:cs="Helvetica"/>
            <w:i/>
            <w:iCs/>
            <w:color w:val="000000" w:themeColor="text1"/>
            <w:sz w:val="22"/>
            <w:szCs w:val="22"/>
          </w:rPr>
          <w:t>Music visualization</w:t>
        </w:r>
      </w:hyperlink>
    </w:p>
    <w:p w14:paraId="1ADBB5CD" w14:textId="77777777" w:rsidR="006E2536" w:rsidRPr="006E2536" w:rsidRDefault="00F46238" w:rsidP="006E2536">
      <w:pPr>
        <w:widowControl w:val="0"/>
        <w:numPr>
          <w:ilvl w:val="0"/>
          <w:numId w:val="2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07" w:history="1">
        <w:r w:rsidR="006E2536" w:rsidRPr="006E2536">
          <w:rPr>
            <w:rFonts w:ascii="Helvetica" w:hAnsi="Helvetica" w:cs="Helvetica"/>
            <w:i/>
            <w:iCs/>
            <w:color w:val="000000" w:themeColor="text1"/>
            <w:sz w:val="22"/>
            <w:szCs w:val="22"/>
          </w:rPr>
          <w:t>Advanced Visualization Studio</w:t>
        </w:r>
      </w:hyperlink>
      <w:r w:rsidR="006E2536" w:rsidRPr="006E2536">
        <w:rPr>
          <w:rFonts w:ascii="Helvetica" w:hAnsi="Helvetica" w:cs="Helvetica"/>
          <w:color w:val="000000" w:themeColor="text1"/>
          <w:sz w:val="22"/>
          <w:szCs w:val="22"/>
        </w:rPr>
        <w:t xml:space="preserve"> (</w:t>
      </w:r>
      <w:hyperlink r:id="rId408" w:history="1">
        <w:r w:rsidR="006E2536" w:rsidRPr="006E2536">
          <w:rPr>
            <w:rFonts w:ascii="Helvetica" w:hAnsi="Helvetica" w:cs="Helvetica"/>
            <w:color w:val="000000" w:themeColor="text1"/>
            <w:sz w:val="22"/>
            <w:szCs w:val="22"/>
          </w:rPr>
          <w:t>Justin Frankel</w:t>
        </w:r>
      </w:hyperlink>
      <w:r w:rsidR="006E2536" w:rsidRPr="006E2536">
        <w:rPr>
          <w:rFonts w:ascii="Helvetica" w:hAnsi="Helvetica" w:cs="Helvetica"/>
          <w:color w:val="000000" w:themeColor="text1"/>
          <w:sz w:val="22"/>
          <w:szCs w:val="22"/>
        </w:rPr>
        <w:t>) (platform: Windows)</w:t>
      </w:r>
    </w:p>
    <w:p w14:paraId="79DA315E" w14:textId="77777777" w:rsidR="006E2536" w:rsidRPr="006E2536" w:rsidRDefault="00F46238" w:rsidP="006E2536">
      <w:pPr>
        <w:widowControl w:val="0"/>
        <w:numPr>
          <w:ilvl w:val="0"/>
          <w:numId w:val="2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09" w:history="1">
        <w:proofErr w:type="spellStart"/>
        <w:r w:rsidR="006E2536" w:rsidRPr="006E2536">
          <w:rPr>
            <w:rFonts w:ascii="Helvetica" w:hAnsi="Helvetica" w:cs="Helvetica"/>
            <w:i/>
            <w:iCs/>
            <w:color w:val="000000" w:themeColor="text1"/>
            <w:sz w:val="22"/>
            <w:szCs w:val="22"/>
          </w:rPr>
          <w:t>Cthugha</w:t>
        </w:r>
        <w:proofErr w:type="spellEnd"/>
      </w:hyperlink>
      <w:r w:rsidR="006E2536" w:rsidRPr="006E2536">
        <w:rPr>
          <w:rFonts w:ascii="Helvetica" w:hAnsi="Helvetica" w:cs="Helvetica"/>
          <w:color w:val="000000" w:themeColor="text1"/>
          <w:sz w:val="22"/>
          <w:szCs w:val="22"/>
        </w:rPr>
        <w:t xml:space="preserve"> (1993, Kevin "</w:t>
      </w:r>
      <w:proofErr w:type="spellStart"/>
      <w:r w:rsidR="006E2536" w:rsidRPr="006E2536">
        <w:rPr>
          <w:rFonts w:ascii="Helvetica" w:hAnsi="Helvetica" w:cs="Helvetica"/>
          <w:color w:val="000000" w:themeColor="text1"/>
          <w:sz w:val="22"/>
          <w:szCs w:val="22"/>
        </w:rPr>
        <w:t>Zaph</w:t>
      </w:r>
      <w:proofErr w:type="spellEnd"/>
      <w:r w:rsidR="006E2536" w:rsidRPr="006E2536">
        <w:rPr>
          <w:rFonts w:ascii="Helvetica" w:hAnsi="Helvetica" w:cs="Helvetica"/>
          <w:color w:val="000000" w:themeColor="text1"/>
          <w:sz w:val="22"/>
          <w:szCs w:val="22"/>
        </w:rPr>
        <w:t xml:space="preserve">" </w:t>
      </w:r>
      <w:proofErr w:type="spellStart"/>
      <w:r w:rsidR="006E2536" w:rsidRPr="006E2536">
        <w:rPr>
          <w:rFonts w:ascii="Helvetica" w:hAnsi="Helvetica" w:cs="Helvetica"/>
          <w:color w:val="000000" w:themeColor="text1"/>
          <w:sz w:val="22"/>
          <w:szCs w:val="22"/>
        </w:rPr>
        <w:t>Burfitt</w:t>
      </w:r>
      <w:proofErr w:type="spellEnd"/>
      <w:r w:rsidR="006E2536" w:rsidRPr="006E2536">
        <w:rPr>
          <w:rFonts w:ascii="Helvetica" w:hAnsi="Helvetica" w:cs="Helvetica"/>
          <w:color w:val="000000" w:themeColor="text1"/>
          <w:sz w:val="22"/>
          <w:szCs w:val="22"/>
        </w:rPr>
        <w:t>) (platform: DOS)</w:t>
      </w:r>
    </w:p>
    <w:p w14:paraId="42A4D052" w14:textId="77777777" w:rsidR="006E2536" w:rsidRPr="006E2536" w:rsidRDefault="00F46238" w:rsidP="006E2536">
      <w:pPr>
        <w:widowControl w:val="0"/>
        <w:numPr>
          <w:ilvl w:val="0"/>
          <w:numId w:val="2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10" w:history="1">
        <w:r w:rsidR="006E2536" w:rsidRPr="006E2536">
          <w:rPr>
            <w:rFonts w:ascii="Helvetica" w:hAnsi="Helvetica" w:cs="Helvetica"/>
            <w:i/>
            <w:iCs/>
            <w:color w:val="000000" w:themeColor="text1"/>
            <w:sz w:val="22"/>
            <w:szCs w:val="22"/>
          </w:rPr>
          <w:t>Magic Music Visuals</w:t>
        </w:r>
      </w:hyperlink>
      <w:r w:rsidR="006E2536" w:rsidRPr="006E2536">
        <w:rPr>
          <w:rFonts w:ascii="Helvetica" w:hAnsi="Helvetica" w:cs="Helvetica"/>
          <w:color w:val="000000" w:themeColor="text1"/>
          <w:sz w:val="22"/>
          <w:szCs w:val="22"/>
        </w:rPr>
        <w:t xml:space="preserve"> (2012-2015, Color &amp; Music, LLC) (platforms: Windows, OS X)</w:t>
      </w:r>
    </w:p>
    <w:p w14:paraId="47D8A64A" w14:textId="77777777" w:rsidR="006E2536" w:rsidRPr="006E2536" w:rsidRDefault="00F46238" w:rsidP="006E2536">
      <w:pPr>
        <w:widowControl w:val="0"/>
        <w:numPr>
          <w:ilvl w:val="0"/>
          <w:numId w:val="2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11" w:history="1">
        <w:proofErr w:type="spellStart"/>
        <w:r w:rsidR="006E2536" w:rsidRPr="006E2536">
          <w:rPr>
            <w:rFonts w:ascii="Helvetica" w:hAnsi="Helvetica" w:cs="Helvetica"/>
            <w:i/>
            <w:iCs/>
            <w:color w:val="000000" w:themeColor="text1"/>
            <w:sz w:val="22"/>
            <w:szCs w:val="22"/>
          </w:rPr>
          <w:t>MilkDrop</w:t>
        </w:r>
        <w:proofErr w:type="spellEnd"/>
      </w:hyperlink>
      <w:r w:rsidR="006E2536" w:rsidRPr="006E2536">
        <w:rPr>
          <w:rFonts w:ascii="Helvetica" w:hAnsi="Helvetica" w:cs="Helvetica"/>
          <w:color w:val="000000" w:themeColor="text1"/>
          <w:sz w:val="22"/>
          <w:szCs w:val="22"/>
        </w:rPr>
        <w:t xml:space="preserve"> (2001-2012, Ryan </w:t>
      </w:r>
      <w:proofErr w:type="spellStart"/>
      <w:r w:rsidR="006E2536" w:rsidRPr="006E2536">
        <w:rPr>
          <w:rFonts w:ascii="Helvetica" w:hAnsi="Helvetica" w:cs="Helvetica"/>
          <w:color w:val="000000" w:themeColor="text1"/>
          <w:sz w:val="22"/>
          <w:szCs w:val="22"/>
        </w:rPr>
        <w:t>Geiss</w:t>
      </w:r>
      <w:proofErr w:type="spellEnd"/>
      <w:r w:rsidR="006E2536" w:rsidRPr="006E2536">
        <w:rPr>
          <w:rFonts w:ascii="Helvetica" w:hAnsi="Helvetica" w:cs="Helvetica"/>
          <w:color w:val="000000" w:themeColor="text1"/>
          <w:sz w:val="22"/>
          <w:szCs w:val="22"/>
        </w:rPr>
        <w:t xml:space="preserve">) </w:t>
      </w:r>
      <w:proofErr w:type="spellStart"/>
      <w:r w:rsidR="006E2536" w:rsidRPr="006E2536">
        <w:rPr>
          <w:rFonts w:ascii="Helvetica" w:hAnsi="Helvetica" w:cs="Helvetica"/>
          <w:color w:val="000000" w:themeColor="text1"/>
          <w:sz w:val="22"/>
          <w:szCs w:val="22"/>
        </w:rPr>
        <w:t>reimplemented</w:t>
      </w:r>
      <w:proofErr w:type="spellEnd"/>
      <w:r w:rsidR="006E2536" w:rsidRPr="006E2536">
        <w:rPr>
          <w:rFonts w:ascii="Helvetica" w:hAnsi="Helvetica" w:cs="Helvetica"/>
          <w:color w:val="000000" w:themeColor="text1"/>
          <w:sz w:val="22"/>
          <w:szCs w:val="22"/>
        </w:rPr>
        <w:t xml:space="preserve"> as </w:t>
      </w:r>
      <w:hyperlink r:id="rId412" w:history="1">
        <w:proofErr w:type="spellStart"/>
        <w:r w:rsidR="006E2536" w:rsidRPr="006E2536">
          <w:rPr>
            <w:rFonts w:ascii="Helvetica" w:hAnsi="Helvetica" w:cs="Helvetica"/>
            <w:i/>
            <w:iCs/>
            <w:color w:val="000000" w:themeColor="text1"/>
            <w:sz w:val="22"/>
            <w:szCs w:val="22"/>
          </w:rPr>
          <w:t>projectM</w:t>
        </w:r>
        <w:proofErr w:type="spellEnd"/>
      </w:hyperlink>
      <w:r w:rsidR="006E2536" w:rsidRPr="006E2536">
        <w:rPr>
          <w:rFonts w:ascii="Helvetica" w:hAnsi="Helvetica" w:cs="Helvetica"/>
          <w:color w:val="000000" w:themeColor="text1"/>
          <w:sz w:val="22"/>
          <w:szCs w:val="22"/>
        </w:rPr>
        <w:t xml:space="preserve"> (platforms: Windows, Linux, Android)</w:t>
      </w:r>
    </w:p>
    <w:p w14:paraId="5D70502E" w14:textId="77777777" w:rsidR="006E2536" w:rsidRPr="006E2536" w:rsidRDefault="00F46238" w:rsidP="006E2536">
      <w:pPr>
        <w:widowControl w:val="0"/>
        <w:numPr>
          <w:ilvl w:val="0"/>
          <w:numId w:val="2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13" w:history="1">
        <w:r w:rsidR="006E2536" w:rsidRPr="006E2536">
          <w:rPr>
            <w:rFonts w:ascii="Helvetica" w:hAnsi="Helvetica" w:cs="Helvetica"/>
            <w:i/>
            <w:iCs/>
            <w:color w:val="000000" w:themeColor="text1"/>
            <w:sz w:val="22"/>
            <w:szCs w:val="22"/>
          </w:rPr>
          <w:t>Music Animation Machine</w:t>
        </w:r>
      </w:hyperlink>
      <w:r w:rsidR="006E2536" w:rsidRPr="006E2536">
        <w:rPr>
          <w:rFonts w:ascii="Helvetica" w:hAnsi="Helvetica" w:cs="Helvetica"/>
          <w:color w:val="000000" w:themeColor="text1"/>
          <w:sz w:val="22"/>
          <w:szCs w:val="22"/>
        </w:rPr>
        <w:t xml:space="preserve"> (1985-2013) visualizes </w:t>
      </w:r>
      <w:hyperlink r:id="rId414" w:history="1">
        <w:r w:rsidR="006E2536" w:rsidRPr="006E2536">
          <w:rPr>
            <w:rFonts w:ascii="Helvetica" w:hAnsi="Helvetica" w:cs="Helvetica"/>
            <w:color w:val="000000" w:themeColor="text1"/>
            <w:sz w:val="22"/>
            <w:szCs w:val="22"/>
          </w:rPr>
          <w:t>MIDI</w:t>
        </w:r>
      </w:hyperlink>
      <w:r w:rsidR="006E2536" w:rsidRPr="006E2536">
        <w:rPr>
          <w:rFonts w:ascii="Helvetica" w:hAnsi="Helvetica" w:cs="Helvetica"/>
          <w:color w:val="000000" w:themeColor="text1"/>
          <w:sz w:val="22"/>
          <w:szCs w:val="22"/>
        </w:rPr>
        <w:t>, rather than waveforms.</w:t>
      </w:r>
      <w:r w:rsidR="006E2536" w:rsidRPr="006E2536">
        <w:rPr>
          <w:rFonts w:ascii="Helvetica" w:hAnsi="Helvetica" w:cs="Helvetica"/>
          <w:color w:val="000000" w:themeColor="text1"/>
          <w:sz w:val="22"/>
          <w:szCs w:val="22"/>
          <w:vertAlign w:val="superscript"/>
        </w:rPr>
        <w:t>[57]</w:t>
      </w:r>
    </w:p>
    <w:p w14:paraId="38C0D2BF" w14:textId="77777777" w:rsidR="006E2536" w:rsidRPr="006E2536" w:rsidRDefault="00F46238" w:rsidP="006E2536">
      <w:pPr>
        <w:widowControl w:val="0"/>
        <w:numPr>
          <w:ilvl w:val="0"/>
          <w:numId w:val="2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15" w:history="1">
        <w:r w:rsidR="006E2536" w:rsidRPr="006E2536">
          <w:rPr>
            <w:rFonts w:ascii="Helvetica" w:hAnsi="Helvetica" w:cs="Helvetica"/>
            <w:i/>
            <w:iCs/>
            <w:color w:val="000000" w:themeColor="text1"/>
            <w:sz w:val="22"/>
            <w:szCs w:val="22"/>
          </w:rPr>
          <w:t>Neon</w:t>
        </w:r>
      </w:hyperlink>
      <w:r w:rsidR="006E2536" w:rsidRPr="006E2536">
        <w:rPr>
          <w:rFonts w:ascii="Helvetica" w:hAnsi="Helvetica" w:cs="Helvetica"/>
          <w:color w:val="000000" w:themeColor="text1"/>
          <w:sz w:val="22"/>
          <w:szCs w:val="22"/>
        </w:rPr>
        <w:t xml:space="preserve"> (2004, </w:t>
      </w:r>
      <w:hyperlink r:id="rId416" w:history="1">
        <w:r w:rsidR="006E2536" w:rsidRPr="006E2536">
          <w:rPr>
            <w:rFonts w:ascii="Helvetica" w:hAnsi="Helvetica" w:cs="Helvetica"/>
            <w:color w:val="000000" w:themeColor="text1"/>
            <w:sz w:val="22"/>
            <w:szCs w:val="22"/>
          </w:rPr>
          <w:t>Jeff Minter</w:t>
        </w:r>
      </w:hyperlink>
      <w:r w:rsidR="006E2536" w:rsidRPr="006E2536">
        <w:rPr>
          <w:rFonts w:ascii="Helvetica" w:hAnsi="Helvetica" w:cs="Helvetica"/>
          <w:color w:val="000000" w:themeColor="text1"/>
          <w:sz w:val="22"/>
          <w:szCs w:val="22"/>
        </w:rPr>
        <w:t xml:space="preserve"> and Ivan </w:t>
      </w:r>
      <w:proofErr w:type="spellStart"/>
      <w:r w:rsidR="006E2536" w:rsidRPr="006E2536">
        <w:rPr>
          <w:rFonts w:ascii="Helvetica" w:hAnsi="Helvetica" w:cs="Helvetica"/>
          <w:color w:val="000000" w:themeColor="text1"/>
          <w:sz w:val="22"/>
          <w:szCs w:val="22"/>
        </w:rPr>
        <w:t>Zorzin</w:t>
      </w:r>
      <w:proofErr w:type="spellEnd"/>
      <w:r w:rsidR="006E2536" w:rsidRPr="006E2536">
        <w:rPr>
          <w:rFonts w:ascii="Helvetica" w:hAnsi="Helvetica" w:cs="Helvetica"/>
          <w:color w:val="000000" w:themeColor="text1"/>
          <w:sz w:val="22"/>
          <w:szCs w:val="22"/>
        </w:rPr>
        <w:t>) (platform: Xbox 360)</w:t>
      </w:r>
    </w:p>
    <w:p w14:paraId="5861C1A7" w14:textId="77777777" w:rsidR="006E2536" w:rsidRPr="006E2536" w:rsidRDefault="00F46238" w:rsidP="006E2536">
      <w:pPr>
        <w:widowControl w:val="0"/>
        <w:numPr>
          <w:ilvl w:val="0"/>
          <w:numId w:val="2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17" w:history="1">
        <w:proofErr w:type="spellStart"/>
        <w:r w:rsidR="006E2536" w:rsidRPr="006E2536">
          <w:rPr>
            <w:rFonts w:ascii="Helvetica" w:hAnsi="Helvetica" w:cs="Helvetica"/>
            <w:i/>
            <w:iCs/>
            <w:color w:val="000000" w:themeColor="text1"/>
            <w:sz w:val="22"/>
            <w:szCs w:val="22"/>
          </w:rPr>
          <w:t>Psychedelia</w:t>
        </w:r>
        <w:proofErr w:type="spellEnd"/>
      </w:hyperlink>
      <w:r w:rsidR="006E2536" w:rsidRPr="006E2536">
        <w:rPr>
          <w:rFonts w:ascii="Helvetica" w:hAnsi="Helvetica" w:cs="Helvetica"/>
          <w:color w:val="000000" w:themeColor="text1"/>
          <w:sz w:val="22"/>
          <w:szCs w:val="22"/>
        </w:rPr>
        <w:t>, (1984, Jeff Minter), an early "light synthesizer", did not use audio input but was designed to create visualizations in accompaniment to music.</w:t>
      </w:r>
    </w:p>
    <w:p w14:paraId="394EFC75" w14:textId="77777777" w:rsidR="006E2536" w:rsidRPr="006E2536" w:rsidRDefault="00F46238" w:rsidP="006E2536">
      <w:pPr>
        <w:widowControl w:val="0"/>
        <w:numPr>
          <w:ilvl w:val="0"/>
          <w:numId w:val="2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18" w:history="1">
        <w:r w:rsidR="006E2536" w:rsidRPr="006E2536">
          <w:rPr>
            <w:rFonts w:ascii="Helvetica" w:hAnsi="Helvetica" w:cs="Helvetica"/>
            <w:color w:val="000000" w:themeColor="text1"/>
            <w:sz w:val="22"/>
            <w:szCs w:val="22"/>
          </w:rPr>
          <w:t>Pure Data</w:t>
        </w:r>
      </w:hyperlink>
      <w:r w:rsidR="006E2536" w:rsidRPr="006E2536">
        <w:rPr>
          <w:rFonts w:ascii="Helvetica" w:hAnsi="Helvetica" w:cs="Helvetica"/>
          <w:color w:val="000000" w:themeColor="text1"/>
          <w:sz w:val="22"/>
          <w:szCs w:val="22"/>
        </w:rPr>
        <w:t xml:space="preserve"> (e.g. visualization of incoming music signals)</w:t>
      </w:r>
    </w:p>
    <w:p w14:paraId="2637F7B6" w14:textId="77777777" w:rsidR="006E2536" w:rsidRPr="006E2536" w:rsidRDefault="00F46238" w:rsidP="006E2536">
      <w:pPr>
        <w:widowControl w:val="0"/>
        <w:numPr>
          <w:ilvl w:val="0"/>
          <w:numId w:val="2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19" w:history="1">
        <w:r w:rsidR="006E2536" w:rsidRPr="006E2536">
          <w:rPr>
            <w:rFonts w:ascii="Helvetica" w:hAnsi="Helvetica" w:cs="Helvetica"/>
            <w:i/>
            <w:iCs/>
            <w:color w:val="000000" w:themeColor="text1"/>
            <w:sz w:val="22"/>
            <w:szCs w:val="22"/>
          </w:rPr>
          <w:t>G-Force</w:t>
        </w:r>
      </w:hyperlink>
      <w:r w:rsidR="006E2536" w:rsidRPr="006E2536">
        <w:rPr>
          <w:rFonts w:ascii="Helvetica" w:hAnsi="Helvetica" w:cs="Helvetica"/>
          <w:color w:val="000000" w:themeColor="text1"/>
          <w:sz w:val="22"/>
          <w:szCs w:val="22"/>
        </w:rPr>
        <w:t xml:space="preserve"> (2000, </w:t>
      </w:r>
      <w:hyperlink r:id="rId420" w:history="1">
        <w:r w:rsidR="006E2536" w:rsidRPr="006E2536">
          <w:rPr>
            <w:rFonts w:ascii="Helvetica" w:hAnsi="Helvetica" w:cs="Helvetica"/>
            <w:color w:val="000000" w:themeColor="text1"/>
            <w:sz w:val="22"/>
            <w:szCs w:val="22"/>
          </w:rPr>
          <w:t>Andy O'Meara</w:t>
        </w:r>
      </w:hyperlink>
      <w:r w:rsidR="006E2536" w:rsidRPr="006E2536">
        <w:rPr>
          <w:rFonts w:ascii="Helvetica" w:hAnsi="Helvetica" w:cs="Helvetica"/>
          <w:color w:val="000000" w:themeColor="text1"/>
          <w:sz w:val="22"/>
          <w:szCs w:val="22"/>
        </w:rPr>
        <w:t xml:space="preserve">, </w:t>
      </w:r>
      <w:hyperlink r:id="rId421" w:history="1">
        <w:proofErr w:type="spellStart"/>
        <w:r w:rsidR="006E2536" w:rsidRPr="006E2536">
          <w:rPr>
            <w:rFonts w:ascii="Helvetica" w:hAnsi="Helvetica" w:cs="Helvetica"/>
            <w:color w:val="000000" w:themeColor="text1"/>
            <w:sz w:val="22"/>
            <w:szCs w:val="22"/>
          </w:rPr>
          <w:t>SoundSpectrum</w:t>
        </w:r>
        <w:proofErr w:type="spellEnd"/>
      </w:hyperlink>
      <w:r w:rsidR="006E2536" w:rsidRPr="006E2536">
        <w:rPr>
          <w:rFonts w:ascii="Helvetica" w:hAnsi="Helvetica" w:cs="Helvetica"/>
          <w:color w:val="000000" w:themeColor="text1"/>
          <w:sz w:val="22"/>
          <w:szCs w:val="22"/>
        </w:rPr>
        <w:t>) (platforms: Windows)</w:t>
      </w:r>
    </w:p>
    <w:p w14:paraId="4C26C779" w14:textId="77777777" w:rsidR="006E2536" w:rsidRPr="006E2536" w:rsidRDefault="00F46238" w:rsidP="006E2536">
      <w:pPr>
        <w:widowControl w:val="0"/>
        <w:numPr>
          <w:ilvl w:val="0"/>
          <w:numId w:val="2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22" w:history="1">
        <w:r w:rsidR="006E2536" w:rsidRPr="006E2536">
          <w:rPr>
            <w:rFonts w:ascii="Helvetica" w:hAnsi="Helvetica" w:cs="Helvetica"/>
            <w:i/>
            <w:iCs/>
            <w:color w:val="000000" w:themeColor="text1"/>
            <w:sz w:val="22"/>
            <w:szCs w:val="22"/>
          </w:rPr>
          <w:t>Virtual Light Machine</w:t>
        </w:r>
      </w:hyperlink>
      <w:r w:rsidR="006E2536" w:rsidRPr="006E2536">
        <w:rPr>
          <w:rFonts w:ascii="Helvetica" w:hAnsi="Helvetica" w:cs="Helvetica"/>
          <w:color w:val="000000" w:themeColor="text1"/>
          <w:sz w:val="22"/>
          <w:szCs w:val="22"/>
        </w:rPr>
        <w:t xml:space="preserve"> (1990, </w:t>
      </w:r>
      <w:hyperlink r:id="rId423" w:history="1">
        <w:r w:rsidR="006E2536" w:rsidRPr="006E2536">
          <w:rPr>
            <w:rFonts w:ascii="Helvetica" w:hAnsi="Helvetica" w:cs="Helvetica"/>
            <w:color w:val="000000" w:themeColor="text1"/>
            <w:sz w:val="22"/>
            <w:szCs w:val="22"/>
          </w:rPr>
          <w:t>Jeff Minter</w:t>
        </w:r>
      </w:hyperlink>
      <w:r w:rsidR="006E2536" w:rsidRPr="006E2536">
        <w:rPr>
          <w:rFonts w:ascii="Helvetica" w:hAnsi="Helvetica" w:cs="Helvetica"/>
          <w:color w:val="000000" w:themeColor="text1"/>
          <w:sz w:val="22"/>
          <w:szCs w:val="22"/>
        </w:rPr>
        <w:t>) (platform: Atari Jaguar)</w:t>
      </w:r>
    </w:p>
    <w:p w14:paraId="06BF5C4E" w14:textId="77777777" w:rsidR="006E2536" w:rsidRPr="006E2536" w:rsidRDefault="006E2536" w:rsidP="006E2536">
      <w:pPr>
        <w:widowControl w:val="0"/>
        <w:numPr>
          <w:ilvl w:val="0"/>
          <w:numId w:val="26"/>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i/>
          <w:iCs/>
          <w:color w:val="000000" w:themeColor="text1"/>
          <w:sz w:val="22"/>
          <w:szCs w:val="22"/>
        </w:rPr>
        <w:t>Visual Music Tone Painter</w:t>
      </w:r>
      <w:r w:rsidRPr="006E2536">
        <w:rPr>
          <w:rFonts w:ascii="Helvetica" w:hAnsi="Helvetica" w:cs="Helvetica"/>
          <w:color w:val="000000" w:themeColor="text1"/>
          <w:sz w:val="22"/>
          <w:szCs w:val="22"/>
        </w:rPr>
        <w:t xml:space="preserve"> (1992–2004, </w:t>
      </w:r>
      <w:hyperlink r:id="rId424" w:history="1">
        <w:r w:rsidRPr="006E2536">
          <w:rPr>
            <w:rFonts w:ascii="Helvetica" w:hAnsi="Helvetica" w:cs="Helvetica"/>
            <w:color w:val="000000" w:themeColor="text1"/>
            <w:sz w:val="22"/>
            <w:szCs w:val="22"/>
          </w:rPr>
          <w:t xml:space="preserve">Stephen </w:t>
        </w:r>
        <w:proofErr w:type="spellStart"/>
        <w:r w:rsidRPr="006E2536">
          <w:rPr>
            <w:rFonts w:ascii="Helvetica" w:hAnsi="Helvetica" w:cs="Helvetica"/>
            <w:color w:val="000000" w:themeColor="text1"/>
            <w:sz w:val="22"/>
            <w:szCs w:val="22"/>
          </w:rPr>
          <w:t>Nachmanovitch</w:t>
        </w:r>
        <w:proofErr w:type="spellEnd"/>
      </w:hyperlink>
      <w:r w:rsidRPr="006E2536">
        <w:rPr>
          <w:rFonts w:ascii="Helvetica" w:hAnsi="Helvetica" w:cs="Helvetica"/>
          <w:color w:val="000000" w:themeColor="text1"/>
          <w:sz w:val="22"/>
          <w:szCs w:val="22"/>
        </w:rPr>
        <w:t>)</w:t>
      </w:r>
      <w:r w:rsidRPr="006E2536">
        <w:rPr>
          <w:rFonts w:ascii="Helvetica" w:hAnsi="Helvetica" w:cs="Helvetica"/>
          <w:color w:val="000000" w:themeColor="text1"/>
          <w:sz w:val="22"/>
          <w:szCs w:val="22"/>
          <w:vertAlign w:val="superscript"/>
        </w:rPr>
        <w:t>[58]</w:t>
      </w:r>
    </w:p>
    <w:p w14:paraId="7644CCA9" w14:textId="77777777" w:rsidR="006E2536" w:rsidRPr="006E2536" w:rsidRDefault="00F46238" w:rsidP="006E2536">
      <w:pPr>
        <w:widowControl w:val="0"/>
        <w:numPr>
          <w:ilvl w:val="0"/>
          <w:numId w:val="2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25" w:history="1">
        <w:proofErr w:type="spellStart"/>
        <w:r w:rsidR="006E2536" w:rsidRPr="006E2536">
          <w:rPr>
            <w:rFonts w:ascii="Helvetica" w:hAnsi="Helvetica" w:cs="Helvetica"/>
            <w:i/>
            <w:iCs/>
            <w:color w:val="000000" w:themeColor="text1"/>
            <w:sz w:val="22"/>
            <w:szCs w:val="22"/>
          </w:rPr>
          <w:t>Vsxu</w:t>
        </w:r>
        <w:proofErr w:type="spellEnd"/>
      </w:hyperlink>
      <w:r w:rsidR="006E2536" w:rsidRPr="006E2536">
        <w:rPr>
          <w:rFonts w:ascii="Helvetica" w:hAnsi="Helvetica" w:cs="Helvetica"/>
          <w:color w:val="000000" w:themeColor="text1"/>
          <w:sz w:val="22"/>
          <w:szCs w:val="22"/>
        </w:rPr>
        <w:t xml:space="preserve"> (2003-2014, </w:t>
      </w:r>
      <w:proofErr w:type="spellStart"/>
      <w:r w:rsidR="006E2536" w:rsidRPr="006E2536">
        <w:rPr>
          <w:rFonts w:ascii="Helvetica" w:hAnsi="Helvetica" w:cs="Helvetica"/>
          <w:color w:val="000000" w:themeColor="text1"/>
          <w:sz w:val="22"/>
          <w:szCs w:val="22"/>
        </w:rPr>
        <w:t>Vovoid</w:t>
      </w:r>
      <w:proofErr w:type="spellEnd"/>
      <w:r w:rsidR="006E2536" w:rsidRPr="006E2536">
        <w:rPr>
          <w:rFonts w:ascii="Helvetica" w:hAnsi="Helvetica" w:cs="Helvetica"/>
          <w:color w:val="000000" w:themeColor="text1"/>
          <w:sz w:val="22"/>
          <w:szCs w:val="22"/>
        </w:rPr>
        <w:t>) (platforms: Windows, Linux)</w:t>
      </w:r>
    </w:p>
    <w:p w14:paraId="486C75AA" w14:textId="77777777" w:rsidR="006E2536" w:rsidRPr="006E2536" w:rsidRDefault="00F46238" w:rsidP="006E2536">
      <w:pPr>
        <w:widowControl w:val="0"/>
        <w:autoSpaceDE w:val="0"/>
        <w:autoSpaceDN w:val="0"/>
        <w:adjustRightInd w:val="0"/>
        <w:rPr>
          <w:rFonts w:ascii="Helvetica" w:hAnsi="Helvetica" w:cs="Helvetica"/>
          <w:b/>
          <w:bCs/>
          <w:color w:val="000000" w:themeColor="text1"/>
          <w:sz w:val="22"/>
          <w:szCs w:val="22"/>
        </w:rPr>
      </w:pPr>
      <w:hyperlink r:id="rId426" w:history="1">
        <w:r w:rsidR="006E2536" w:rsidRPr="006E2536">
          <w:rPr>
            <w:rFonts w:ascii="Helvetica" w:hAnsi="Helvetica" w:cs="Helvetica"/>
            <w:b/>
            <w:bCs/>
            <w:color w:val="000000" w:themeColor="text1"/>
            <w:sz w:val="22"/>
            <w:szCs w:val="22"/>
          </w:rPr>
          <w:t>Orchestration</w:t>
        </w:r>
      </w:hyperlink>
      <w:r w:rsidR="006E2536" w:rsidRPr="006E2536">
        <w:rPr>
          <w:rFonts w:ascii="Helvetica" w:hAnsi="Helvetica" w:cs="Helvetica"/>
          <w:b/>
          <w:bCs/>
          <w:color w:val="000000" w:themeColor="text1"/>
          <w:sz w:val="22"/>
          <w:szCs w:val="22"/>
        </w:rPr>
        <w:t xml:space="preserve"> software</w:t>
      </w:r>
      <w:r w:rsidR="006E2536" w:rsidRPr="006E2536">
        <w:rPr>
          <w:rFonts w:ascii="Helvetica" w:hAnsi="Helvetica" w:cs="Helvetica"/>
          <w:color w:val="000000" w:themeColor="text1"/>
          <w:sz w:val="22"/>
          <w:szCs w:val="22"/>
        </w:rPr>
        <w:t>[</w:t>
      </w:r>
      <w:hyperlink r:id="rId427" w:history="1">
        <w:r w:rsidR="006E2536" w:rsidRPr="006E2536">
          <w:rPr>
            <w:rFonts w:ascii="Helvetica" w:hAnsi="Helvetica" w:cs="Helvetica"/>
            <w:color w:val="000000" w:themeColor="text1"/>
            <w:sz w:val="22"/>
            <w:szCs w:val="22"/>
          </w:rPr>
          <w:t>edit</w:t>
        </w:r>
      </w:hyperlink>
      <w:r w:rsidR="006E2536" w:rsidRPr="006E2536">
        <w:rPr>
          <w:rFonts w:ascii="Helvetica" w:hAnsi="Helvetica" w:cs="Helvetica"/>
          <w:color w:val="000000" w:themeColor="text1"/>
          <w:sz w:val="22"/>
          <w:szCs w:val="22"/>
        </w:rPr>
        <w:t>]</w:t>
      </w:r>
    </w:p>
    <w:p w14:paraId="03EAE7C8"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This section is about music orchestration software. For orchestration software as used in information technology, see </w:t>
      </w:r>
      <w:hyperlink r:id="rId428" w:history="1">
        <w:r w:rsidRPr="006E2536">
          <w:rPr>
            <w:rFonts w:ascii="Helvetica" w:hAnsi="Helvetica" w:cs="Helvetica"/>
            <w:i/>
            <w:iCs/>
            <w:color w:val="000000" w:themeColor="text1"/>
            <w:sz w:val="22"/>
            <w:szCs w:val="22"/>
          </w:rPr>
          <w:t>Orchestration (computing)</w:t>
        </w:r>
      </w:hyperlink>
      <w:r w:rsidRPr="006E2536">
        <w:rPr>
          <w:rFonts w:ascii="Helvetica" w:hAnsi="Helvetica" w:cs="Helvetica"/>
          <w:i/>
          <w:iCs/>
          <w:color w:val="000000" w:themeColor="text1"/>
          <w:sz w:val="22"/>
          <w:szCs w:val="22"/>
        </w:rPr>
        <w:t>.</w:t>
      </w:r>
    </w:p>
    <w:p w14:paraId="65CAA225" w14:textId="77777777" w:rsidR="006E2536" w:rsidRPr="006E2536" w:rsidRDefault="00F46238" w:rsidP="006E2536">
      <w:pPr>
        <w:widowControl w:val="0"/>
        <w:numPr>
          <w:ilvl w:val="0"/>
          <w:numId w:val="2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29" w:history="1">
        <w:proofErr w:type="spellStart"/>
        <w:r w:rsidR="006E2536" w:rsidRPr="006E2536">
          <w:rPr>
            <w:rFonts w:ascii="Helvetica" w:hAnsi="Helvetica" w:cs="Helvetica"/>
            <w:color w:val="000000" w:themeColor="text1"/>
            <w:sz w:val="22"/>
            <w:szCs w:val="22"/>
          </w:rPr>
          <w:t>Antescofo</w:t>
        </w:r>
        <w:proofErr w:type="spellEnd"/>
      </w:hyperlink>
    </w:p>
    <w:p w14:paraId="29BB5204" w14:textId="77777777" w:rsidR="006E2536" w:rsidRPr="006E2536" w:rsidRDefault="006E2536" w:rsidP="006E2536">
      <w:pPr>
        <w:widowControl w:val="0"/>
        <w:numPr>
          <w:ilvl w:val="0"/>
          <w:numId w:val="27"/>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Garritan</w:t>
      </w:r>
      <w:proofErr w:type="spellEnd"/>
      <w:r w:rsidRPr="006E2536">
        <w:rPr>
          <w:rFonts w:ascii="Helvetica" w:hAnsi="Helvetica" w:cs="Helvetica"/>
          <w:color w:val="000000" w:themeColor="text1"/>
          <w:sz w:val="22"/>
          <w:szCs w:val="22"/>
        </w:rPr>
        <w:t xml:space="preserve"> Personal Orchestra (</w:t>
      </w:r>
      <w:hyperlink r:id="rId430" w:history="1">
        <w:r w:rsidRPr="006E2536">
          <w:rPr>
            <w:rFonts w:ascii="Helvetica" w:hAnsi="Helvetica" w:cs="Helvetica"/>
            <w:color w:val="000000" w:themeColor="text1"/>
            <w:sz w:val="22"/>
            <w:szCs w:val="22"/>
          </w:rPr>
          <w:t>MIDI</w:t>
        </w:r>
      </w:hyperlink>
      <w:r w:rsidRPr="006E2536">
        <w:rPr>
          <w:rFonts w:ascii="Helvetica" w:hAnsi="Helvetica" w:cs="Helvetica"/>
          <w:color w:val="000000" w:themeColor="text1"/>
          <w:sz w:val="22"/>
          <w:szCs w:val="22"/>
        </w:rPr>
        <w:t xml:space="preserve"> sampling-sequencing codebase in Aria virtual player)</w:t>
      </w:r>
    </w:p>
    <w:p w14:paraId="12461E80" w14:textId="77777777" w:rsidR="006E2536" w:rsidRPr="006E2536" w:rsidRDefault="006E2536" w:rsidP="006E2536">
      <w:pPr>
        <w:widowControl w:val="0"/>
        <w:numPr>
          <w:ilvl w:val="0"/>
          <w:numId w:val="27"/>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IK Multimedia </w:t>
      </w:r>
      <w:proofErr w:type="spellStart"/>
      <w:r w:rsidRPr="006E2536">
        <w:rPr>
          <w:rFonts w:ascii="Helvetica" w:hAnsi="Helvetica" w:cs="Helvetica"/>
          <w:color w:val="000000" w:themeColor="text1"/>
          <w:sz w:val="22"/>
          <w:szCs w:val="22"/>
        </w:rPr>
        <w:t>Miroslav</w:t>
      </w:r>
      <w:proofErr w:type="spellEnd"/>
      <w:r w:rsidRPr="006E2536">
        <w:rPr>
          <w:rFonts w:ascii="Helvetica" w:hAnsi="Helvetica" w:cs="Helvetica"/>
          <w:color w:val="000000" w:themeColor="text1"/>
          <w:sz w:val="22"/>
          <w:szCs w:val="22"/>
        </w:rPr>
        <w:t xml:space="preserve"> </w:t>
      </w:r>
      <w:proofErr w:type="spellStart"/>
      <w:r w:rsidRPr="006E2536">
        <w:rPr>
          <w:rFonts w:ascii="Helvetica" w:hAnsi="Helvetica" w:cs="Helvetica"/>
          <w:color w:val="000000" w:themeColor="text1"/>
          <w:sz w:val="22"/>
          <w:szCs w:val="22"/>
        </w:rPr>
        <w:t>Philharmonik</w:t>
      </w:r>
      <w:proofErr w:type="spellEnd"/>
      <w:r w:rsidRPr="006E2536">
        <w:rPr>
          <w:rFonts w:ascii="Helvetica" w:hAnsi="Helvetica" w:cs="Helvetica"/>
          <w:color w:val="000000" w:themeColor="text1"/>
          <w:sz w:val="22"/>
          <w:szCs w:val="22"/>
        </w:rPr>
        <w:t xml:space="preserve"> </w:t>
      </w:r>
      <w:proofErr w:type="spellStart"/>
      <w:r w:rsidRPr="006E2536">
        <w:rPr>
          <w:rFonts w:ascii="Helvetica" w:hAnsi="Helvetica" w:cs="Helvetica"/>
          <w:color w:val="000000" w:themeColor="text1"/>
          <w:sz w:val="22"/>
          <w:szCs w:val="22"/>
        </w:rPr>
        <w:t>Classik</w:t>
      </w:r>
      <w:proofErr w:type="spellEnd"/>
      <w:r w:rsidRPr="006E2536">
        <w:rPr>
          <w:rFonts w:ascii="Helvetica" w:hAnsi="Helvetica" w:cs="Helvetica"/>
          <w:color w:val="000000" w:themeColor="text1"/>
          <w:sz w:val="22"/>
          <w:szCs w:val="22"/>
        </w:rPr>
        <w:t xml:space="preserve"> Edition (Virtual </w:t>
      </w:r>
      <w:proofErr w:type="gramStart"/>
      <w:r w:rsidRPr="006E2536">
        <w:rPr>
          <w:rFonts w:ascii="Helvetica" w:hAnsi="Helvetica" w:cs="Helvetica"/>
          <w:color w:val="000000" w:themeColor="text1"/>
          <w:sz w:val="22"/>
          <w:szCs w:val="22"/>
        </w:rPr>
        <w:t>orchestra)</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59]</w:t>
      </w:r>
    </w:p>
    <w:p w14:paraId="270CCD13" w14:textId="77777777" w:rsidR="006E2536" w:rsidRPr="006E2536" w:rsidRDefault="00F46238" w:rsidP="006E2536">
      <w:pPr>
        <w:widowControl w:val="0"/>
        <w:numPr>
          <w:ilvl w:val="0"/>
          <w:numId w:val="2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31" w:anchor="Software_developed_at_IRCAM" w:history="1">
        <w:r w:rsidR="006E2536" w:rsidRPr="006E2536">
          <w:rPr>
            <w:rFonts w:ascii="Helvetica" w:hAnsi="Helvetica" w:cs="Helvetica"/>
            <w:color w:val="000000" w:themeColor="text1"/>
            <w:sz w:val="22"/>
            <w:szCs w:val="22"/>
          </w:rPr>
          <w:t>IRCAM</w:t>
        </w:r>
      </w:hyperlink>
    </w:p>
    <w:p w14:paraId="31240AB3" w14:textId="77777777" w:rsidR="006E2536" w:rsidRPr="006E2536" w:rsidRDefault="00F46238" w:rsidP="006E2536">
      <w:pPr>
        <w:widowControl w:val="0"/>
        <w:numPr>
          <w:ilvl w:val="0"/>
          <w:numId w:val="2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32" w:history="1">
        <w:proofErr w:type="spellStart"/>
        <w:r w:rsidR="006E2536" w:rsidRPr="006E2536">
          <w:rPr>
            <w:rFonts w:ascii="Helvetica" w:hAnsi="Helvetica" w:cs="Helvetica"/>
            <w:color w:val="000000" w:themeColor="text1"/>
            <w:sz w:val="22"/>
            <w:szCs w:val="22"/>
          </w:rPr>
          <w:t>OpenMusic</w:t>
        </w:r>
        <w:proofErr w:type="spellEnd"/>
      </w:hyperlink>
    </w:p>
    <w:p w14:paraId="4EBB42BA" w14:textId="77777777" w:rsidR="006E2536" w:rsidRPr="006E2536" w:rsidRDefault="00F46238" w:rsidP="006E2536">
      <w:pPr>
        <w:widowControl w:val="0"/>
        <w:numPr>
          <w:ilvl w:val="0"/>
          <w:numId w:val="2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33" w:history="1">
        <w:proofErr w:type="spellStart"/>
        <w:r w:rsidR="006E2536" w:rsidRPr="006E2536">
          <w:rPr>
            <w:rFonts w:ascii="Helvetica" w:hAnsi="Helvetica" w:cs="Helvetica"/>
            <w:color w:val="000000" w:themeColor="text1"/>
            <w:sz w:val="22"/>
            <w:szCs w:val="22"/>
          </w:rPr>
          <w:t>Orchidée</w:t>
        </w:r>
        <w:proofErr w:type="spellEnd"/>
      </w:hyperlink>
    </w:p>
    <w:p w14:paraId="00FBC146" w14:textId="77777777" w:rsidR="006E2536" w:rsidRPr="006E2536" w:rsidRDefault="006E2536" w:rsidP="006E2536">
      <w:pPr>
        <w:widowControl w:val="0"/>
        <w:numPr>
          <w:ilvl w:val="0"/>
          <w:numId w:val="27"/>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Pizzicato (brand name, not the style of plucking certain string </w:t>
      </w:r>
      <w:proofErr w:type="gramStart"/>
      <w:r w:rsidRPr="006E2536">
        <w:rPr>
          <w:rFonts w:ascii="Helvetica" w:hAnsi="Helvetica" w:cs="Helvetica"/>
          <w:color w:val="000000" w:themeColor="text1"/>
          <w:sz w:val="22"/>
          <w:szCs w:val="22"/>
        </w:rPr>
        <w:t>instruments)</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60]</w:t>
      </w:r>
    </w:p>
    <w:p w14:paraId="55325CE4" w14:textId="77777777" w:rsidR="006E2536" w:rsidRPr="006E2536" w:rsidRDefault="00F46238" w:rsidP="006E2536">
      <w:pPr>
        <w:widowControl w:val="0"/>
        <w:numPr>
          <w:ilvl w:val="0"/>
          <w:numId w:val="2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34" w:history="1">
        <w:proofErr w:type="spellStart"/>
        <w:r w:rsidR="006E2536" w:rsidRPr="006E2536">
          <w:rPr>
            <w:rFonts w:ascii="Helvetica" w:hAnsi="Helvetica" w:cs="Helvetica"/>
            <w:color w:val="000000" w:themeColor="text1"/>
            <w:sz w:val="22"/>
            <w:szCs w:val="22"/>
          </w:rPr>
          <w:t>Reaktor</w:t>
        </w:r>
        <w:proofErr w:type="spellEnd"/>
      </w:hyperlink>
      <w:r w:rsidR="006E2536" w:rsidRPr="006E2536">
        <w:rPr>
          <w:rFonts w:ascii="Helvetica" w:hAnsi="Helvetica" w:cs="Helvetica"/>
          <w:color w:val="000000" w:themeColor="text1"/>
          <w:sz w:val="22"/>
          <w:szCs w:val="22"/>
        </w:rPr>
        <w:t xml:space="preserve"> (software creation of nearly every instrument)</w:t>
      </w:r>
    </w:p>
    <w:p w14:paraId="08227518" w14:textId="77777777" w:rsidR="006E2536" w:rsidRPr="006E2536" w:rsidRDefault="006E2536" w:rsidP="006E2536">
      <w:pPr>
        <w:widowControl w:val="0"/>
        <w:numPr>
          <w:ilvl w:val="0"/>
          <w:numId w:val="27"/>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Secret </w:t>
      </w:r>
      <w:proofErr w:type="gramStart"/>
      <w:r w:rsidRPr="006E2536">
        <w:rPr>
          <w:rFonts w:ascii="Helvetica" w:hAnsi="Helvetica" w:cs="Helvetica"/>
          <w:color w:val="000000" w:themeColor="text1"/>
          <w:sz w:val="22"/>
          <w:szCs w:val="22"/>
        </w:rPr>
        <w:t>Composer</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61]</w:t>
      </w:r>
    </w:p>
    <w:p w14:paraId="2CF2C5A1" w14:textId="77777777" w:rsidR="006E2536" w:rsidRPr="006E2536" w:rsidRDefault="006E2536" w:rsidP="006E2536">
      <w:pPr>
        <w:widowControl w:val="0"/>
        <w:numPr>
          <w:ilvl w:val="0"/>
          <w:numId w:val="27"/>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Vienna Symphonic Orchestra Library </w:t>
      </w:r>
      <w:proofErr w:type="gramStart"/>
      <w:r w:rsidRPr="006E2536">
        <w:rPr>
          <w:rFonts w:ascii="Helvetica" w:hAnsi="Helvetica" w:cs="Helvetica"/>
          <w:color w:val="000000" w:themeColor="text1"/>
          <w:sz w:val="22"/>
          <w:szCs w:val="22"/>
        </w:rPr>
        <w:t>Software</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62]</w:t>
      </w:r>
    </w:p>
    <w:p w14:paraId="789475E5"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Drums and Percussion</w:t>
      </w:r>
      <w:r w:rsidRPr="006E2536">
        <w:rPr>
          <w:rFonts w:ascii="Helvetica" w:hAnsi="Helvetica" w:cs="Helvetica"/>
          <w:color w:val="000000" w:themeColor="text1"/>
          <w:sz w:val="22"/>
          <w:szCs w:val="22"/>
        </w:rPr>
        <w:t>[</w:t>
      </w:r>
      <w:hyperlink r:id="rId435"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727BCC2C" w14:textId="77777777" w:rsidR="006E2536" w:rsidRPr="006E2536" w:rsidRDefault="00F46238" w:rsidP="006E2536">
      <w:pPr>
        <w:widowControl w:val="0"/>
        <w:numPr>
          <w:ilvl w:val="0"/>
          <w:numId w:val="28"/>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36" w:history="1">
        <w:r w:rsidR="006E2536" w:rsidRPr="006E2536">
          <w:rPr>
            <w:rFonts w:ascii="Helvetica" w:hAnsi="Helvetica" w:cs="Helvetica"/>
            <w:color w:val="000000" w:themeColor="text1"/>
            <w:sz w:val="22"/>
            <w:szCs w:val="22"/>
          </w:rPr>
          <w:t>Cakewalk (company)</w:t>
        </w:r>
      </w:hyperlink>
      <w:r w:rsidR="006E2536" w:rsidRPr="006E2536">
        <w:rPr>
          <w:rFonts w:ascii="Helvetica" w:hAnsi="Helvetica" w:cs="Helvetica"/>
          <w:color w:val="000000" w:themeColor="text1"/>
          <w:sz w:val="22"/>
          <w:szCs w:val="22"/>
        </w:rPr>
        <w:t xml:space="preserve"> (Drum, DAW and musical instrument software company previously owned by </w:t>
      </w:r>
      <w:hyperlink r:id="rId437" w:history="1">
        <w:r w:rsidR="006E2536" w:rsidRPr="006E2536">
          <w:rPr>
            <w:rFonts w:ascii="Helvetica" w:hAnsi="Helvetica" w:cs="Helvetica"/>
            <w:color w:val="000000" w:themeColor="text1"/>
            <w:sz w:val="22"/>
            <w:szCs w:val="22"/>
          </w:rPr>
          <w:t>Roland Corporation</w:t>
        </w:r>
      </w:hyperlink>
      <w:r w:rsidR="006E2536" w:rsidRPr="006E2536">
        <w:rPr>
          <w:rFonts w:ascii="Helvetica" w:hAnsi="Helvetica" w:cs="Helvetica"/>
          <w:color w:val="000000" w:themeColor="text1"/>
          <w:sz w:val="22"/>
          <w:szCs w:val="22"/>
        </w:rPr>
        <w:t xml:space="preserve"> and, since 2013, by </w:t>
      </w:r>
      <w:hyperlink r:id="rId438" w:history="1">
        <w:r w:rsidR="006E2536" w:rsidRPr="006E2536">
          <w:rPr>
            <w:rFonts w:ascii="Helvetica" w:hAnsi="Helvetica" w:cs="Helvetica"/>
            <w:color w:val="000000" w:themeColor="text1"/>
            <w:sz w:val="22"/>
            <w:szCs w:val="22"/>
          </w:rPr>
          <w:t>Gibson Guitar Corporation</w:t>
        </w:r>
      </w:hyperlink>
      <w:r w:rsidR="006E2536" w:rsidRPr="006E2536">
        <w:rPr>
          <w:rFonts w:ascii="Helvetica" w:hAnsi="Helvetica" w:cs="Helvetica"/>
          <w:color w:val="000000" w:themeColor="text1"/>
          <w:sz w:val="22"/>
          <w:szCs w:val="22"/>
        </w:rPr>
        <w:t>; articles include extensive additional instrument software lists)</w:t>
      </w:r>
    </w:p>
    <w:p w14:paraId="1254A91A" w14:textId="77777777" w:rsidR="006E2536" w:rsidRPr="006E2536" w:rsidRDefault="00F46238" w:rsidP="006E2536">
      <w:pPr>
        <w:widowControl w:val="0"/>
        <w:numPr>
          <w:ilvl w:val="0"/>
          <w:numId w:val="28"/>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39" w:history="1">
        <w:proofErr w:type="spellStart"/>
        <w:r w:rsidR="006E2536" w:rsidRPr="006E2536">
          <w:rPr>
            <w:rFonts w:ascii="Helvetica" w:hAnsi="Helvetica" w:cs="Helvetica"/>
            <w:color w:val="000000" w:themeColor="text1"/>
            <w:sz w:val="22"/>
            <w:szCs w:val="22"/>
          </w:rPr>
          <w:t>Drumagog</w:t>
        </w:r>
        <w:proofErr w:type="spellEnd"/>
      </w:hyperlink>
    </w:p>
    <w:p w14:paraId="54E7FA53" w14:textId="77777777" w:rsidR="006E2536" w:rsidRPr="006E2536" w:rsidRDefault="00F46238" w:rsidP="006E2536">
      <w:pPr>
        <w:widowControl w:val="0"/>
        <w:numPr>
          <w:ilvl w:val="0"/>
          <w:numId w:val="28"/>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40" w:history="1">
        <w:r w:rsidR="006E2536" w:rsidRPr="006E2536">
          <w:rPr>
            <w:rFonts w:ascii="Helvetica" w:hAnsi="Helvetica" w:cs="Helvetica"/>
            <w:color w:val="000000" w:themeColor="text1"/>
            <w:sz w:val="22"/>
            <w:szCs w:val="22"/>
          </w:rPr>
          <w:t>Liquid Rhythm</w:t>
        </w:r>
      </w:hyperlink>
    </w:p>
    <w:p w14:paraId="627B1E9D" w14:textId="77777777" w:rsidR="006E2536" w:rsidRPr="006E2536" w:rsidRDefault="00F46238" w:rsidP="006E2536">
      <w:pPr>
        <w:widowControl w:val="0"/>
        <w:numPr>
          <w:ilvl w:val="0"/>
          <w:numId w:val="28"/>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41" w:history="1">
        <w:proofErr w:type="spellStart"/>
        <w:r w:rsidR="006E2536" w:rsidRPr="006E2536">
          <w:rPr>
            <w:rFonts w:ascii="Helvetica" w:hAnsi="Helvetica" w:cs="Helvetica"/>
            <w:color w:val="000000" w:themeColor="text1"/>
            <w:sz w:val="22"/>
            <w:szCs w:val="22"/>
          </w:rPr>
          <w:t>Radiodrum</w:t>
        </w:r>
        <w:proofErr w:type="spellEnd"/>
      </w:hyperlink>
    </w:p>
    <w:p w14:paraId="28524C6C" w14:textId="77777777" w:rsidR="006E2536" w:rsidRPr="006E2536" w:rsidRDefault="006E2536" w:rsidP="006E2536">
      <w:pPr>
        <w:widowControl w:val="0"/>
        <w:numPr>
          <w:ilvl w:val="0"/>
          <w:numId w:val="28"/>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TablEdit</w:t>
      </w:r>
      <w:proofErr w:type="spellEnd"/>
      <w:r w:rsidRPr="006E2536">
        <w:rPr>
          <w:rFonts w:ascii="Helvetica" w:hAnsi="Helvetica" w:cs="Helvetica"/>
          <w:color w:val="000000" w:themeColor="text1"/>
          <w:sz w:val="22"/>
          <w:szCs w:val="22"/>
        </w:rPr>
        <w:t xml:space="preserve"> Tablature Editor</w:t>
      </w:r>
    </w:p>
    <w:p w14:paraId="784A8779"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Full orchestra</w:t>
      </w:r>
      <w:r w:rsidRPr="006E2536">
        <w:rPr>
          <w:rFonts w:ascii="Helvetica" w:hAnsi="Helvetica" w:cs="Helvetica"/>
          <w:color w:val="000000" w:themeColor="text1"/>
          <w:sz w:val="22"/>
          <w:szCs w:val="22"/>
        </w:rPr>
        <w:t>[</w:t>
      </w:r>
      <w:hyperlink r:id="rId442"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5E3C2EA8" w14:textId="77777777" w:rsidR="006E2536" w:rsidRPr="006E2536" w:rsidRDefault="00F46238" w:rsidP="006E2536">
      <w:pPr>
        <w:widowControl w:val="0"/>
        <w:numPr>
          <w:ilvl w:val="0"/>
          <w:numId w:val="29"/>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43" w:history="1">
        <w:proofErr w:type="spellStart"/>
        <w:r w:rsidR="006E2536" w:rsidRPr="006E2536">
          <w:rPr>
            <w:rFonts w:ascii="Helvetica" w:hAnsi="Helvetica" w:cs="Helvetica"/>
            <w:color w:val="000000" w:themeColor="text1"/>
            <w:sz w:val="22"/>
            <w:szCs w:val="22"/>
          </w:rPr>
          <w:t>Reaktor</w:t>
        </w:r>
        <w:proofErr w:type="spellEnd"/>
      </w:hyperlink>
      <w:r w:rsidR="006E2536" w:rsidRPr="006E2536">
        <w:rPr>
          <w:rFonts w:ascii="Helvetica" w:hAnsi="Helvetica" w:cs="Helvetica"/>
          <w:color w:val="000000" w:themeColor="text1"/>
          <w:sz w:val="22"/>
          <w:szCs w:val="22"/>
        </w:rPr>
        <w:t xml:space="preserve"> (Software creation of nearly every instrument)</w:t>
      </w:r>
    </w:p>
    <w:p w14:paraId="45D6CD0E" w14:textId="77777777" w:rsidR="006E2536" w:rsidRPr="006E2536" w:rsidRDefault="00F46238" w:rsidP="006E2536">
      <w:pPr>
        <w:widowControl w:val="0"/>
        <w:numPr>
          <w:ilvl w:val="0"/>
          <w:numId w:val="29"/>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44" w:history="1">
        <w:r w:rsidR="006E2536" w:rsidRPr="006E2536">
          <w:rPr>
            <w:rFonts w:ascii="Helvetica" w:hAnsi="Helvetica" w:cs="Helvetica"/>
            <w:color w:val="000000" w:themeColor="text1"/>
            <w:sz w:val="22"/>
            <w:szCs w:val="22"/>
          </w:rPr>
          <w:t>Reason (software)</w:t>
        </w:r>
      </w:hyperlink>
      <w:r w:rsidR="006E2536" w:rsidRPr="006E2536">
        <w:rPr>
          <w:rFonts w:ascii="Helvetica" w:hAnsi="Helvetica" w:cs="Helvetica"/>
          <w:color w:val="000000" w:themeColor="text1"/>
          <w:sz w:val="22"/>
          <w:szCs w:val="22"/>
        </w:rPr>
        <w:t xml:space="preserve"> (also a DAW; instruments are called </w:t>
      </w:r>
      <w:proofErr w:type="spellStart"/>
      <w:r w:rsidR="006E2536" w:rsidRPr="006E2536">
        <w:rPr>
          <w:rFonts w:ascii="Helvetica" w:hAnsi="Helvetica" w:cs="Helvetica"/>
          <w:color w:val="000000" w:themeColor="text1"/>
          <w:sz w:val="22"/>
          <w:szCs w:val="22"/>
        </w:rPr>
        <w:t>ReFills</w:t>
      </w:r>
      <w:proofErr w:type="spellEnd"/>
      <w:r w:rsidR="006E2536" w:rsidRPr="006E2536">
        <w:rPr>
          <w:rFonts w:ascii="Helvetica" w:hAnsi="Helvetica" w:cs="Helvetica"/>
          <w:color w:val="000000" w:themeColor="text1"/>
          <w:sz w:val="22"/>
          <w:szCs w:val="22"/>
        </w:rPr>
        <w:t xml:space="preserve">)(This software is often paired and integrated with </w:t>
      </w:r>
      <w:hyperlink r:id="rId445" w:history="1">
        <w:r w:rsidR="006E2536" w:rsidRPr="006E2536">
          <w:rPr>
            <w:rFonts w:ascii="Helvetica" w:hAnsi="Helvetica" w:cs="Helvetica"/>
            <w:color w:val="000000" w:themeColor="text1"/>
            <w:sz w:val="22"/>
            <w:szCs w:val="22"/>
          </w:rPr>
          <w:t>Record</w:t>
        </w:r>
      </w:hyperlink>
      <w:r w:rsidR="006E2536" w:rsidRPr="006E2536">
        <w:rPr>
          <w:rFonts w:ascii="Helvetica" w:hAnsi="Helvetica" w:cs="Helvetica"/>
          <w:color w:val="000000" w:themeColor="text1"/>
          <w:sz w:val="22"/>
          <w:szCs w:val="22"/>
        </w:rPr>
        <w:t>)</w:t>
      </w:r>
    </w:p>
    <w:p w14:paraId="5C856CBF"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Guitar</w:t>
      </w:r>
      <w:r w:rsidRPr="006E2536">
        <w:rPr>
          <w:rFonts w:ascii="Helvetica" w:hAnsi="Helvetica" w:cs="Helvetica"/>
          <w:color w:val="000000" w:themeColor="text1"/>
          <w:sz w:val="22"/>
          <w:szCs w:val="22"/>
        </w:rPr>
        <w:t>[</w:t>
      </w:r>
      <w:hyperlink r:id="rId446"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05A9D35A" w14:textId="77777777" w:rsidR="006E2536" w:rsidRPr="006E2536" w:rsidRDefault="00F46238" w:rsidP="006E2536">
      <w:pPr>
        <w:widowControl w:val="0"/>
        <w:numPr>
          <w:ilvl w:val="0"/>
          <w:numId w:val="30"/>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47" w:history="1">
        <w:proofErr w:type="spellStart"/>
        <w:r w:rsidR="006E2536" w:rsidRPr="006E2536">
          <w:rPr>
            <w:rFonts w:ascii="Helvetica" w:hAnsi="Helvetica" w:cs="Helvetica"/>
            <w:color w:val="000000" w:themeColor="text1"/>
            <w:sz w:val="22"/>
            <w:szCs w:val="22"/>
          </w:rPr>
          <w:t>AmpliTube</w:t>
        </w:r>
        <w:proofErr w:type="spellEnd"/>
      </w:hyperlink>
    </w:p>
    <w:p w14:paraId="5F1DCFC0" w14:textId="77777777" w:rsidR="006E2536" w:rsidRPr="006E2536" w:rsidRDefault="00F46238" w:rsidP="006E2536">
      <w:pPr>
        <w:widowControl w:val="0"/>
        <w:numPr>
          <w:ilvl w:val="0"/>
          <w:numId w:val="30"/>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48" w:history="1">
        <w:r w:rsidR="006E2536" w:rsidRPr="006E2536">
          <w:rPr>
            <w:rFonts w:ascii="Helvetica" w:hAnsi="Helvetica" w:cs="Helvetica"/>
            <w:color w:val="000000" w:themeColor="text1"/>
            <w:sz w:val="22"/>
            <w:szCs w:val="22"/>
          </w:rPr>
          <w:t>Guitar Rig</w:t>
        </w:r>
      </w:hyperlink>
    </w:p>
    <w:p w14:paraId="15B7F176" w14:textId="77777777" w:rsidR="006E2536" w:rsidRPr="006E2536" w:rsidRDefault="006E2536" w:rsidP="006E2536">
      <w:pPr>
        <w:widowControl w:val="0"/>
        <w:numPr>
          <w:ilvl w:val="0"/>
          <w:numId w:val="30"/>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Guitar Pro G7</w:t>
      </w:r>
    </w:p>
    <w:p w14:paraId="4CB7073F" w14:textId="77777777" w:rsidR="006E2536" w:rsidRPr="006E2536" w:rsidRDefault="006E2536" w:rsidP="006E2536">
      <w:pPr>
        <w:widowControl w:val="0"/>
        <w:numPr>
          <w:ilvl w:val="0"/>
          <w:numId w:val="30"/>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Guitar Rig 2 (</w:t>
      </w:r>
      <w:hyperlink r:id="rId449" w:history="1">
        <w:r w:rsidRPr="006E2536">
          <w:rPr>
            <w:rFonts w:ascii="Helvetica" w:hAnsi="Helvetica" w:cs="Helvetica"/>
            <w:color w:val="000000" w:themeColor="text1"/>
            <w:sz w:val="22"/>
            <w:szCs w:val="22"/>
          </w:rPr>
          <w:t>Native Instruments</w:t>
        </w:r>
      </w:hyperlink>
      <w:r w:rsidRPr="006E2536">
        <w:rPr>
          <w:rFonts w:ascii="Helvetica" w:hAnsi="Helvetica" w:cs="Helvetica"/>
          <w:color w:val="000000" w:themeColor="text1"/>
          <w:sz w:val="22"/>
          <w:szCs w:val="22"/>
        </w:rPr>
        <w:t>, MIDI Plugin)</w:t>
      </w:r>
    </w:p>
    <w:p w14:paraId="249DCB63" w14:textId="77777777" w:rsidR="006E2536" w:rsidRPr="006E2536" w:rsidRDefault="006E2536" w:rsidP="006E2536">
      <w:pPr>
        <w:widowControl w:val="0"/>
        <w:numPr>
          <w:ilvl w:val="0"/>
          <w:numId w:val="30"/>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Guitar Tracks 3 Pro</w:t>
      </w:r>
    </w:p>
    <w:p w14:paraId="54906417" w14:textId="77777777" w:rsidR="006E2536" w:rsidRPr="006E2536" w:rsidRDefault="00F46238" w:rsidP="006E2536">
      <w:pPr>
        <w:widowControl w:val="0"/>
        <w:numPr>
          <w:ilvl w:val="0"/>
          <w:numId w:val="30"/>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50" w:history="1">
        <w:r w:rsidR="006E2536" w:rsidRPr="006E2536">
          <w:rPr>
            <w:rFonts w:ascii="Helvetica" w:hAnsi="Helvetica" w:cs="Helvetica"/>
            <w:color w:val="000000" w:themeColor="text1"/>
            <w:sz w:val="22"/>
            <w:szCs w:val="22"/>
          </w:rPr>
          <w:t>Progression (software)</w:t>
        </w:r>
      </w:hyperlink>
    </w:p>
    <w:p w14:paraId="425C9900" w14:textId="77777777" w:rsidR="006E2536" w:rsidRPr="006E2536" w:rsidRDefault="006E2536" w:rsidP="006E2536">
      <w:pPr>
        <w:widowControl w:val="0"/>
        <w:numPr>
          <w:ilvl w:val="0"/>
          <w:numId w:val="30"/>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TablEdit</w:t>
      </w:r>
      <w:proofErr w:type="spellEnd"/>
      <w:r w:rsidRPr="006E2536">
        <w:rPr>
          <w:rFonts w:ascii="Helvetica" w:hAnsi="Helvetica" w:cs="Helvetica"/>
          <w:color w:val="000000" w:themeColor="text1"/>
          <w:sz w:val="22"/>
          <w:szCs w:val="22"/>
        </w:rPr>
        <w:t xml:space="preserve"> Tablature </w:t>
      </w:r>
      <w:proofErr w:type="gramStart"/>
      <w:r w:rsidRPr="006E2536">
        <w:rPr>
          <w:rFonts w:ascii="Helvetica" w:hAnsi="Helvetica" w:cs="Helvetica"/>
          <w:color w:val="000000" w:themeColor="text1"/>
          <w:sz w:val="22"/>
          <w:szCs w:val="22"/>
        </w:rPr>
        <w:t>Editor</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43]</w:t>
      </w:r>
    </w:p>
    <w:p w14:paraId="75667C40"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Piano</w:t>
      </w:r>
      <w:r w:rsidRPr="006E2536">
        <w:rPr>
          <w:rFonts w:ascii="Helvetica" w:hAnsi="Helvetica" w:cs="Helvetica"/>
          <w:color w:val="000000" w:themeColor="text1"/>
          <w:sz w:val="22"/>
          <w:szCs w:val="22"/>
        </w:rPr>
        <w:t>[</w:t>
      </w:r>
      <w:hyperlink r:id="rId451"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77B988A0" w14:textId="77777777" w:rsidR="006E2536" w:rsidRPr="006E2536" w:rsidRDefault="006E2536" w:rsidP="006E2536">
      <w:pPr>
        <w:widowControl w:val="0"/>
        <w:numPr>
          <w:ilvl w:val="0"/>
          <w:numId w:val="31"/>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Kurzweil Digital Piano </w:t>
      </w:r>
      <w:hyperlink r:id="rId452" w:history="1">
        <w:proofErr w:type="spellStart"/>
        <w:r w:rsidRPr="006E2536">
          <w:rPr>
            <w:rFonts w:ascii="Helvetica" w:hAnsi="Helvetica" w:cs="Helvetica"/>
            <w:color w:val="000000" w:themeColor="text1"/>
            <w:sz w:val="22"/>
            <w:szCs w:val="22"/>
          </w:rPr>
          <w:t>Daynes</w:t>
        </w:r>
        <w:proofErr w:type="spellEnd"/>
        <w:r w:rsidRPr="006E2536">
          <w:rPr>
            <w:rFonts w:ascii="Helvetica" w:hAnsi="Helvetica" w:cs="Helvetica"/>
            <w:color w:val="000000" w:themeColor="text1"/>
            <w:sz w:val="22"/>
            <w:szCs w:val="22"/>
          </w:rPr>
          <w:t xml:space="preserve"> Music</w:t>
        </w:r>
      </w:hyperlink>
    </w:p>
    <w:p w14:paraId="23BB5930" w14:textId="77777777" w:rsidR="006E2536" w:rsidRPr="006E2536" w:rsidRDefault="006E2536" w:rsidP="006E2536">
      <w:pPr>
        <w:widowControl w:val="0"/>
        <w:numPr>
          <w:ilvl w:val="0"/>
          <w:numId w:val="31"/>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Piano suite premier </w:t>
      </w:r>
      <w:hyperlink r:id="rId453" w:history="1">
        <w:proofErr w:type="spellStart"/>
        <w:r w:rsidRPr="006E2536">
          <w:rPr>
            <w:rFonts w:ascii="Helvetica" w:hAnsi="Helvetica" w:cs="Helvetica"/>
            <w:color w:val="000000" w:themeColor="text1"/>
            <w:sz w:val="22"/>
            <w:szCs w:val="22"/>
          </w:rPr>
          <w:t>Adventus</w:t>
        </w:r>
        <w:proofErr w:type="spellEnd"/>
        <w:r w:rsidRPr="006E2536">
          <w:rPr>
            <w:rFonts w:ascii="Helvetica" w:hAnsi="Helvetica" w:cs="Helvetica"/>
            <w:color w:val="000000" w:themeColor="text1"/>
            <w:sz w:val="22"/>
            <w:szCs w:val="22"/>
          </w:rPr>
          <w:t xml:space="preserve"> Interactive</w:t>
        </w:r>
      </w:hyperlink>
    </w:p>
    <w:p w14:paraId="6559520A" w14:textId="77777777" w:rsidR="006E2536" w:rsidRPr="006E2536" w:rsidRDefault="00F46238" w:rsidP="006E2536">
      <w:pPr>
        <w:widowControl w:val="0"/>
        <w:numPr>
          <w:ilvl w:val="0"/>
          <w:numId w:val="31"/>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54" w:history="1">
        <w:proofErr w:type="spellStart"/>
        <w:r w:rsidR="006E2536" w:rsidRPr="006E2536">
          <w:rPr>
            <w:rFonts w:ascii="Helvetica" w:hAnsi="Helvetica" w:cs="Helvetica"/>
            <w:color w:val="000000" w:themeColor="text1"/>
            <w:sz w:val="22"/>
            <w:szCs w:val="22"/>
          </w:rPr>
          <w:t>Pianoteq</w:t>
        </w:r>
        <w:proofErr w:type="spellEnd"/>
      </w:hyperlink>
      <w:r w:rsidR="006E2536" w:rsidRPr="006E2536">
        <w:rPr>
          <w:rFonts w:ascii="Helvetica" w:hAnsi="Helvetica" w:cs="Helvetica"/>
          <w:color w:val="000000" w:themeColor="text1"/>
          <w:sz w:val="22"/>
          <w:szCs w:val="22"/>
        </w:rPr>
        <w:t xml:space="preserve"> (</w:t>
      </w:r>
      <w:proofErr w:type="spellStart"/>
      <w:r w:rsidR="006E2536" w:rsidRPr="006E2536">
        <w:rPr>
          <w:rFonts w:ascii="Helvetica" w:hAnsi="Helvetica" w:cs="Helvetica"/>
          <w:color w:val="000000" w:themeColor="text1"/>
          <w:sz w:val="22"/>
          <w:szCs w:val="22"/>
        </w:rPr>
        <w:t>Modartt</w:t>
      </w:r>
      <w:proofErr w:type="spellEnd"/>
      <w:r w:rsidR="006E2536" w:rsidRPr="006E2536">
        <w:rPr>
          <w:rFonts w:ascii="Helvetica" w:hAnsi="Helvetica" w:cs="Helvetica"/>
          <w:color w:val="000000" w:themeColor="text1"/>
          <w:sz w:val="22"/>
          <w:szCs w:val="22"/>
        </w:rPr>
        <w:t>)</w:t>
      </w:r>
    </w:p>
    <w:p w14:paraId="2EAD2E0A" w14:textId="77777777" w:rsidR="006E2536" w:rsidRPr="006E2536" w:rsidRDefault="006E2536" w:rsidP="006E2536">
      <w:pPr>
        <w:widowControl w:val="0"/>
        <w:numPr>
          <w:ilvl w:val="0"/>
          <w:numId w:val="31"/>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SGX-1 Premium Piano </w:t>
      </w:r>
      <w:hyperlink r:id="rId455" w:history="1">
        <w:proofErr w:type="spellStart"/>
        <w:r w:rsidRPr="006E2536">
          <w:rPr>
            <w:rFonts w:ascii="Helvetica" w:hAnsi="Helvetica" w:cs="Helvetica"/>
            <w:color w:val="000000" w:themeColor="text1"/>
            <w:sz w:val="22"/>
            <w:szCs w:val="22"/>
          </w:rPr>
          <w:t>Korg</w:t>
        </w:r>
        <w:proofErr w:type="spellEnd"/>
        <w:r w:rsidRPr="006E2536">
          <w:rPr>
            <w:rFonts w:ascii="Helvetica" w:hAnsi="Helvetica" w:cs="Helvetica"/>
            <w:color w:val="000000" w:themeColor="text1"/>
            <w:sz w:val="22"/>
            <w:szCs w:val="22"/>
          </w:rPr>
          <w:t xml:space="preserve"> Kronos</w:t>
        </w:r>
      </w:hyperlink>
    </w:p>
    <w:p w14:paraId="44CBF865" w14:textId="77777777" w:rsidR="006E2536" w:rsidRPr="006E2536" w:rsidRDefault="00F46238" w:rsidP="006E2536">
      <w:pPr>
        <w:widowControl w:val="0"/>
        <w:numPr>
          <w:ilvl w:val="0"/>
          <w:numId w:val="31"/>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56" w:history="1">
        <w:proofErr w:type="spellStart"/>
        <w:r w:rsidR="006E2536" w:rsidRPr="006E2536">
          <w:rPr>
            <w:rFonts w:ascii="Helvetica" w:hAnsi="Helvetica" w:cs="Helvetica"/>
            <w:color w:val="000000" w:themeColor="text1"/>
            <w:sz w:val="22"/>
            <w:szCs w:val="22"/>
          </w:rPr>
          <w:t>Synthesia</w:t>
        </w:r>
        <w:proofErr w:type="spellEnd"/>
      </w:hyperlink>
    </w:p>
    <w:p w14:paraId="60050E76" w14:textId="77777777" w:rsidR="006E2536" w:rsidRPr="006E2536" w:rsidRDefault="00F46238" w:rsidP="006E2536">
      <w:pPr>
        <w:widowControl w:val="0"/>
        <w:numPr>
          <w:ilvl w:val="0"/>
          <w:numId w:val="31"/>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57" w:history="1">
        <w:r w:rsidR="006E2536" w:rsidRPr="006E2536">
          <w:rPr>
            <w:rFonts w:ascii="Helvetica" w:hAnsi="Helvetica" w:cs="Helvetica"/>
            <w:color w:val="000000" w:themeColor="text1"/>
            <w:sz w:val="22"/>
            <w:szCs w:val="22"/>
          </w:rPr>
          <w:t>Virtual piano</w:t>
        </w:r>
      </w:hyperlink>
    </w:p>
    <w:p w14:paraId="3D08A18E"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Pipe organ</w:t>
      </w:r>
      <w:r w:rsidRPr="006E2536">
        <w:rPr>
          <w:rFonts w:ascii="Helvetica" w:hAnsi="Helvetica" w:cs="Helvetica"/>
          <w:color w:val="000000" w:themeColor="text1"/>
          <w:sz w:val="22"/>
          <w:szCs w:val="22"/>
        </w:rPr>
        <w:t>[</w:t>
      </w:r>
      <w:hyperlink r:id="rId458"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0F2A9284" w14:textId="77777777" w:rsidR="006E2536" w:rsidRPr="006E2536" w:rsidRDefault="006E2536" w:rsidP="006E2536">
      <w:pPr>
        <w:widowControl w:val="0"/>
        <w:numPr>
          <w:ilvl w:val="0"/>
          <w:numId w:val="32"/>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Aeolus (organ simulator) open source pipe organ emulator that uses synthesis rather than sampling.</w:t>
      </w:r>
    </w:p>
    <w:p w14:paraId="6F4381D4" w14:textId="77777777" w:rsidR="006E2536" w:rsidRPr="006E2536" w:rsidRDefault="00F46238" w:rsidP="006E2536">
      <w:pPr>
        <w:widowControl w:val="0"/>
        <w:numPr>
          <w:ilvl w:val="0"/>
          <w:numId w:val="32"/>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59" w:history="1">
        <w:proofErr w:type="spellStart"/>
        <w:r w:rsidR="006E2536" w:rsidRPr="006E2536">
          <w:rPr>
            <w:rFonts w:ascii="Helvetica" w:hAnsi="Helvetica" w:cs="Helvetica"/>
            <w:color w:val="000000" w:themeColor="text1"/>
            <w:sz w:val="22"/>
            <w:szCs w:val="22"/>
          </w:rPr>
          <w:t>Hauptwerk</w:t>
        </w:r>
        <w:proofErr w:type="spellEnd"/>
      </w:hyperlink>
      <w:r w:rsidR="006E2536" w:rsidRPr="006E2536">
        <w:rPr>
          <w:rFonts w:ascii="Helvetica" w:hAnsi="Helvetica" w:cs="Helvetica"/>
          <w:color w:val="000000" w:themeColor="text1"/>
          <w:sz w:val="22"/>
          <w:szCs w:val="22"/>
        </w:rPr>
        <w:t xml:space="preserve"> produces audio in response to MIDI signal from attached keyboard or from a MIDI sequencer. Most software organs have only a few organ sounds, such as "Church Organ", "Jazz Organ", etc. A </w:t>
      </w:r>
      <w:proofErr w:type="spellStart"/>
      <w:r w:rsidR="006E2536" w:rsidRPr="006E2536">
        <w:rPr>
          <w:rFonts w:ascii="Helvetica" w:hAnsi="Helvetica" w:cs="Helvetica"/>
          <w:color w:val="000000" w:themeColor="text1"/>
          <w:sz w:val="22"/>
          <w:szCs w:val="22"/>
        </w:rPr>
        <w:t>Hauptwerk</w:t>
      </w:r>
      <w:proofErr w:type="spellEnd"/>
      <w:r w:rsidR="006E2536" w:rsidRPr="006E2536">
        <w:rPr>
          <w:rFonts w:ascii="Helvetica" w:hAnsi="Helvetica" w:cs="Helvetica"/>
          <w:color w:val="000000" w:themeColor="text1"/>
          <w:sz w:val="22"/>
          <w:szCs w:val="22"/>
        </w:rPr>
        <w:t xml:space="preserve"> virtual pipe organ has samples of every note of every included rank (or set) of pipes, and each stop can be programmed individually, allowing the player to use sampled organ stops separately or combine them into an </w:t>
      </w:r>
      <w:proofErr w:type="gramStart"/>
      <w:r w:rsidR="006E2536" w:rsidRPr="006E2536">
        <w:rPr>
          <w:rFonts w:ascii="Helvetica" w:hAnsi="Helvetica" w:cs="Helvetica"/>
          <w:color w:val="000000" w:themeColor="text1"/>
          <w:sz w:val="22"/>
          <w:szCs w:val="22"/>
        </w:rPr>
        <w:t>ensemble.</w:t>
      </w:r>
      <w:r w:rsidR="006E2536" w:rsidRPr="006E2536">
        <w:rPr>
          <w:rFonts w:ascii="Helvetica" w:hAnsi="Helvetica" w:cs="Helvetica"/>
          <w:color w:val="000000" w:themeColor="text1"/>
          <w:sz w:val="22"/>
          <w:szCs w:val="22"/>
          <w:vertAlign w:val="superscript"/>
        </w:rPr>
        <w:t>[</w:t>
      </w:r>
      <w:proofErr w:type="gramEnd"/>
      <w:r w:rsidR="006E2536" w:rsidRPr="006E2536">
        <w:rPr>
          <w:rFonts w:ascii="Helvetica" w:hAnsi="Helvetica" w:cs="Helvetica"/>
          <w:color w:val="000000" w:themeColor="text1"/>
          <w:sz w:val="22"/>
          <w:szCs w:val="22"/>
          <w:vertAlign w:val="superscript"/>
        </w:rPr>
        <w:t>63]</w:t>
      </w:r>
    </w:p>
    <w:p w14:paraId="0BD8A4D8" w14:textId="77777777" w:rsidR="006E2536" w:rsidRPr="006E2536" w:rsidRDefault="00F46238" w:rsidP="006E2536">
      <w:pPr>
        <w:widowControl w:val="0"/>
        <w:autoSpaceDE w:val="0"/>
        <w:autoSpaceDN w:val="0"/>
        <w:adjustRightInd w:val="0"/>
        <w:rPr>
          <w:rFonts w:ascii="Helvetica" w:hAnsi="Helvetica" w:cs="Helvetica"/>
          <w:b/>
          <w:bCs/>
          <w:color w:val="000000" w:themeColor="text1"/>
          <w:sz w:val="22"/>
          <w:szCs w:val="22"/>
        </w:rPr>
      </w:pPr>
      <w:hyperlink r:id="rId460" w:history="1">
        <w:r w:rsidR="006E2536" w:rsidRPr="006E2536">
          <w:rPr>
            <w:rFonts w:ascii="Helvetica" w:hAnsi="Helvetica" w:cs="Helvetica"/>
            <w:b/>
            <w:bCs/>
            <w:color w:val="000000" w:themeColor="text1"/>
            <w:sz w:val="22"/>
            <w:szCs w:val="22"/>
          </w:rPr>
          <w:t>Robotic music</w:t>
        </w:r>
      </w:hyperlink>
      <w:r w:rsidR="006E2536" w:rsidRPr="006E2536">
        <w:rPr>
          <w:rFonts w:ascii="Helvetica" w:hAnsi="Helvetica" w:cs="Helvetica"/>
          <w:b/>
          <w:bCs/>
          <w:color w:val="000000" w:themeColor="text1"/>
          <w:sz w:val="22"/>
          <w:szCs w:val="22"/>
        </w:rPr>
        <w:t xml:space="preserve"> software</w:t>
      </w:r>
      <w:r w:rsidR="006E2536" w:rsidRPr="006E2536">
        <w:rPr>
          <w:rFonts w:ascii="Helvetica" w:hAnsi="Helvetica" w:cs="Helvetica"/>
          <w:color w:val="000000" w:themeColor="text1"/>
          <w:sz w:val="22"/>
          <w:szCs w:val="22"/>
        </w:rPr>
        <w:t>[</w:t>
      </w:r>
      <w:hyperlink r:id="rId461" w:history="1">
        <w:r w:rsidR="006E2536" w:rsidRPr="006E2536">
          <w:rPr>
            <w:rFonts w:ascii="Helvetica" w:hAnsi="Helvetica" w:cs="Helvetica"/>
            <w:color w:val="000000" w:themeColor="text1"/>
            <w:sz w:val="22"/>
            <w:szCs w:val="22"/>
          </w:rPr>
          <w:t>edit</w:t>
        </w:r>
      </w:hyperlink>
      <w:r w:rsidR="006E2536" w:rsidRPr="006E2536">
        <w:rPr>
          <w:rFonts w:ascii="Helvetica" w:hAnsi="Helvetica" w:cs="Helvetica"/>
          <w:color w:val="000000" w:themeColor="text1"/>
          <w:sz w:val="22"/>
          <w:szCs w:val="22"/>
        </w:rPr>
        <w:t>]</w:t>
      </w:r>
    </w:p>
    <w:p w14:paraId="1138ABA4"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Main article: </w:t>
      </w:r>
      <w:hyperlink r:id="rId462" w:history="1">
        <w:r w:rsidRPr="006E2536">
          <w:rPr>
            <w:rFonts w:ascii="Helvetica" w:hAnsi="Helvetica" w:cs="Helvetica"/>
            <w:i/>
            <w:iCs/>
            <w:color w:val="000000" w:themeColor="text1"/>
            <w:sz w:val="22"/>
            <w:szCs w:val="22"/>
          </w:rPr>
          <w:t>Music and artificial intelligence</w:t>
        </w:r>
      </w:hyperlink>
    </w:p>
    <w:p w14:paraId="461D7CC2"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See also: </w:t>
      </w:r>
      <w:hyperlink r:id="rId463" w:history="1">
        <w:r w:rsidRPr="006E2536">
          <w:rPr>
            <w:rFonts w:ascii="Helvetica" w:hAnsi="Helvetica" w:cs="Helvetica"/>
            <w:i/>
            <w:iCs/>
            <w:color w:val="000000" w:themeColor="text1"/>
            <w:sz w:val="22"/>
            <w:szCs w:val="22"/>
          </w:rPr>
          <w:t>Robotic art</w:t>
        </w:r>
      </w:hyperlink>
    </w:p>
    <w:p w14:paraId="7447F192" w14:textId="77777777" w:rsidR="006E2536" w:rsidRPr="006E2536" w:rsidRDefault="006E2536" w:rsidP="006E2536">
      <w:pPr>
        <w:widowControl w:val="0"/>
        <w:numPr>
          <w:ilvl w:val="0"/>
          <w:numId w:val="33"/>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Emi (</w:t>
      </w:r>
      <w:hyperlink r:id="rId464" w:history="1">
        <w:r w:rsidRPr="006E2536">
          <w:rPr>
            <w:rFonts w:ascii="Helvetica" w:hAnsi="Helvetica" w:cs="Helvetica"/>
            <w:color w:val="000000" w:themeColor="text1"/>
            <w:sz w:val="22"/>
            <w:szCs w:val="22"/>
          </w:rPr>
          <w:t>David Cope</w:t>
        </w:r>
      </w:hyperlink>
      <w:r w:rsidRPr="006E2536">
        <w:rPr>
          <w:rFonts w:ascii="Helvetica" w:hAnsi="Helvetica" w:cs="Helvetica"/>
          <w:color w:val="000000" w:themeColor="text1"/>
          <w:sz w:val="22"/>
          <w:szCs w:val="22"/>
        </w:rPr>
        <w:t xml:space="preserve">'s </w:t>
      </w:r>
      <w:hyperlink r:id="rId465" w:history="1">
        <w:r w:rsidRPr="006E2536">
          <w:rPr>
            <w:rFonts w:ascii="Helvetica" w:hAnsi="Helvetica" w:cs="Helvetica"/>
            <w:color w:val="000000" w:themeColor="text1"/>
            <w:sz w:val="22"/>
            <w:szCs w:val="22"/>
          </w:rPr>
          <w:t>Emily Howell</w:t>
        </w:r>
      </w:hyperlink>
      <w:r w:rsidRPr="006E2536">
        <w:rPr>
          <w:rFonts w:ascii="Helvetica" w:hAnsi="Helvetica" w:cs="Helvetica"/>
          <w:color w:val="000000" w:themeColor="text1"/>
          <w:sz w:val="22"/>
          <w:szCs w:val="22"/>
        </w:rPr>
        <w:t xml:space="preserve"> predecessor, stands for Experiments in Musical Intelligence, pronounced Emmy)</w:t>
      </w:r>
    </w:p>
    <w:p w14:paraId="070B58BE" w14:textId="77777777" w:rsidR="006E2536" w:rsidRPr="006E2536" w:rsidRDefault="006E2536" w:rsidP="006E2536">
      <w:pPr>
        <w:widowControl w:val="0"/>
        <w:numPr>
          <w:ilvl w:val="0"/>
          <w:numId w:val="33"/>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Ludwig (AI song arrangement </w:t>
      </w:r>
      <w:proofErr w:type="gramStart"/>
      <w:r w:rsidRPr="006E2536">
        <w:rPr>
          <w:rFonts w:ascii="Helvetica" w:hAnsi="Helvetica" w:cs="Helvetica"/>
          <w:color w:val="000000" w:themeColor="text1"/>
          <w:sz w:val="22"/>
          <w:szCs w:val="22"/>
        </w:rPr>
        <w:t>software)</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64]</w:t>
      </w:r>
    </w:p>
    <w:p w14:paraId="59581750" w14:textId="77777777" w:rsidR="006E2536" w:rsidRPr="006E2536" w:rsidRDefault="006E2536" w:rsidP="006E2536">
      <w:pPr>
        <w:widowControl w:val="0"/>
        <w:numPr>
          <w:ilvl w:val="0"/>
          <w:numId w:val="33"/>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Melomics</w:t>
      </w:r>
      <w:proofErr w:type="spellEnd"/>
      <w:r w:rsidRPr="006E2536">
        <w:rPr>
          <w:rFonts w:ascii="Helvetica" w:hAnsi="Helvetica" w:cs="Helvetica"/>
          <w:color w:val="000000" w:themeColor="text1"/>
          <w:sz w:val="22"/>
          <w:szCs w:val="22"/>
        </w:rPr>
        <w:t xml:space="preserve"> (Robotic musicians driven by learning algorithm software. Includes numerous public domain </w:t>
      </w:r>
      <w:proofErr w:type="gramStart"/>
      <w:r w:rsidRPr="006E2536">
        <w:rPr>
          <w:rFonts w:ascii="Helvetica" w:hAnsi="Helvetica" w:cs="Helvetica"/>
          <w:color w:val="000000" w:themeColor="text1"/>
          <w:sz w:val="22"/>
          <w:szCs w:val="22"/>
        </w:rPr>
        <w:t>pieces</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65]</w:t>
      </w:r>
    </w:p>
    <w:p w14:paraId="23832AEF" w14:textId="77777777" w:rsidR="006E2536" w:rsidRPr="006E2536" w:rsidRDefault="006E2536" w:rsidP="006E2536">
      <w:pPr>
        <w:widowControl w:val="0"/>
        <w:numPr>
          <w:ilvl w:val="0"/>
          <w:numId w:val="33"/>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OrchExtra</w:t>
      </w:r>
      <w:proofErr w:type="spellEnd"/>
      <w:r w:rsidRPr="006E2536">
        <w:rPr>
          <w:rFonts w:ascii="Helvetica" w:hAnsi="Helvetica" w:cs="Helvetica"/>
          <w:color w:val="000000" w:themeColor="text1"/>
          <w:sz w:val="22"/>
          <w:szCs w:val="22"/>
        </w:rPr>
        <w:t xml:space="preserve"> (automated production of musicals by adding "robotic" instruments (or software "players") to augment ensembles that have too few orchestra </w:t>
      </w:r>
      <w:proofErr w:type="gramStart"/>
      <w:r w:rsidRPr="006E2536">
        <w:rPr>
          <w:rFonts w:ascii="Helvetica" w:hAnsi="Helvetica" w:cs="Helvetica"/>
          <w:color w:val="000000" w:themeColor="text1"/>
          <w:sz w:val="22"/>
          <w:szCs w:val="22"/>
        </w:rPr>
        <w:t>members)</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66]</w:t>
      </w:r>
    </w:p>
    <w:p w14:paraId="7A12E89D" w14:textId="77777777" w:rsidR="006E2536" w:rsidRPr="006E2536" w:rsidRDefault="006E2536" w:rsidP="006E2536">
      <w:pPr>
        <w:widowControl w:val="0"/>
        <w:numPr>
          <w:ilvl w:val="0"/>
          <w:numId w:val="33"/>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Z-</w:t>
      </w:r>
      <w:proofErr w:type="gramStart"/>
      <w:r w:rsidRPr="006E2536">
        <w:rPr>
          <w:rFonts w:ascii="Helvetica" w:hAnsi="Helvetica" w:cs="Helvetica"/>
          <w:color w:val="000000" w:themeColor="text1"/>
          <w:sz w:val="22"/>
          <w:szCs w:val="22"/>
        </w:rPr>
        <w:t>Machines</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67]</w:t>
      </w:r>
    </w:p>
    <w:p w14:paraId="4272CE6A"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Samplers and Sequencers</w:t>
      </w:r>
      <w:r w:rsidRPr="006E2536">
        <w:rPr>
          <w:rFonts w:ascii="Helvetica" w:hAnsi="Helvetica" w:cs="Helvetica"/>
          <w:color w:val="000000" w:themeColor="text1"/>
          <w:sz w:val="22"/>
          <w:szCs w:val="22"/>
        </w:rPr>
        <w:t>[</w:t>
      </w:r>
      <w:hyperlink r:id="rId466"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49658A41"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See also: </w:t>
      </w:r>
      <w:hyperlink r:id="rId467" w:history="1">
        <w:r w:rsidRPr="006E2536">
          <w:rPr>
            <w:rFonts w:ascii="Helvetica" w:hAnsi="Helvetica" w:cs="Helvetica"/>
            <w:i/>
            <w:iCs/>
            <w:color w:val="000000" w:themeColor="text1"/>
            <w:sz w:val="22"/>
            <w:szCs w:val="22"/>
          </w:rPr>
          <w:t>Comparison of MIDI editors and sequencers</w:t>
        </w:r>
      </w:hyperlink>
    </w:p>
    <w:p w14:paraId="5775BFF8" w14:textId="77777777" w:rsidR="006E2536" w:rsidRPr="006E2536" w:rsidRDefault="006E2536" w:rsidP="006E2536">
      <w:pPr>
        <w:widowControl w:val="0"/>
        <w:numPr>
          <w:ilvl w:val="0"/>
          <w:numId w:val="3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Comprehensive List of Spiders (Music software agents, RSS, search and monitoring can be selected in </w:t>
      </w:r>
      <w:proofErr w:type="gramStart"/>
      <w:r w:rsidRPr="006E2536">
        <w:rPr>
          <w:rFonts w:ascii="Helvetica" w:hAnsi="Helvetica" w:cs="Helvetica"/>
          <w:color w:val="000000" w:themeColor="text1"/>
          <w:sz w:val="22"/>
          <w:szCs w:val="22"/>
        </w:rPr>
        <w:t>many)</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16]</w:t>
      </w:r>
    </w:p>
    <w:p w14:paraId="5B527D8F" w14:textId="77777777" w:rsidR="006E2536" w:rsidRPr="006E2536" w:rsidRDefault="00F46238" w:rsidP="006E2536">
      <w:pPr>
        <w:widowControl w:val="0"/>
        <w:numPr>
          <w:ilvl w:val="0"/>
          <w:numId w:val="34"/>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68" w:history="1">
        <w:proofErr w:type="spellStart"/>
        <w:r w:rsidR="006E2536" w:rsidRPr="006E2536">
          <w:rPr>
            <w:rFonts w:ascii="Helvetica" w:hAnsi="Helvetica" w:cs="Helvetica"/>
            <w:color w:val="000000" w:themeColor="text1"/>
            <w:sz w:val="22"/>
            <w:szCs w:val="22"/>
          </w:rPr>
          <w:t>Electribe</w:t>
        </w:r>
        <w:proofErr w:type="spellEnd"/>
      </w:hyperlink>
    </w:p>
    <w:p w14:paraId="06A7C972" w14:textId="77777777" w:rsidR="006E2536" w:rsidRPr="006E2536" w:rsidRDefault="006E2536" w:rsidP="006E2536">
      <w:pPr>
        <w:widowControl w:val="0"/>
        <w:numPr>
          <w:ilvl w:val="0"/>
          <w:numId w:val="3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Emulator X3 (E-MU)</w:t>
      </w:r>
    </w:p>
    <w:p w14:paraId="6DE7BC81" w14:textId="77777777" w:rsidR="006E2536" w:rsidRPr="006E2536" w:rsidRDefault="006E2536" w:rsidP="006E2536">
      <w:pPr>
        <w:widowControl w:val="0"/>
        <w:numPr>
          <w:ilvl w:val="0"/>
          <w:numId w:val="34"/>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FeedWind</w:t>
      </w:r>
      <w:proofErr w:type="spellEnd"/>
      <w:r w:rsidRPr="006E2536">
        <w:rPr>
          <w:rFonts w:ascii="Helvetica" w:hAnsi="Helvetica" w:cs="Helvetica"/>
          <w:color w:val="000000" w:themeColor="text1"/>
          <w:sz w:val="22"/>
          <w:szCs w:val="22"/>
        </w:rPr>
        <w:t xml:space="preserve"> (RSS aggregator app/widget and custom </w:t>
      </w:r>
      <w:proofErr w:type="gramStart"/>
      <w:r w:rsidRPr="006E2536">
        <w:rPr>
          <w:rFonts w:ascii="Helvetica" w:hAnsi="Helvetica" w:cs="Helvetica"/>
          <w:color w:val="000000" w:themeColor="text1"/>
          <w:sz w:val="22"/>
          <w:szCs w:val="22"/>
        </w:rPr>
        <w:t>spiders)</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17]</w:t>
      </w:r>
    </w:p>
    <w:p w14:paraId="6E379380" w14:textId="77777777" w:rsidR="006E2536" w:rsidRPr="006E2536" w:rsidRDefault="006E2536" w:rsidP="006E2536">
      <w:pPr>
        <w:widowControl w:val="0"/>
        <w:numPr>
          <w:ilvl w:val="0"/>
          <w:numId w:val="34"/>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HALion</w:t>
      </w:r>
      <w:proofErr w:type="spellEnd"/>
      <w:r w:rsidRPr="006E2536">
        <w:rPr>
          <w:rFonts w:ascii="Helvetica" w:hAnsi="Helvetica" w:cs="Helvetica"/>
          <w:color w:val="000000" w:themeColor="text1"/>
          <w:sz w:val="22"/>
          <w:szCs w:val="22"/>
        </w:rPr>
        <w:t xml:space="preserve"> 3 (Steinberg)</w:t>
      </w:r>
    </w:p>
    <w:p w14:paraId="65229267" w14:textId="77777777" w:rsidR="006E2536" w:rsidRPr="006E2536" w:rsidRDefault="006E2536" w:rsidP="006E2536">
      <w:pPr>
        <w:widowControl w:val="0"/>
        <w:numPr>
          <w:ilvl w:val="0"/>
          <w:numId w:val="3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Independence Pro (Yellow Tools)</w:t>
      </w:r>
    </w:p>
    <w:p w14:paraId="7A5771D3" w14:textId="77777777" w:rsidR="006E2536" w:rsidRPr="006E2536" w:rsidRDefault="006E2536" w:rsidP="006E2536">
      <w:pPr>
        <w:widowControl w:val="0"/>
        <w:numPr>
          <w:ilvl w:val="0"/>
          <w:numId w:val="34"/>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Kontakt</w:t>
      </w:r>
      <w:proofErr w:type="spellEnd"/>
      <w:r w:rsidRPr="006E2536">
        <w:rPr>
          <w:rFonts w:ascii="Helvetica" w:hAnsi="Helvetica" w:cs="Helvetica"/>
          <w:color w:val="000000" w:themeColor="text1"/>
          <w:sz w:val="22"/>
          <w:szCs w:val="22"/>
        </w:rPr>
        <w:t xml:space="preserve"> - all versions (Native Instruments)</w:t>
      </w:r>
    </w:p>
    <w:p w14:paraId="07B6A7E3" w14:textId="77777777" w:rsidR="006E2536" w:rsidRPr="006E2536" w:rsidRDefault="006E2536" w:rsidP="006E2536">
      <w:pPr>
        <w:widowControl w:val="0"/>
        <w:numPr>
          <w:ilvl w:val="0"/>
          <w:numId w:val="3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Mach Five 2 (MOTU)</w:t>
      </w:r>
    </w:p>
    <w:p w14:paraId="0553693D" w14:textId="77777777" w:rsidR="006E2536" w:rsidRPr="006E2536" w:rsidRDefault="006E2536" w:rsidP="006E2536">
      <w:pPr>
        <w:widowControl w:val="0"/>
        <w:numPr>
          <w:ilvl w:val="0"/>
          <w:numId w:val="34"/>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Melodo</w:t>
      </w:r>
      <w:proofErr w:type="spellEnd"/>
    </w:p>
    <w:p w14:paraId="6BF8FE5B" w14:textId="77777777" w:rsidR="006E2536" w:rsidRPr="006E2536" w:rsidRDefault="006E2536" w:rsidP="006E2536">
      <w:pPr>
        <w:widowControl w:val="0"/>
        <w:numPr>
          <w:ilvl w:val="0"/>
          <w:numId w:val="3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lastRenderedPageBreak/>
        <w:t>Morgana (112db)</w:t>
      </w:r>
    </w:p>
    <w:p w14:paraId="4A42E7E9" w14:textId="77777777" w:rsidR="006E2536" w:rsidRPr="006E2536" w:rsidRDefault="00F46238" w:rsidP="006E2536">
      <w:pPr>
        <w:widowControl w:val="0"/>
        <w:numPr>
          <w:ilvl w:val="0"/>
          <w:numId w:val="34"/>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69" w:history="1">
        <w:r w:rsidR="006E2536" w:rsidRPr="006E2536">
          <w:rPr>
            <w:rFonts w:ascii="Helvetica" w:hAnsi="Helvetica" w:cs="Helvetica"/>
            <w:color w:val="000000" w:themeColor="text1"/>
            <w:sz w:val="22"/>
            <w:szCs w:val="22"/>
          </w:rPr>
          <w:t>Music sequencer</w:t>
        </w:r>
      </w:hyperlink>
      <w:r w:rsidR="006E2536" w:rsidRPr="006E2536">
        <w:rPr>
          <w:rFonts w:ascii="Helvetica" w:hAnsi="Helvetica" w:cs="Helvetica"/>
          <w:color w:val="000000" w:themeColor="text1"/>
          <w:sz w:val="22"/>
          <w:szCs w:val="22"/>
        </w:rPr>
        <w:t xml:space="preserve"> (Article includes extensive list)</w:t>
      </w:r>
    </w:p>
    <w:p w14:paraId="03C7C36B" w14:textId="77777777" w:rsidR="006E2536" w:rsidRPr="006E2536" w:rsidRDefault="006E2536" w:rsidP="006E2536">
      <w:pPr>
        <w:widowControl w:val="0"/>
        <w:numPr>
          <w:ilvl w:val="0"/>
          <w:numId w:val="34"/>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Propellerhead</w:t>
      </w:r>
      <w:proofErr w:type="spellEnd"/>
      <w:r w:rsidRPr="006E2536">
        <w:rPr>
          <w:rFonts w:ascii="Helvetica" w:hAnsi="Helvetica" w:cs="Helvetica"/>
          <w:color w:val="000000" w:themeColor="text1"/>
          <w:sz w:val="22"/>
          <w:szCs w:val="22"/>
        </w:rPr>
        <w:t xml:space="preserve"> (Now included in the DAW </w:t>
      </w:r>
      <w:hyperlink r:id="rId470" w:history="1">
        <w:r w:rsidRPr="006E2536">
          <w:rPr>
            <w:rFonts w:ascii="Helvetica" w:hAnsi="Helvetica" w:cs="Helvetica"/>
            <w:color w:val="000000" w:themeColor="text1"/>
            <w:sz w:val="22"/>
            <w:szCs w:val="22"/>
          </w:rPr>
          <w:t>Reason (software)</w:t>
        </w:r>
      </w:hyperlink>
      <w:r w:rsidRPr="006E2536">
        <w:rPr>
          <w:rFonts w:ascii="Helvetica" w:hAnsi="Helvetica" w:cs="Helvetica"/>
          <w:color w:val="000000" w:themeColor="text1"/>
          <w:sz w:val="22"/>
          <w:szCs w:val="22"/>
        </w:rPr>
        <w:t>)</w:t>
      </w:r>
    </w:p>
    <w:p w14:paraId="21A09752" w14:textId="77777777" w:rsidR="006E2536" w:rsidRPr="006E2536" w:rsidRDefault="006E2536" w:rsidP="006E2536">
      <w:pPr>
        <w:widowControl w:val="0"/>
        <w:numPr>
          <w:ilvl w:val="0"/>
          <w:numId w:val="34"/>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Rax'N'Trax</w:t>
      </w:r>
      <w:proofErr w:type="spellEnd"/>
    </w:p>
    <w:p w14:paraId="28D9E827" w14:textId="77777777" w:rsidR="006E2536" w:rsidRPr="006E2536" w:rsidRDefault="006E2536" w:rsidP="006E2536">
      <w:pPr>
        <w:widowControl w:val="0"/>
        <w:numPr>
          <w:ilvl w:val="0"/>
          <w:numId w:val="34"/>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SiteSpider</w:t>
      </w:r>
      <w:proofErr w:type="spellEnd"/>
      <w:r w:rsidRPr="006E2536">
        <w:rPr>
          <w:rFonts w:ascii="Helvetica" w:hAnsi="Helvetica" w:cs="Helvetica"/>
          <w:color w:val="000000" w:themeColor="text1"/>
          <w:sz w:val="22"/>
          <w:szCs w:val="22"/>
        </w:rPr>
        <w:t xml:space="preserve"> (Software that can search websites for user defined music </w:t>
      </w:r>
      <w:proofErr w:type="gramStart"/>
      <w:r w:rsidRPr="006E2536">
        <w:rPr>
          <w:rFonts w:ascii="Helvetica" w:hAnsi="Helvetica" w:cs="Helvetica"/>
          <w:color w:val="000000" w:themeColor="text1"/>
          <w:sz w:val="22"/>
          <w:szCs w:val="22"/>
        </w:rPr>
        <w:t>categories)</w:t>
      </w:r>
      <w:r w:rsidRPr="006E2536">
        <w:rPr>
          <w:rFonts w:ascii="Helvetica" w:hAnsi="Helvetica" w:cs="Helvetica"/>
          <w:color w:val="000000" w:themeColor="text1"/>
          <w:sz w:val="22"/>
          <w:szCs w:val="22"/>
          <w:vertAlign w:val="superscript"/>
        </w:rPr>
        <w:t>[</w:t>
      </w:r>
      <w:proofErr w:type="gramEnd"/>
      <w:r w:rsidRPr="006E2536">
        <w:rPr>
          <w:rFonts w:ascii="Helvetica" w:hAnsi="Helvetica" w:cs="Helvetica"/>
          <w:color w:val="000000" w:themeColor="text1"/>
          <w:sz w:val="22"/>
          <w:szCs w:val="22"/>
          <w:vertAlign w:val="superscript"/>
        </w:rPr>
        <w:t>18]</w:t>
      </w:r>
    </w:p>
    <w:p w14:paraId="4AABDEF5" w14:textId="77777777" w:rsidR="006E2536" w:rsidRPr="006E2536" w:rsidRDefault="00F46238" w:rsidP="006E2536">
      <w:pPr>
        <w:widowControl w:val="0"/>
        <w:numPr>
          <w:ilvl w:val="0"/>
          <w:numId w:val="34"/>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71" w:history="1">
        <w:proofErr w:type="spellStart"/>
        <w:r w:rsidR="006E2536" w:rsidRPr="006E2536">
          <w:rPr>
            <w:rFonts w:ascii="Helvetica" w:hAnsi="Helvetica" w:cs="Helvetica"/>
            <w:color w:val="000000" w:themeColor="text1"/>
            <w:sz w:val="22"/>
            <w:szCs w:val="22"/>
          </w:rPr>
          <w:t>SoundFont</w:t>
        </w:r>
        <w:proofErr w:type="spellEnd"/>
      </w:hyperlink>
      <w:r w:rsidR="006E2536" w:rsidRPr="006E2536">
        <w:rPr>
          <w:rFonts w:ascii="Helvetica" w:hAnsi="Helvetica" w:cs="Helvetica"/>
          <w:color w:val="000000" w:themeColor="text1"/>
          <w:sz w:val="22"/>
          <w:szCs w:val="22"/>
        </w:rPr>
        <w:t xml:space="preserve"> (Integrates synthesized/sampled MIDI files with recorded music)</w:t>
      </w:r>
    </w:p>
    <w:p w14:paraId="3E953F16" w14:textId="77777777" w:rsidR="006E2536" w:rsidRPr="006E2536" w:rsidRDefault="006E2536" w:rsidP="006E2536">
      <w:pPr>
        <w:widowControl w:val="0"/>
        <w:numPr>
          <w:ilvl w:val="0"/>
          <w:numId w:val="3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Structure (Avid)</w:t>
      </w:r>
    </w:p>
    <w:p w14:paraId="7EA1FFE9" w14:textId="77777777" w:rsidR="006E2536" w:rsidRPr="006E2536" w:rsidRDefault="006E2536" w:rsidP="006E2536">
      <w:pPr>
        <w:widowControl w:val="0"/>
        <w:numPr>
          <w:ilvl w:val="0"/>
          <w:numId w:val="34"/>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The Core Kit (vi-elements)</w:t>
      </w:r>
    </w:p>
    <w:p w14:paraId="27E39471"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Soundtrack creation software</w:t>
      </w:r>
      <w:r w:rsidRPr="006E2536">
        <w:rPr>
          <w:rFonts w:ascii="Helvetica" w:hAnsi="Helvetica" w:cs="Helvetica"/>
          <w:color w:val="000000" w:themeColor="text1"/>
          <w:sz w:val="22"/>
          <w:szCs w:val="22"/>
        </w:rPr>
        <w:t>[</w:t>
      </w:r>
      <w:hyperlink r:id="rId472"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60C28432"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Main article: </w:t>
      </w:r>
      <w:hyperlink r:id="rId473" w:history="1">
        <w:r w:rsidRPr="006E2536">
          <w:rPr>
            <w:rFonts w:ascii="Helvetica" w:hAnsi="Helvetica" w:cs="Helvetica"/>
            <w:i/>
            <w:iCs/>
            <w:color w:val="000000" w:themeColor="text1"/>
            <w:sz w:val="22"/>
            <w:szCs w:val="22"/>
          </w:rPr>
          <w:t>Soundtrack</w:t>
        </w:r>
      </w:hyperlink>
    </w:p>
    <w:p w14:paraId="21566781"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See also: </w:t>
      </w:r>
      <w:hyperlink r:id="rId474" w:history="1">
        <w:r w:rsidRPr="006E2536">
          <w:rPr>
            <w:rFonts w:ascii="Helvetica" w:hAnsi="Helvetica" w:cs="Helvetica"/>
            <w:i/>
            <w:iCs/>
            <w:color w:val="000000" w:themeColor="text1"/>
            <w:sz w:val="22"/>
            <w:szCs w:val="22"/>
          </w:rPr>
          <w:t>Multitrack recording</w:t>
        </w:r>
      </w:hyperlink>
      <w:r w:rsidRPr="006E2536">
        <w:rPr>
          <w:rFonts w:ascii="Helvetica" w:hAnsi="Helvetica" w:cs="Helvetica"/>
          <w:i/>
          <w:iCs/>
          <w:color w:val="000000" w:themeColor="text1"/>
          <w:sz w:val="22"/>
          <w:szCs w:val="22"/>
        </w:rPr>
        <w:t xml:space="preserve"> and </w:t>
      </w:r>
      <w:hyperlink r:id="rId475" w:history="1">
        <w:r w:rsidRPr="006E2536">
          <w:rPr>
            <w:rFonts w:ascii="Helvetica" w:hAnsi="Helvetica" w:cs="Helvetica"/>
            <w:i/>
            <w:iCs/>
            <w:color w:val="000000" w:themeColor="text1"/>
            <w:sz w:val="22"/>
            <w:szCs w:val="22"/>
          </w:rPr>
          <w:t>Sound recording and reproduction</w:t>
        </w:r>
      </w:hyperlink>
    </w:p>
    <w:tbl>
      <w:tblPr>
        <w:tblW w:w="0" w:type="auto"/>
        <w:tblInd w:w="-118" w:type="dxa"/>
        <w:tblBorders>
          <w:top w:val="single" w:sz="8" w:space="0" w:color="9A9A9A"/>
          <w:left w:val="single" w:sz="8" w:space="0" w:color="9A9A9A"/>
          <w:bottom w:val="single" w:sz="8" w:space="0" w:color="9A9A9A"/>
          <w:right w:val="single" w:sz="8" w:space="0" w:color="9A9A9A"/>
        </w:tblBorders>
        <w:tblLayout w:type="fixed"/>
        <w:tblLook w:val="0000" w:firstRow="0" w:lastRow="0" w:firstColumn="0" w:lastColumn="0" w:noHBand="0" w:noVBand="0"/>
      </w:tblPr>
      <w:tblGrid>
        <w:gridCol w:w="598"/>
        <w:gridCol w:w="3336"/>
      </w:tblGrid>
      <w:tr w:rsidR="006E2536" w:rsidRPr="006E2536" w14:paraId="53777A09" w14:textId="77777777">
        <w:tc>
          <w:tcPr>
            <w:tcW w:w="598" w:type="dxa"/>
            <w:tcMar>
              <w:top w:w="221" w:type="nil"/>
              <w:left w:w="40" w:type="nil"/>
              <w:bottom w:w="40" w:type="nil"/>
            </w:tcMar>
            <w:vAlign w:val="center"/>
          </w:tcPr>
          <w:p w14:paraId="0ACD8493"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noProof/>
                <w:color w:val="000000" w:themeColor="text1"/>
                <w:sz w:val="22"/>
                <w:szCs w:val="22"/>
              </w:rPr>
              <w:drawing>
                <wp:inline distT="0" distB="0" distL="0" distR="0" wp14:anchorId="18A5C039" wp14:editId="29CBFFD5">
                  <wp:extent cx="377190" cy="511810"/>
                  <wp:effectExtent l="0" t="0" r="3810" b="0"/>
                  <wp:docPr id="3" name="Picture 3">
                    <a:hlinkClick xmlns:a="http://schemas.openxmlformats.org/drawingml/2006/main" r:id="rId4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377190" cy="511810"/>
                          </a:xfrm>
                          <a:prstGeom prst="rect">
                            <a:avLst/>
                          </a:prstGeom>
                          <a:noFill/>
                          <a:ln>
                            <a:noFill/>
                          </a:ln>
                        </pic:spPr>
                      </pic:pic>
                    </a:graphicData>
                  </a:graphic>
                </wp:inline>
              </w:drawing>
            </w:r>
          </w:p>
        </w:tc>
        <w:tc>
          <w:tcPr>
            <w:tcW w:w="3336" w:type="dxa"/>
            <w:tcMar>
              <w:top w:w="221" w:type="nil"/>
              <w:left w:w="61" w:type="nil"/>
              <w:bottom w:w="61" w:type="nil"/>
              <w:right w:w="221" w:type="nil"/>
            </w:tcMar>
            <w:vAlign w:val="center"/>
          </w:tcPr>
          <w:p w14:paraId="0963C489"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 xml:space="preserve">Wikimedia Commons has media related to </w:t>
            </w:r>
            <w:hyperlink r:id="rId478" w:history="1">
              <w:r w:rsidRPr="006E2536">
                <w:rPr>
                  <w:rFonts w:ascii="Helvetica" w:hAnsi="Helvetica" w:cs="Helvetica"/>
                  <w:b/>
                  <w:bCs/>
                  <w:i/>
                  <w:iCs/>
                  <w:color w:val="000000" w:themeColor="text1"/>
                  <w:sz w:val="22"/>
                  <w:szCs w:val="22"/>
                </w:rPr>
                <w:t>Soundtrack creation software</w:t>
              </w:r>
            </w:hyperlink>
            <w:r w:rsidRPr="006E2536">
              <w:rPr>
                <w:rFonts w:ascii="Helvetica" w:hAnsi="Helvetica" w:cs="Helvetica"/>
                <w:color w:val="000000" w:themeColor="text1"/>
                <w:sz w:val="22"/>
                <w:szCs w:val="22"/>
              </w:rPr>
              <w:t>.</w:t>
            </w:r>
          </w:p>
        </w:tc>
      </w:tr>
    </w:tbl>
    <w:p w14:paraId="299182F0" w14:textId="77777777" w:rsidR="006E2536" w:rsidRPr="006E2536" w:rsidRDefault="00F46238" w:rsidP="006E2536">
      <w:pPr>
        <w:widowControl w:val="0"/>
        <w:numPr>
          <w:ilvl w:val="0"/>
          <w:numId w:val="3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79" w:history="1">
        <w:proofErr w:type="spellStart"/>
        <w:r w:rsidR="006E2536" w:rsidRPr="006E2536">
          <w:rPr>
            <w:rFonts w:ascii="Helvetica" w:hAnsi="Helvetica" w:cs="Helvetica"/>
            <w:color w:val="000000" w:themeColor="text1"/>
            <w:sz w:val="22"/>
            <w:szCs w:val="22"/>
          </w:rPr>
          <w:t>Abaltat</w:t>
        </w:r>
        <w:proofErr w:type="spellEnd"/>
        <w:r w:rsidR="006E2536" w:rsidRPr="006E2536">
          <w:rPr>
            <w:rFonts w:ascii="Helvetica" w:hAnsi="Helvetica" w:cs="Helvetica"/>
            <w:color w:val="000000" w:themeColor="text1"/>
            <w:sz w:val="22"/>
            <w:szCs w:val="22"/>
          </w:rPr>
          <w:t xml:space="preserve"> Muse</w:t>
        </w:r>
      </w:hyperlink>
    </w:p>
    <w:p w14:paraId="4E58F898" w14:textId="77777777" w:rsidR="006E2536" w:rsidRPr="006E2536" w:rsidRDefault="00F46238" w:rsidP="006E2536">
      <w:pPr>
        <w:widowControl w:val="0"/>
        <w:numPr>
          <w:ilvl w:val="0"/>
          <w:numId w:val="3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80" w:history="1">
        <w:r w:rsidR="006E2536" w:rsidRPr="006E2536">
          <w:rPr>
            <w:rFonts w:ascii="Helvetica" w:hAnsi="Helvetica" w:cs="Helvetica"/>
            <w:color w:val="000000" w:themeColor="text1"/>
            <w:sz w:val="22"/>
            <w:szCs w:val="22"/>
          </w:rPr>
          <w:t>Anvil studio</w:t>
        </w:r>
      </w:hyperlink>
    </w:p>
    <w:p w14:paraId="4645BD07" w14:textId="77777777" w:rsidR="006E2536" w:rsidRPr="006E2536" w:rsidRDefault="00F46238" w:rsidP="006E2536">
      <w:pPr>
        <w:widowControl w:val="0"/>
        <w:numPr>
          <w:ilvl w:val="0"/>
          <w:numId w:val="3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81" w:history="1">
        <w:proofErr w:type="spellStart"/>
        <w:r w:rsidR="006E2536" w:rsidRPr="006E2536">
          <w:rPr>
            <w:rFonts w:ascii="Helvetica" w:hAnsi="Helvetica" w:cs="Helvetica"/>
            <w:color w:val="000000" w:themeColor="text1"/>
            <w:sz w:val="22"/>
            <w:szCs w:val="22"/>
          </w:rPr>
          <w:t>Ensoniq</w:t>
        </w:r>
        <w:proofErr w:type="spellEnd"/>
        <w:r w:rsidR="006E2536" w:rsidRPr="006E2536">
          <w:rPr>
            <w:rFonts w:ascii="Helvetica" w:hAnsi="Helvetica" w:cs="Helvetica"/>
            <w:color w:val="000000" w:themeColor="text1"/>
            <w:sz w:val="22"/>
            <w:szCs w:val="22"/>
          </w:rPr>
          <w:t xml:space="preserve"> PARIS</w:t>
        </w:r>
      </w:hyperlink>
    </w:p>
    <w:p w14:paraId="7C719F43" w14:textId="77777777" w:rsidR="006E2536" w:rsidRPr="006E2536" w:rsidRDefault="00F46238" w:rsidP="006E2536">
      <w:pPr>
        <w:widowControl w:val="0"/>
        <w:numPr>
          <w:ilvl w:val="0"/>
          <w:numId w:val="3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82" w:history="1">
        <w:r w:rsidR="006E2536" w:rsidRPr="006E2536">
          <w:rPr>
            <w:rFonts w:ascii="Helvetica" w:hAnsi="Helvetica" w:cs="Helvetica"/>
            <w:color w:val="000000" w:themeColor="text1"/>
            <w:sz w:val="22"/>
            <w:szCs w:val="22"/>
          </w:rPr>
          <w:t>FL Studio</w:t>
        </w:r>
      </w:hyperlink>
    </w:p>
    <w:p w14:paraId="2DF7D8DC" w14:textId="77777777" w:rsidR="006E2536" w:rsidRPr="006E2536" w:rsidRDefault="00F46238" w:rsidP="006E2536">
      <w:pPr>
        <w:widowControl w:val="0"/>
        <w:numPr>
          <w:ilvl w:val="0"/>
          <w:numId w:val="3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83" w:history="1">
        <w:r w:rsidR="006E2536" w:rsidRPr="006E2536">
          <w:rPr>
            <w:rFonts w:ascii="Helvetica" w:hAnsi="Helvetica" w:cs="Helvetica"/>
            <w:color w:val="000000" w:themeColor="text1"/>
            <w:sz w:val="22"/>
            <w:szCs w:val="22"/>
          </w:rPr>
          <w:t>FL Studio Mobile</w:t>
        </w:r>
      </w:hyperlink>
    </w:p>
    <w:p w14:paraId="18472BCB" w14:textId="77777777" w:rsidR="006E2536" w:rsidRPr="006E2536" w:rsidRDefault="00F46238" w:rsidP="006E2536">
      <w:pPr>
        <w:widowControl w:val="0"/>
        <w:numPr>
          <w:ilvl w:val="0"/>
          <w:numId w:val="3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84" w:history="1">
        <w:proofErr w:type="spellStart"/>
        <w:r w:rsidR="006E2536" w:rsidRPr="006E2536">
          <w:rPr>
            <w:rFonts w:ascii="Helvetica" w:hAnsi="Helvetica" w:cs="Helvetica"/>
            <w:color w:val="000000" w:themeColor="text1"/>
            <w:sz w:val="22"/>
            <w:szCs w:val="22"/>
          </w:rPr>
          <w:t>Mixcraft</w:t>
        </w:r>
        <w:proofErr w:type="spellEnd"/>
      </w:hyperlink>
    </w:p>
    <w:p w14:paraId="7D67C33D" w14:textId="77777777" w:rsidR="006E2536" w:rsidRPr="006E2536" w:rsidRDefault="00F46238" w:rsidP="006E2536">
      <w:pPr>
        <w:widowControl w:val="0"/>
        <w:numPr>
          <w:ilvl w:val="0"/>
          <w:numId w:val="3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85" w:history="1">
        <w:r w:rsidR="006E2536" w:rsidRPr="006E2536">
          <w:rPr>
            <w:rFonts w:ascii="Helvetica" w:hAnsi="Helvetica" w:cs="Helvetica"/>
            <w:color w:val="000000" w:themeColor="text1"/>
            <w:sz w:val="22"/>
            <w:szCs w:val="22"/>
          </w:rPr>
          <w:t>Pro Tools</w:t>
        </w:r>
      </w:hyperlink>
    </w:p>
    <w:p w14:paraId="10B9F9B8" w14:textId="77777777" w:rsidR="006E2536" w:rsidRPr="006E2536" w:rsidRDefault="00F46238" w:rsidP="006E2536">
      <w:pPr>
        <w:widowControl w:val="0"/>
        <w:numPr>
          <w:ilvl w:val="0"/>
          <w:numId w:val="3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86" w:history="1">
        <w:r w:rsidR="006E2536" w:rsidRPr="006E2536">
          <w:rPr>
            <w:rFonts w:ascii="Helvetica" w:hAnsi="Helvetica" w:cs="Helvetica"/>
            <w:color w:val="000000" w:themeColor="text1"/>
            <w:sz w:val="22"/>
            <w:szCs w:val="22"/>
          </w:rPr>
          <w:t>Sound Forge</w:t>
        </w:r>
      </w:hyperlink>
    </w:p>
    <w:p w14:paraId="49ADB360" w14:textId="77777777" w:rsidR="006E2536" w:rsidRPr="006E2536" w:rsidRDefault="00F46238" w:rsidP="006E2536">
      <w:pPr>
        <w:widowControl w:val="0"/>
        <w:numPr>
          <w:ilvl w:val="0"/>
          <w:numId w:val="3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87" w:history="1">
        <w:proofErr w:type="spellStart"/>
        <w:r w:rsidR="006E2536" w:rsidRPr="006E2536">
          <w:rPr>
            <w:rFonts w:ascii="Helvetica" w:hAnsi="Helvetica" w:cs="Helvetica"/>
            <w:color w:val="000000" w:themeColor="text1"/>
            <w:sz w:val="22"/>
            <w:szCs w:val="22"/>
          </w:rPr>
          <w:t>SpectraLayers</w:t>
        </w:r>
        <w:proofErr w:type="spellEnd"/>
      </w:hyperlink>
    </w:p>
    <w:p w14:paraId="27C7582C" w14:textId="77777777" w:rsidR="006E2536" w:rsidRPr="006E2536" w:rsidRDefault="00F46238" w:rsidP="006E2536">
      <w:pPr>
        <w:widowControl w:val="0"/>
        <w:numPr>
          <w:ilvl w:val="0"/>
          <w:numId w:val="35"/>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488" w:history="1">
        <w:proofErr w:type="spellStart"/>
        <w:r w:rsidR="006E2536" w:rsidRPr="006E2536">
          <w:rPr>
            <w:rFonts w:ascii="Helvetica" w:hAnsi="Helvetica" w:cs="Helvetica"/>
            <w:color w:val="000000" w:themeColor="text1"/>
            <w:sz w:val="22"/>
            <w:szCs w:val="22"/>
          </w:rPr>
          <w:t>WaveLab</w:t>
        </w:r>
        <w:proofErr w:type="spellEnd"/>
      </w:hyperlink>
    </w:p>
    <w:p w14:paraId="258E51D9"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Trackers</w:t>
      </w:r>
      <w:r w:rsidRPr="006E2536">
        <w:rPr>
          <w:rFonts w:ascii="Helvetica" w:hAnsi="Helvetica" w:cs="Helvetica"/>
          <w:color w:val="000000" w:themeColor="text1"/>
          <w:sz w:val="22"/>
          <w:szCs w:val="22"/>
        </w:rPr>
        <w:t>[</w:t>
      </w:r>
      <w:hyperlink r:id="rId489"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5FE6BEB5"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Main article: </w:t>
      </w:r>
      <w:hyperlink r:id="rId490" w:history="1">
        <w:r w:rsidRPr="006E2536">
          <w:rPr>
            <w:rFonts w:ascii="Helvetica" w:hAnsi="Helvetica" w:cs="Helvetica"/>
            <w:i/>
            <w:iCs/>
            <w:color w:val="000000" w:themeColor="text1"/>
            <w:sz w:val="22"/>
            <w:szCs w:val="22"/>
          </w:rPr>
          <w:t>Music tracker</w:t>
        </w:r>
      </w:hyperlink>
    </w:p>
    <w:tbl>
      <w:tblPr>
        <w:tblW w:w="0" w:type="auto"/>
        <w:tblInd w:w="-118" w:type="dxa"/>
        <w:tblBorders>
          <w:top w:val="single" w:sz="8" w:space="0" w:color="9A9A9A"/>
          <w:left w:val="single" w:sz="8" w:space="0" w:color="9A9A9A"/>
          <w:right w:val="single" w:sz="8" w:space="0" w:color="9A9A9A"/>
        </w:tblBorders>
        <w:tblLayout w:type="fixed"/>
        <w:tblLook w:val="0000" w:firstRow="0" w:lastRow="0" w:firstColumn="0" w:lastColumn="0" w:noHBand="0" w:noVBand="0"/>
      </w:tblPr>
      <w:tblGrid>
        <w:gridCol w:w="2556"/>
        <w:gridCol w:w="1216"/>
        <w:gridCol w:w="1496"/>
        <w:gridCol w:w="1536"/>
        <w:gridCol w:w="976"/>
        <w:gridCol w:w="1544"/>
        <w:gridCol w:w="816"/>
        <w:gridCol w:w="956"/>
        <w:gridCol w:w="976"/>
        <w:gridCol w:w="636"/>
        <w:gridCol w:w="1852"/>
        <w:gridCol w:w="1356"/>
        <w:gridCol w:w="1176"/>
      </w:tblGrid>
      <w:tr w:rsidR="006E2536" w:rsidRPr="006E2536" w14:paraId="74161352" w14:textId="77777777" w:rsidTr="006E2536">
        <w:tc>
          <w:tcPr>
            <w:tcW w:w="2248" w:type="dxa"/>
            <w:vMerge w:val="restart"/>
            <w:tcBorders>
              <w:top w:val="single" w:sz="8" w:space="0" w:color="9A9A9A"/>
              <w:bottom w:val="single" w:sz="8" w:space="0" w:color="9A9A9A"/>
              <w:right w:val="single" w:sz="8" w:space="0" w:color="9A9A9A"/>
            </w:tcBorders>
            <w:shd w:val="clear" w:color="auto" w:fill="EFEFEF"/>
            <w:tcMar>
              <w:top w:w="112" w:type="nil"/>
              <w:left w:w="56" w:type="nil"/>
              <w:bottom w:w="56" w:type="nil"/>
              <w:right w:w="420" w:type="nil"/>
            </w:tcMar>
            <w:vAlign w:val="center"/>
          </w:tcPr>
          <w:p w14:paraId="322F0D88" w14:textId="77777777" w:rsidR="006E2536" w:rsidRPr="006E2536" w:rsidRDefault="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Name</w:t>
            </w:r>
          </w:p>
        </w:tc>
        <w:tc>
          <w:tcPr>
            <w:tcW w:w="908" w:type="dxa"/>
            <w:vMerge w:val="restart"/>
            <w:tcBorders>
              <w:top w:val="single" w:sz="8" w:space="0" w:color="9A9A9A"/>
              <w:left w:val="single" w:sz="8" w:space="0" w:color="9A9A9A"/>
              <w:bottom w:val="single" w:sz="8" w:space="0" w:color="9A9A9A"/>
              <w:right w:val="single" w:sz="8" w:space="0" w:color="9A9A9A"/>
            </w:tcBorders>
            <w:shd w:val="clear" w:color="auto" w:fill="EFEFEF"/>
            <w:tcMar>
              <w:top w:w="112" w:type="nil"/>
              <w:left w:w="56" w:type="nil"/>
              <w:bottom w:w="56" w:type="nil"/>
              <w:right w:w="420" w:type="nil"/>
            </w:tcMar>
            <w:vAlign w:val="center"/>
          </w:tcPr>
          <w:p w14:paraId="5226E3D6" w14:textId="77777777" w:rsidR="006E2536" w:rsidRPr="006E2536" w:rsidRDefault="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Latest</w:t>
            </w:r>
          </w:p>
          <w:p w14:paraId="38FF62E2" w14:textId="77777777" w:rsidR="006E2536" w:rsidRPr="006E2536" w:rsidRDefault="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update</w:t>
            </w:r>
          </w:p>
        </w:tc>
        <w:tc>
          <w:tcPr>
            <w:tcW w:w="1188" w:type="dxa"/>
            <w:vMerge w:val="restart"/>
            <w:tcBorders>
              <w:top w:val="single" w:sz="8" w:space="0" w:color="9A9A9A"/>
              <w:left w:val="single" w:sz="8" w:space="0" w:color="9A9A9A"/>
              <w:bottom w:val="single" w:sz="8" w:space="0" w:color="9A9A9A"/>
              <w:right w:val="single" w:sz="8" w:space="0" w:color="9A9A9A"/>
            </w:tcBorders>
            <w:shd w:val="clear" w:color="auto" w:fill="EFEFEF"/>
            <w:tcMar>
              <w:top w:w="112" w:type="nil"/>
              <w:left w:w="56" w:type="nil"/>
              <w:bottom w:w="56" w:type="nil"/>
              <w:right w:w="420" w:type="nil"/>
            </w:tcMar>
            <w:vAlign w:val="center"/>
          </w:tcPr>
          <w:p w14:paraId="38813F49" w14:textId="77777777" w:rsidR="006E2536" w:rsidRPr="006E2536" w:rsidRDefault="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License</w:t>
            </w:r>
          </w:p>
        </w:tc>
        <w:tc>
          <w:tcPr>
            <w:tcW w:w="4056" w:type="dxa"/>
            <w:gridSpan w:val="3"/>
            <w:tcBorders>
              <w:top w:val="single" w:sz="8" w:space="0" w:color="9A9A9A"/>
              <w:left w:val="single" w:sz="8" w:space="0" w:color="9A9A9A"/>
              <w:bottom w:val="single" w:sz="8" w:space="0" w:color="9A9A9A"/>
              <w:right w:val="single" w:sz="8" w:space="0" w:color="9A9A9A"/>
            </w:tcBorders>
            <w:shd w:val="clear" w:color="auto" w:fill="EFEFEF"/>
            <w:tcMar>
              <w:top w:w="112" w:type="nil"/>
              <w:left w:w="56" w:type="nil"/>
              <w:bottom w:w="56" w:type="nil"/>
              <w:right w:w="112" w:type="nil"/>
            </w:tcMar>
            <w:vAlign w:val="center"/>
          </w:tcPr>
          <w:p w14:paraId="51659C6D" w14:textId="77777777" w:rsidR="006E2536" w:rsidRPr="006E2536" w:rsidRDefault="00F46238">
            <w:pPr>
              <w:widowControl w:val="0"/>
              <w:autoSpaceDE w:val="0"/>
              <w:autoSpaceDN w:val="0"/>
              <w:adjustRightInd w:val="0"/>
              <w:jc w:val="center"/>
              <w:rPr>
                <w:rFonts w:ascii="Helvetica" w:hAnsi="Helvetica" w:cs="Helvetica"/>
                <w:b/>
                <w:bCs/>
                <w:color w:val="000000" w:themeColor="text1"/>
                <w:sz w:val="22"/>
                <w:szCs w:val="22"/>
              </w:rPr>
            </w:pPr>
            <w:hyperlink r:id="rId491" w:history="1">
              <w:r w:rsidR="006E2536" w:rsidRPr="006E2536">
                <w:rPr>
                  <w:rFonts w:ascii="Helvetica" w:hAnsi="Helvetica" w:cs="Helvetica"/>
                  <w:b/>
                  <w:bCs/>
                  <w:color w:val="000000" w:themeColor="text1"/>
                  <w:sz w:val="22"/>
                  <w:szCs w:val="22"/>
                </w:rPr>
                <w:t>OS</w:t>
              </w:r>
            </w:hyperlink>
            <w:r w:rsidR="006E2536" w:rsidRPr="006E2536">
              <w:rPr>
                <w:rFonts w:ascii="Helvetica" w:hAnsi="Helvetica" w:cs="Helvetica"/>
                <w:b/>
                <w:bCs/>
                <w:color w:val="000000" w:themeColor="text1"/>
                <w:sz w:val="22"/>
                <w:szCs w:val="22"/>
              </w:rPr>
              <w:t> versions</w:t>
            </w:r>
          </w:p>
        </w:tc>
        <w:tc>
          <w:tcPr>
            <w:tcW w:w="5236" w:type="dxa"/>
            <w:gridSpan w:val="5"/>
            <w:tcBorders>
              <w:top w:val="single" w:sz="8" w:space="0" w:color="9A9A9A"/>
              <w:left w:val="single" w:sz="8" w:space="0" w:color="9A9A9A"/>
              <w:bottom w:val="single" w:sz="8" w:space="0" w:color="9A9A9A"/>
              <w:right w:val="single" w:sz="8" w:space="0" w:color="9A9A9A"/>
            </w:tcBorders>
            <w:shd w:val="clear" w:color="auto" w:fill="EFEFEF"/>
            <w:tcMar>
              <w:top w:w="112" w:type="nil"/>
              <w:left w:w="56" w:type="nil"/>
              <w:bottom w:w="56" w:type="nil"/>
              <w:right w:w="112" w:type="nil"/>
            </w:tcMar>
            <w:vAlign w:val="center"/>
          </w:tcPr>
          <w:p w14:paraId="422ED152" w14:textId="77777777" w:rsidR="006E2536" w:rsidRPr="006E2536" w:rsidRDefault="00F46238">
            <w:pPr>
              <w:widowControl w:val="0"/>
              <w:autoSpaceDE w:val="0"/>
              <w:autoSpaceDN w:val="0"/>
              <w:adjustRightInd w:val="0"/>
              <w:jc w:val="center"/>
              <w:rPr>
                <w:rFonts w:ascii="Helvetica" w:hAnsi="Helvetica" w:cs="Helvetica"/>
                <w:b/>
                <w:bCs/>
                <w:color w:val="000000" w:themeColor="text1"/>
                <w:sz w:val="22"/>
                <w:szCs w:val="22"/>
              </w:rPr>
            </w:pPr>
            <w:hyperlink r:id="rId492" w:history="1">
              <w:r w:rsidR="006E2536" w:rsidRPr="006E2536">
                <w:rPr>
                  <w:rFonts w:ascii="Helvetica" w:hAnsi="Helvetica" w:cs="Helvetica"/>
                  <w:b/>
                  <w:bCs/>
                  <w:color w:val="000000" w:themeColor="text1"/>
                  <w:sz w:val="22"/>
                  <w:szCs w:val="22"/>
                </w:rPr>
                <w:t>File format</w:t>
              </w:r>
            </w:hyperlink>
            <w:r w:rsidR="006E2536" w:rsidRPr="006E2536">
              <w:rPr>
                <w:rFonts w:ascii="Helvetica" w:hAnsi="Helvetica" w:cs="Helvetica"/>
                <w:b/>
                <w:bCs/>
                <w:color w:val="000000" w:themeColor="text1"/>
                <w:sz w:val="22"/>
                <w:szCs w:val="22"/>
              </w:rPr>
              <w:t> support</w:t>
            </w:r>
          </w:p>
        </w:tc>
        <w:tc>
          <w:tcPr>
            <w:tcW w:w="1048" w:type="dxa"/>
            <w:vMerge w:val="restart"/>
            <w:tcBorders>
              <w:top w:val="single" w:sz="8" w:space="0" w:color="9A9A9A"/>
              <w:left w:val="single" w:sz="8" w:space="0" w:color="9A9A9A"/>
              <w:bottom w:val="single" w:sz="8" w:space="0" w:color="9A9A9A"/>
              <w:right w:val="single" w:sz="8" w:space="0" w:color="9A9A9A"/>
            </w:tcBorders>
            <w:shd w:val="clear" w:color="auto" w:fill="EFEFEF"/>
            <w:tcMar>
              <w:top w:w="112" w:type="nil"/>
              <w:left w:w="56" w:type="nil"/>
              <w:bottom w:w="56" w:type="nil"/>
              <w:right w:w="420" w:type="nil"/>
            </w:tcMar>
            <w:vAlign w:val="center"/>
          </w:tcPr>
          <w:p w14:paraId="19211AD2" w14:textId="77777777" w:rsidR="006E2536" w:rsidRPr="006E2536" w:rsidRDefault="00F46238">
            <w:pPr>
              <w:widowControl w:val="0"/>
              <w:autoSpaceDE w:val="0"/>
              <w:autoSpaceDN w:val="0"/>
              <w:adjustRightInd w:val="0"/>
              <w:jc w:val="center"/>
              <w:rPr>
                <w:rFonts w:ascii="Helvetica" w:hAnsi="Helvetica" w:cs="Helvetica"/>
                <w:b/>
                <w:bCs/>
                <w:color w:val="000000" w:themeColor="text1"/>
                <w:sz w:val="22"/>
                <w:szCs w:val="22"/>
              </w:rPr>
            </w:pPr>
            <w:hyperlink r:id="rId493" w:history="1">
              <w:r w:rsidR="006E2536" w:rsidRPr="006E2536">
                <w:rPr>
                  <w:rFonts w:ascii="Helvetica" w:hAnsi="Helvetica" w:cs="Helvetica"/>
                  <w:b/>
                  <w:bCs/>
                  <w:color w:val="000000" w:themeColor="text1"/>
                  <w:sz w:val="22"/>
                  <w:szCs w:val="22"/>
                </w:rPr>
                <w:t>VST</w:t>
              </w:r>
            </w:hyperlink>
          </w:p>
          <w:p w14:paraId="260EB093" w14:textId="77777777" w:rsidR="006E2536" w:rsidRPr="006E2536" w:rsidRDefault="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support</w:t>
            </w:r>
          </w:p>
        </w:tc>
        <w:tc>
          <w:tcPr>
            <w:tcW w:w="868" w:type="dxa"/>
            <w:vMerge w:val="restart"/>
            <w:tcBorders>
              <w:top w:val="single" w:sz="8" w:space="0" w:color="9A9A9A"/>
              <w:left w:val="single" w:sz="8" w:space="0" w:color="9A9A9A"/>
              <w:bottom w:val="single" w:sz="8" w:space="0" w:color="9A9A9A"/>
            </w:tcBorders>
            <w:shd w:val="clear" w:color="auto" w:fill="EFEFEF"/>
            <w:tcMar>
              <w:top w:w="112" w:type="nil"/>
              <w:left w:w="56" w:type="nil"/>
              <w:bottom w:w="56" w:type="nil"/>
              <w:right w:w="420" w:type="nil"/>
            </w:tcMar>
            <w:vAlign w:val="center"/>
          </w:tcPr>
          <w:p w14:paraId="1C98B96B" w14:textId="77777777" w:rsidR="006E2536" w:rsidRPr="006E2536" w:rsidRDefault="00F46238">
            <w:pPr>
              <w:widowControl w:val="0"/>
              <w:autoSpaceDE w:val="0"/>
              <w:autoSpaceDN w:val="0"/>
              <w:adjustRightInd w:val="0"/>
              <w:jc w:val="center"/>
              <w:rPr>
                <w:rFonts w:ascii="Helvetica" w:hAnsi="Helvetica" w:cs="Helvetica"/>
                <w:b/>
                <w:bCs/>
                <w:color w:val="000000" w:themeColor="text1"/>
                <w:sz w:val="22"/>
                <w:szCs w:val="22"/>
              </w:rPr>
            </w:pPr>
            <w:hyperlink r:id="rId494" w:history="1">
              <w:r w:rsidR="006E2536" w:rsidRPr="006E2536">
                <w:rPr>
                  <w:rFonts w:ascii="Helvetica" w:hAnsi="Helvetica" w:cs="Helvetica"/>
                  <w:b/>
                  <w:bCs/>
                  <w:color w:val="000000" w:themeColor="text1"/>
                  <w:sz w:val="22"/>
                  <w:szCs w:val="22"/>
                </w:rPr>
                <w:t>ASIO</w:t>
              </w:r>
            </w:hyperlink>
          </w:p>
          <w:p w14:paraId="2A0DF253" w14:textId="77777777" w:rsidR="006E2536" w:rsidRPr="006E2536" w:rsidRDefault="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output</w:t>
            </w:r>
          </w:p>
        </w:tc>
      </w:tr>
      <w:tr w:rsidR="006E2536" w:rsidRPr="006E2536" w14:paraId="215BF54B" w14:textId="77777777">
        <w:tblPrEx>
          <w:tblBorders>
            <w:top w:val="none" w:sz="0" w:space="0" w:color="auto"/>
          </w:tblBorders>
        </w:tblPrEx>
        <w:tc>
          <w:tcPr>
            <w:tcW w:w="2248" w:type="dxa"/>
            <w:vMerge/>
            <w:tcBorders>
              <w:top w:val="single" w:sz="8" w:space="0" w:color="9A9A9A"/>
              <w:bottom w:val="single" w:sz="8" w:space="0" w:color="9A9A9A"/>
              <w:right w:val="single" w:sz="8" w:space="0" w:color="9A9A9A"/>
            </w:tcBorders>
            <w:shd w:val="clear" w:color="auto" w:fill="EFEFEF"/>
            <w:tcMar>
              <w:top w:w="112" w:type="nil"/>
              <w:left w:w="56" w:type="nil"/>
              <w:bottom w:w="56" w:type="nil"/>
              <w:right w:w="420" w:type="nil"/>
            </w:tcMar>
            <w:vAlign w:val="center"/>
          </w:tcPr>
          <w:p w14:paraId="0DF02156" w14:textId="77777777" w:rsidR="006E2536" w:rsidRPr="006E2536" w:rsidRDefault="006E2536">
            <w:pPr>
              <w:widowControl w:val="0"/>
              <w:autoSpaceDE w:val="0"/>
              <w:autoSpaceDN w:val="0"/>
              <w:adjustRightInd w:val="0"/>
              <w:rPr>
                <w:rFonts w:ascii="Helvetica" w:hAnsi="Helvetica" w:cs="Helvetica"/>
                <w:b/>
                <w:bCs/>
                <w:color w:val="000000" w:themeColor="text1"/>
                <w:sz w:val="22"/>
                <w:szCs w:val="22"/>
              </w:rPr>
            </w:pPr>
          </w:p>
        </w:tc>
        <w:tc>
          <w:tcPr>
            <w:tcW w:w="908" w:type="dxa"/>
            <w:vMerge/>
            <w:tcBorders>
              <w:top w:val="single" w:sz="8" w:space="0" w:color="9A9A9A"/>
              <w:left w:val="single" w:sz="8" w:space="0" w:color="9A9A9A"/>
              <w:bottom w:val="single" w:sz="8" w:space="0" w:color="9A9A9A"/>
              <w:right w:val="single" w:sz="8" w:space="0" w:color="9A9A9A"/>
            </w:tcBorders>
            <w:shd w:val="clear" w:color="auto" w:fill="EFEFEF"/>
            <w:tcMar>
              <w:top w:w="112" w:type="nil"/>
              <w:left w:w="56" w:type="nil"/>
              <w:bottom w:w="56" w:type="nil"/>
              <w:right w:w="420" w:type="nil"/>
            </w:tcMar>
            <w:vAlign w:val="center"/>
          </w:tcPr>
          <w:p w14:paraId="503B8D20" w14:textId="77777777" w:rsidR="006E2536" w:rsidRPr="006E2536" w:rsidRDefault="006E2536">
            <w:pPr>
              <w:widowControl w:val="0"/>
              <w:autoSpaceDE w:val="0"/>
              <w:autoSpaceDN w:val="0"/>
              <w:adjustRightInd w:val="0"/>
              <w:rPr>
                <w:rFonts w:ascii="Helvetica" w:hAnsi="Helvetica" w:cs="Helvetica"/>
                <w:b/>
                <w:bCs/>
                <w:color w:val="000000" w:themeColor="text1"/>
                <w:sz w:val="22"/>
                <w:szCs w:val="22"/>
              </w:rPr>
            </w:pPr>
          </w:p>
        </w:tc>
        <w:tc>
          <w:tcPr>
            <w:tcW w:w="1188" w:type="dxa"/>
            <w:vMerge/>
            <w:tcBorders>
              <w:top w:val="single" w:sz="8" w:space="0" w:color="9A9A9A"/>
              <w:left w:val="single" w:sz="8" w:space="0" w:color="9A9A9A"/>
              <w:bottom w:val="single" w:sz="8" w:space="0" w:color="9A9A9A"/>
              <w:right w:val="single" w:sz="8" w:space="0" w:color="9A9A9A"/>
            </w:tcBorders>
            <w:shd w:val="clear" w:color="auto" w:fill="EFEFEF"/>
            <w:tcMar>
              <w:top w:w="112" w:type="nil"/>
              <w:left w:w="56" w:type="nil"/>
              <w:bottom w:w="56" w:type="nil"/>
              <w:right w:w="420" w:type="nil"/>
            </w:tcMar>
            <w:vAlign w:val="center"/>
          </w:tcPr>
          <w:p w14:paraId="17A1D6E6" w14:textId="77777777" w:rsidR="006E2536" w:rsidRPr="006E2536" w:rsidRDefault="006E2536">
            <w:pPr>
              <w:widowControl w:val="0"/>
              <w:autoSpaceDE w:val="0"/>
              <w:autoSpaceDN w:val="0"/>
              <w:adjustRightInd w:val="0"/>
              <w:rPr>
                <w:rFonts w:ascii="Helvetica" w:hAnsi="Helvetica" w:cs="Helvetica"/>
                <w:b/>
                <w:bCs/>
                <w:color w:val="000000" w:themeColor="text1"/>
                <w:sz w:val="22"/>
                <w:szCs w:val="22"/>
              </w:rPr>
            </w:pPr>
          </w:p>
        </w:tc>
        <w:tc>
          <w:tcPr>
            <w:tcW w:w="1228" w:type="dxa"/>
            <w:tcBorders>
              <w:top w:val="single" w:sz="8" w:space="0" w:color="9A9A9A"/>
              <w:left w:val="single" w:sz="8" w:space="0" w:color="9A9A9A"/>
              <w:bottom w:val="single" w:sz="8" w:space="0" w:color="9A9A9A"/>
              <w:right w:val="single" w:sz="8" w:space="0" w:color="9A9A9A"/>
            </w:tcBorders>
            <w:shd w:val="clear" w:color="auto" w:fill="EFEFEF"/>
            <w:tcMar>
              <w:top w:w="112" w:type="nil"/>
              <w:left w:w="56" w:type="nil"/>
              <w:bottom w:w="56" w:type="nil"/>
              <w:right w:w="420" w:type="nil"/>
            </w:tcMar>
            <w:vAlign w:val="center"/>
          </w:tcPr>
          <w:p w14:paraId="36BDF9F7" w14:textId="77777777" w:rsidR="006E2536" w:rsidRPr="006E2536" w:rsidRDefault="00F46238">
            <w:pPr>
              <w:widowControl w:val="0"/>
              <w:autoSpaceDE w:val="0"/>
              <w:autoSpaceDN w:val="0"/>
              <w:adjustRightInd w:val="0"/>
              <w:jc w:val="center"/>
              <w:rPr>
                <w:rFonts w:ascii="Helvetica" w:hAnsi="Helvetica" w:cs="Helvetica"/>
                <w:b/>
                <w:bCs/>
                <w:color w:val="000000" w:themeColor="text1"/>
                <w:sz w:val="22"/>
                <w:szCs w:val="22"/>
              </w:rPr>
            </w:pPr>
            <w:hyperlink r:id="rId495" w:history="1">
              <w:r w:rsidR="006E2536" w:rsidRPr="006E2536">
                <w:rPr>
                  <w:rFonts w:ascii="Helvetica" w:hAnsi="Helvetica" w:cs="Helvetica"/>
                  <w:b/>
                  <w:bCs/>
                  <w:color w:val="000000" w:themeColor="text1"/>
                  <w:sz w:val="22"/>
                  <w:szCs w:val="22"/>
                </w:rPr>
                <w:t>Windows</w:t>
              </w:r>
            </w:hyperlink>
          </w:p>
        </w:tc>
        <w:tc>
          <w:tcPr>
            <w:tcW w:w="668" w:type="dxa"/>
            <w:tcBorders>
              <w:top w:val="single" w:sz="8" w:space="0" w:color="9A9A9A"/>
              <w:left w:val="single" w:sz="8" w:space="0" w:color="9A9A9A"/>
              <w:bottom w:val="single" w:sz="8" w:space="0" w:color="9A9A9A"/>
              <w:right w:val="single" w:sz="8" w:space="0" w:color="9A9A9A"/>
            </w:tcBorders>
            <w:shd w:val="clear" w:color="auto" w:fill="EFEFEF"/>
            <w:tcMar>
              <w:top w:w="112" w:type="nil"/>
              <w:left w:w="56" w:type="nil"/>
              <w:bottom w:w="56" w:type="nil"/>
              <w:right w:w="420" w:type="nil"/>
            </w:tcMar>
            <w:vAlign w:val="center"/>
          </w:tcPr>
          <w:p w14:paraId="312B4C5A" w14:textId="77777777" w:rsidR="006E2536" w:rsidRPr="006E2536" w:rsidRDefault="00F46238">
            <w:pPr>
              <w:widowControl w:val="0"/>
              <w:autoSpaceDE w:val="0"/>
              <w:autoSpaceDN w:val="0"/>
              <w:adjustRightInd w:val="0"/>
              <w:jc w:val="center"/>
              <w:rPr>
                <w:rFonts w:ascii="Helvetica" w:hAnsi="Helvetica" w:cs="Helvetica"/>
                <w:b/>
                <w:bCs/>
                <w:color w:val="000000" w:themeColor="text1"/>
                <w:sz w:val="22"/>
                <w:szCs w:val="22"/>
              </w:rPr>
            </w:pPr>
            <w:hyperlink r:id="rId496" w:history="1">
              <w:r w:rsidR="006E2536" w:rsidRPr="006E2536">
                <w:rPr>
                  <w:rFonts w:ascii="Helvetica" w:hAnsi="Helvetica" w:cs="Helvetica"/>
                  <w:b/>
                  <w:bCs/>
                  <w:color w:val="000000" w:themeColor="text1"/>
                  <w:sz w:val="22"/>
                  <w:szCs w:val="22"/>
                </w:rPr>
                <w:t>OS X</w:t>
              </w:r>
            </w:hyperlink>
          </w:p>
        </w:tc>
        <w:tc>
          <w:tcPr>
            <w:tcW w:w="748" w:type="dxa"/>
            <w:tcBorders>
              <w:top w:val="single" w:sz="8" w:space="0" w:color="9A9A9A"/>
              <w:left w:val="single" w:sz="8" w:space="0" w:color="9A9A9A"/>
              <w:bottom w:val="single" w:sz="8" w:space="0" w:color="9A9A9A"/>
              <w:right w:val="single" w:sz="8" w:space="0" w:color="9A9A9A"/>
            </w:tcBorders>
            <w:shd w:val="clear" w:color="auto" w:fill="EFEFEF"/>
            <w:tcMar>
              <w:top w:w="112" w:type="nil"/>
              <w:left w:w="56" w:type="nil"/>
              <w:bottom w:w="56" w:type="nil"/>
              <w:right w:w="420" w:type="nil"/>
            </w:tcMar>
            <w:vAlign w:val="center"/>
          </w:tcPr>
          <w:p w14:paraId="651CE771" w14:textId="77777777" w:rsidR="006E2536" w:rsidRPr="006E2536" w:rsidRDefault="00F46238">
            <w:pPr>
              <w:widowControl w:val="0"/>
              <w:autoSpaceDE w:val="0"/>
              <w:autoSpaceDN w:val="0"/>
              <w:adjustRightInd w:val="0"/>
              <w:jc w:val="center"/>
              <w:rPr>
                <w:rFonts w:ascii="Helvetica" w:hAnsi="Helvetica" w:cs="Helvetica"/>
                <w:b/>
                <w:bCs/>
                <w:color w:val="000000" w:themeColor="text1"/>
                <w:sz w:val="22"/>
                <w:szCs w:val="22"/>
              </w:rPr>
            </w:pPr>
            <w:hyperlink r:id="rId497" w:history="1">
              <w:r w:rsidR="006E2536" w:rsidRPr="006E2536">
                <w:rPr>
                  <w:rFonts w:ascii="Helvetica" w:hAnsi="Helvetica" w:cs="Helvetica"/>
                  <w:b/>
                  <w:bCs/>
                  <w:color w:val="000000" w:themeColor="text1"/>
                  <w:sz w:val="22"/>
                  <w:szCs w:val="22"/>
                </w:rPr>
                <w:t>Linux</w:t>
              </w:r>
            </w:hyperlink>
          </w:p>
        </w:tc>
        <w:tc>
          <w:tcPr>
            <w:tcW w:w="508" w:type="dxa"/>
            <w:tcBorders>
              <w:top w:val="single" w:sz="8" w:space="0" w:color="9A9A9A"/>
              <w:left w:val="single" w:sz="8" w:space="0" w:color="9A9A9A"/>
              <w:bottom w:val="single" w:sz="8" w:space="0" w:color="9A9A9A"/>
              <w:right w:val="single" w:sz="8" w:space="0" w:color="9A9A9A"/>
            </w:tcBorders>
            <w:shd w:val="clear" w:color="auto" w:fill="EFEFEF"/>
            <w:tcMar>
              <w:top w:w="112" w:type="nil"/>
              <w:left w:w="56" w:type="nil"/>
              <w:bottom w:w="56" w:type="nil"/>
              <w:right w:w="420" w:type="nil"/>
            </w:tcMar>
            <w:vAlign w:val="center"/>
          </w:tcPr>
          <w:p w14:paraId="20E7D695" w14:textId="77777777" w:rsidR="006E2536" w:rsidRPr="006E2536" w:rsidRDefault="00F46238">
            <w:pPr>
              <w:widowControl w:val="0"/>
              <w:autoSpaceDE w:val="0"/>
              <w:autoSpaceDN w:val="0"/>
              <w:adjustRightInd w:val="0"/>
              <w:jc w:val="center"/>
              <w:rPr>
                <w:rFonts w:ascii="Helvetica" w:hAnsi="Helvetica" w:cs="Helvetica"/>
                <w:b/>
                <w:bCs/>
                <w:color w:val="000000" w:themeColor="text1"/>
                <w:sz w:val="22"/>
                <w:szCs w:val="22"/>
              </w:rPr>
            </w:pPr>
            <w:hyperlink r:id="rId498" w:anchor="Standard_MIDI_.28.mid_or_.smf.29" w:history="1">
              <w:r w:rsidR="006E2536" w:rsidRPr="006E2536">
                <w:rPr>
                  <w:rFonts w:ascii="Helvetica" w:hAnsi="Helvetica" w:cs="Helvetica"/>
                  <w:b/>
                  <w:bCs/>
                  <w:color w:val="000000" w:themeColor="text1"/>
                  <w:sz w:val="22"/>
                  <w:szCs w:val="22"/>
                </w:rPr>
                <w:t>MID</w:t>
              </w:r>
            </w:hyperlink>
          </w:p>
        </w:tc>
        <w:tc>
          <w:tcPr>
            <w:tcW w:w="648" w:type="dxa"/>
            <w:tcBorders>
              <w:top w:val="single" w:sz="8" w:space="0" w:color="9A9A9A"/>
              <w:left w:val="single" w:sz="8" w:space="0" w:color="9A9A9A"/>
              <w:bottom w:val="single" w:sz="8" w:space="0" w:color="9A9A9A"/>
              <w:right w:val="single" w:sz="8" w:space="0" w:color="9A9A9A"/>
            </w:tcBorders>
            <w:shd w:val="clear" w:color="auto" w:fill="EFEFEF"/>
            <w:tcMar>
              <w:top w:w="112" w:type="nil"/>
              <w:left w:w="56" w:type="nil"/>
              <w:bottom w:w="56" w:type="nil"/>
              <w:right w:w="420" w:type="nil"/>
            </w:tcMar>
            <w:vAlign w:val="center"/>
          </w:tcPr>
          <w:p w14:paraId="791FE79E" w14:textId="77777777" w:rsidR="006E2536" w:rsidRPr="006E2536" w:rsidRDefault="00F46238">
            <w:pPr>
              <w:widowControl w:val="0"/>
              <w:autoSpaceDE w:val="0"/>
              <w:autoSpaceDN w:val="0"/>
              <w:adjustRightInd w:val="0"/>
              <w:jc w:val="center"/>
              <w:rPr>
                <w:rFonts w:ascii="Helvetica" w:hAnsi="Helvetica" w:cs="Helvetica"/>
                <w:b/>
                <w:bCs/>
                <w:color w:val="000000" w:themeColor="text1"/>
                <w:sz w:val="22"/>
                <w:szCs w:val="22"/>
              </w:rPr>
            </w:pPr>
            <w:hyperlink r:id="rId499" w:history="1">
              <w:r w:rsidR="006E2536" w:rsidRPr="006E2536">
                <w:rPr>
                  <w:rFonts w:ascii="Helvetica" w:hAnsi="Helvetica" w:cs="Helvetica"/>
                  <w:b/>
                  <w:bCs/>
                  <w:color w:val="000000" w:themeColor="text1"/>
                  <w:sz w:val="22"/>
                  <w:szCs w:val="22"/>
                </w:rPr>
                <w:t>MOD</w:t>
              </w:r>
            </w:hyperlink>
          </w:p>
        </w:tc>
        <w:tc>
          <w:tcPr>
            <w:tcW w:w="668" w:type="dxa"/>
            <w:tcBorders>
              <w:top w:val="single" w:sz="8" w:space="0" w:color="9A9A9A"/>
              <w:left w:val="single" w:sz="8" w:space="0" w:color="9A9A9A"/>
              <w:bottom w:val="single" w:sz="8" w:space="0" w:color="9A9A9A"/>
              <w:right w:val="single" w:sz="8" w:space="0" w:color="9A9A9A"/>
            </w:tcBorders>
            <w:shd w:val="clear" w:color="auto" w:fill="EFEFEF"/>
            <w:tcMar>
              <w:top w:w="112" w:type="nil"/>
              <w:left w:w="56" w:type="nil"/>
              <w:bottom w:w="56" w:type="nil"/>
              <w:right w:w="420" w:type="nil"/>
            </w:tcMar>
            <w:vAlign w:val="center"/>
          </w:tcPr>
          <w:p w14:paraId="5805A244" w14:textId="77777777" w:rsidR="006E2536" w:rsidRPr="006E2536" w:rsidRDefault="00F46238">
            <w:pPr>
              <w:widowControl w:val="0"/>
              <w:autoSpaceDE w:val="0"/>
              <w:autoSpaceDN w:val="0"/>
              <w:adjustRightInd w:val="0"/>
              <w:jc w:val="center"/>
              <w:rPr>
                <w:rFonts w:ascii="Helvetica" w:hAnsi="Helvetica" w:cs="Helvetica"/>
                <w:b/>
                <w:bCs/>
                <w:color w:val="000000" w:themeColor="text1"/>
                <w:sz w:val="22"/>
                <w:szCs w:val="22"/>
              </w:rPr>
            </w:pPr>
            <w:hyperlink r:id="rId500" w:history="1">
              <w:r w:rsidR="006E2536" w:rsidRPr="006E2536">
                <w:rPr>
                  <w:rFonts w:ascii="Helvetica" w:hAnsi="Helvetica" w:cs="Helvetica"/>
                  <w:b/>
                  <w:bCs/>
                  <w:color w:val="000000" w:themeColor="text1"/>
                  <w:sz w:val="22"/>
                  <w:szCs w:val="22"/>
                </w:rPr>
                <w:t>XM</w:t>
              </w:r>
            </w:hyperlink>
          </w:p>
        </w:tc>
        <w:tc>
          <w:tcPr>
            <w:tcW w:w="328" w:type="dxa"/>
            <w:tcBorders>
              <w:top w:val="single" w:sz="8" w:space="0" w:color="9A9A9A"/>
              <w:left w:val="single" w:sz="8" w:space="0" w:color="9A9A9A"/>
              <w:bottom w:val="single" w:sz="8" w:space="0" w:color="9A9A9A"/>
              <w:right w:val="single" w:sz="8" w:space="0" w:color="9A9A9A"/>
            </w:tcBorders>
            <w:shd w:val="clear" w:color="auto" w:fill="EFEFEF"/>
            <w:tcMar>
              <w:top w:w="112" w:type="nil"/>
              <w:left w:w="56" w:type="nil"/>
              <w:bottom w:w="56" w:type="nil"/>
              <w:right w:w="420" w:type="nil"/>
            </w:tcMar>
            <w:vAlign w:val="center"/>
          </w:tcPr>
          <w:p w14:paraId="6B2EECEF" w14:textId="77777777" w:rsidR="006E2536" w:rsidRPr="006E2536" w:rsidRDefault="00F46238">
            <w:pPr>
              <w:widowControl w:val="0"/>
              <w:autoSpaceDE w:val="0"/>
              <w:autoSpaceDN w:val="0"/>
              <w:adjustRightInd w:val="0"/>
              <w:jc w:val="center"/>
              <w:rPr>
                <w:rFonts w:ascii="Helvetica" w:hAnsi="Helvetica" w:cs="Helvetica"/>
                <w:b/>
                <w:bCs/>
                <w:color w:val="000000" w:themeColor="text1"/>
                <w:sz w:val="22"/>
                <w:szCs w:val="22"/>
              </w:rPr>
            </w:pPr>
            <w:hyperlink r:id="rId501" w:anchor="IT_file_format" w:history="1">
              <w:r w:rsidR="006E2536" w:rsidRPr="006E2536">
                <w:rPr>
                  <w:rFonts w:ascii="Helvetica" w:hAnsi="Helvetica" w:cs="Helvetica"/>
                  <w:b/>
                  <w:bCs/>
                  <w:color w:val="000000" w:themeColor="text1"/>
                  <w:sz w:val="22"/>
                  <w:szCs w:val="22"/>
                </w:rPr>
                <w:t>IT</w:t>
              </w:r>
            </w:hyperlink>
          </w:p>
        </w:tc>
        <w:tc>
          <w:tcPr>
            <w:tcW w:w="568" w:type="dxa"/>
            <w:tcBorders>
              <w:top w:val="single" w:sz="8" w:space="0" w:color="9A9A9A"/>
              <w:left w:val="single" w:sz="8" w:space="0" w:color="9A9A9A"/>
              <w:bottom w:val="single" w:sz="8" w:space="0" w:color="9A9A9A"/>
              <w:right w:val="single" w:sz="8" w:space="0" w:color="9A9A9A"/>
            </w:tcBorders>
            <w:shd w:val="clear" w:color="auto" w:fill="EFEFEF"/>
            <w:tcMar>
              <w:top w:w="112" w:type="nil"/>
              <w:left w:w="56" w:type="nil"/>
              <w:bottom w:w="56" w:type="nil"/>
              <w:right w:w="420" w:type="nil"/>
            </w:tcMar>
            <w:vAlign w:val="center"/>
          </w:tcPr>
          <w:p w14:paraId="02446BB0" w14:textId="77777777" w:rsidR="006E2536" w:rsidRPr="006E2536" w:rsidRDefault="00F46238">
            <w:pPr>
              <w:widowControl w:val="0"/>
              <w:autoSpaceDE w:val="0"/>
              <w:autoSpaceDN w:val="0"/>
              <w:adjustRightInd w:val="0"/>
              <w:jc w:val="center"/>
              <w:rPr>
                <w:rFonts w:ascii="Helvetica" w:hAnsi="Helvetica" w:cs="Helvetica"/>
                <w:b/>
                <w:bCs/>
                <w:color w:val="000000" w:themeColor="text1"/>
                <w:sz w:val="22"/>
                <w:szCs w:val="22"/>
              </w:rPr>
            </w:pPr>
            <w:hyperlink r:id="rId502" w:history="1">
              <w:r w:rsidR="006E2536" w:rsidRPr="006E2536">
                <w:rPr>
                  <w:rFonts w:ascii="Helvetica" w:hAnsi="Helvetica" w:cs="Helvetica"/>
                  <w:b/>
                  <w:bCs/>
                  <w:color w:val="000000" w:themeColor="text1"/>
                  <w:sz w:val="22"/>
                  <w:szCs w:val="22"/>
                </w:rPr>
                <w:t>S3M</w:t>
              </w:r>
            </w:hyperlink>
          </w:p>
        </w:tc>
        <w:tc>
          <w:tcPr>
            <w:tcW w:w="1048" w:type="dxa"/>
            <w:vMerge/>
            <w:tcBorders>
              <w:top w:val="single" w:sz="8" w:space="0" w:color="9A9A9A"/>
              <w:left w:val="single" w:sz="8" w:space="0" w:color="9A9A9A"/>
              <w:bottom w:val="single" w:sz="8" w:space="0" w:color="9A9A9A"/>
              <w:right w:val="single" w:sz="8" w:space="0" w:color="9A9A9A"/>
            </w:tcBorders>
            <w:shd w:val="clear" w:color="auto" w:fill="EFEFEF"/>
            <w:tcMar>
              <w:top w:w="112" w:type="nil"/>
              <w:left w:w="56" w:type="nil"/>
              <w:bottom w:w="56" w:type="nil"/>
              <w:right w:w="420" w:type="nil"/>
            </w:tcMar>
            <w:vAlign w:val="center"/>
          </w:tcPr>
          <w:p w14:paraId="15E3F0EB" w14:textId="77777777" w:rsidR="006E2536" w:rsidRPr="006E2536" w:rsidRDefault="006E2536">
            <w:pPr>
              <w:widowControl w:val="0"/>
              <w:autoSpaceDE w:val="0"/>
              <w:autoSpaceDN w:val="0"/>
              <w:adjustRightInd w:val="0"/>
              <w:rPr>
                <w:rFonts w:ascii="Helvetica" w:hAnsi="Helvetica" w:cs="Helvetica"/>
                <w:b/>
                <w:bCs/>
                <w:color w:val="000000" w:themeColor="text1"/>
                <w:sz w:val="22"/>
                <w:szCs w:val="22"/>
              </w:rPr>
            </w:pPr>
          </w:p>
        </w:tc>
        <w:tc>
          <w:tcPr>
            <w:tcW w:w="868" w:type="dxa"/>
            <w:vMerge/>
            <w:tcBorders>
              <w:top w:val="single" w:sz="8" w:space="0" w:color="9A9A9A"/>
              <w:left w:val="single" w:sz="8" w:space="0" w:color="9A9A9A"/>
              <w:bottom w:val="single" w:sz="8" w:space="0" w:color="9A9A9A"/>
            </w:tcBorders>
            <w:shd w:val="clear" w:color="auto" w:fill="EFEFEF"/>
            <w:tcMar>
              <w:top w:w="112" w:type="nil"/>
              <w:left w:w="56" w:type="nil"/>
              <w:bottom w:w="56" w:type="nil"/>
              <w:right w:w="420" w:type="nil"/>
            </w:tcMar>
            <w:vAlign w:val="center"/>
          </w:tcPr>
          <w:p w14:paraId="649E20C4" w14:textId="77777777" w:rsidR="006E2536" w:rsidRPr="006E2536" w:rsidRDefault="006E2536">
            <w:pPr>
              <w:widowControl w:val="0"/>
              <w:autoSpaceDE w:val="0"/>
              <w:autoSpaceDN w:val="0"/>
              <w:adjustRightInd w:val="0"/>
              <w:rPr>
                <w:rFonts w:ascii="Helvetica" w:hAnsi="Helvetica" w:cs="Helvetica"/>
                <w:b/>
                <w:bCs/>
                <w:color w:val="000000" w:themeColor="text1"/>
                <w:sz w:val="22"/>
                <w:szCs w:val="22"/>
              </w:rPr>
            </w:pPr>
          </w:p>
        </w:tc>
      </w:tr>
      <w:tr w:rsidR="006E2536" w:rsidRPr="006E2536" w14:paraId="67392292" w14:textId="77777777">
        <w:tblPrEx>
          <w:tblBorders>
            <w:top w:val="none" w:sz="0" w:space="0" w:color="auto"/>
          </w:tblBorders>
        </w:tblPrEx>
        <w:tc>
          <w:tcPr>
            <w:tcW w:w="2556" w:type="dxa"/>
            <w:tcBorders>
              <w:top w:val="single" w:sz="8" w:space="0" w:color="9A9A9A"/>
              <w:bottom w:val="single" w:sz="8" w:space="0" w:color="9A9A9A"/>
              <w:right w:val="single" w:sz="8" w:space="0" w:color="9A9A9A"/>
            </w:tcBorders>
            <w:tcMar>
              <w:top w:w="112" w:type="nil"/>
              <w:left w:w="56" w:type="nil"/>
              <w:bottom w:w="56" w:type="nil"/>
              <w:right w:w="112" w:type="nil"/>
            </w:tcMar>
            <w:vAlign w:val="center"/>
          </w:tcPr>
          <w:p w14:paraId="5FDDFBE9" w14:textId="77777777" w:rsidR="006E2536" w:rsidRPr="006E2536" w:rsidRDefault="00F46238">
            <w:pPr>
              <w:widowControl w:val="0"/>
              <w:autoSpaceDE w:val="0"/>
              <w:autoSpaceDN w:val="0"/>
              <w:adjustRightInd w:val="0"/>
              <w:rPr>
                <w:rFonts w:ascii="Helvetica" w:hAnsi="Helvetica" w:cs="Helvetica"/>
                <w:color w:val="000000" w:themeColor="text1"/>
                <w:sz w:val="22"/>
                <w:szCs w:val="22"/>
              </w:rPr>
            </w:pPr>
            <w:hyperlink r:id="rId503" w:history="1">
              <w:proofErr w:type="spellStart"/>
              <w:r w:rsidR="006E2536" w:rsidRPr="006E2536">
                <w:rPr>
                  <w:rFonts w:ascii="Helvetica" w:hAnsi="Helvetica" w:cs="Helvetica"/>
                  <w:color w:val="000000" w:themeColor="text1"/>
                  <w:sz w:val="22"/>
                  <w:szCs w:val="22"/>
                </w:rPr>
                <w:t>Renoise</w:t>
              </w:r>
              <w:proofErr w:type="spellEnd"/>
            </w:hyperlink>
          </w:p>
        </w:tc>
        <w:tc>
          <w:tcPr>
            <w:tcW w:w="121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6216064A"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2014-04</w:t>
            </w:r>
          </w:p>
        </w:tc>
        <w:tc>
          <w:tcPr>
            <w:tcW w:w="14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01FC2D43" w14:textId="77777777" w:rsidR="006E2536" w:rsidRPr="006E2536" w:rsidRDefault="00F46238">
            <w:pPr>
              <w:widowControl w:val="0"/>
              <w:autoSpaceDE w:val="0"/>
              <w:autoSpaceDN w:val="0"/>
              <w:adjustRightInd w:val="0"/>
              <w:rPr>
                <w:rFonts w:ascii="Helvetica" w:hAnsi="Helvetica" w:cs="Helvetica"/>
                <w:color w:val="000000" w:themeColor="text1"/>
                <w:sz w:val="22"/>
                <w:szCs w:val="22"/>
              </w:rPr>
            </w:pPr>
            <w:hyperlink r:id="rId504" w:history="1">
              <w:r w:rsidR="006E2536" w:rsidRPr="006E2536">
                <w:rPr>
                  <w:rFonts w:ascii="Helvetica" w:hAnsi="Helvetica" w:cs="Helvetica"/>
                  <w:color w:val="000000" w:themeColor="text1"/>
                  <w:sz w:val="22"/>
                  <w:szCs w:val="22"/>
                </w:rPr>
                <w:t>Commercial</w:t>
              </w:r>
            </w:hyperlink>
          </w:p>
        </w:tc>
        <w:tc>
          <w:tcPr>
            <w:tcW w:w="153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426117CA"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97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21DA7FEC"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105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566A3B8D"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81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447B809D"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95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5101F28E"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97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52C32486"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63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235D1AF3"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87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45DF8FD4"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135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2C9D90A8"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1176" w:type="dxa"/>
            <w:tcBorders>
              <w:top w:val="single" w:sz="8" w:space="0" w:color="9A9A9A"/>
              <w:left w:val="single" w:sz="8" w:space="0" w:color="9A9A9A"/>
              <w:bottom w:val="single" w:sz="8" w:space="0" w:color="9A9A9A"/>
            </w:tcBorders>
            <w:shd w:val="clear" w:color="auto" w:fill="8BFF87"/>
            <w:tcMar>
              <w:top w:w="112" w:type="nil"/>
              <w:left w:w="56" w:type="nil"/>
              <w:bottom w:w="56" w:type="nil"/>
              <w:right w:w="112" w:type="nil"/>
            </w:tcMar>
            <w:vAlign w:val="center"/>
          </w:tcPr>
          <w:p w14:paraId="33C3524D"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r>
      <w:tr w:rsidR="006E2536" w:rsidRPr="006E2536" w14:paraId="1DEEEC8E" w14:textId="77777777">
        <w:tblPrEx>
          <w:tblBorders>
            <w:top w:val="none" w:sz="0" w:space="0" w:color="auto"/>
          </w:tblBorders>
        </w:tblPrEx>
        <w:tc>
          <w:tcPr>
            <w:tcW w:w="2556" w:type="dxa"/>
            <w:tcBorders>
              <w:top w:val="single" w:sz="8" w:space="0" w:color="9A9A9A"/>
              <w:bottom w:val="single" w:sz="8" w:space="0" w:color="9A9A9A"/>
              <w:right w:val="single" w:sz="8" w:space="0" w:color="9A9A9A"/>
            </w:tcBorders>
            <w:tcMar>
              <w:top w:w="112" w:type="nil"/>
              <w:left w:w="56" w:type="nil"/>
              <w:bottom w:w="56" w:type="nil"/>
              <w:right w:w="112" w:type="nil"/>
            </w:tcMar>
            <w:vAlign w:val="center"/>
          </w:tcPr>
          <w:p w14:paraId="15F029A3" w14:textId="77777777" w:rsidR="006E2536" w:rsidRPr="006E2536" w:rsidRDefault="00F46238">
            <w:pPr>
              <w:widowControl w:val="0"/>
              <w:autoSpaceDE w:val="0"/>
              <w:autoSpaceDN w:val="0"/>
              <w:adjustRightInd w:val="0"/>
              <w:rPr>
                <w:rFonts w:ascii="Helvetica" w:hAnsi="Helvetica" w:cs="Helvetica"/>
                <w:color w:val="000000" w:themeColor="text1"/>
                <w:sz w:val="22"/>
                <w:szCs w:val="22"/>
              </w:rPr>
            </w:pPr>
            <w:hyperlink r:id="rId505" w:history="1">
              <w:proofErr w:type="spellStart"/>
              <w:r w:rsidR="006E2536" w:rsidRPr="006E2536">
                <w:rPr>
                  <w:rFonts w:ascii="Helvetica" w:hAnsi="Helvetica" w:cs="Helvetica"/>
                  <w:color w:val="000000" w:themeColor="text1"/>
                  <w:sz w:val="22"/>
                  <w:szCs w:val="22"/>
                </w:rPr>
                <w:t>OpenMPT</w:t>
              </w:r>
              <w:proofErr w:type="spellEnd"/>
            </w:hyperlink>
          </w:p>
        </w:tc>
        <w:tc>
          <w:tcPr>
            <w:tcW w:w="121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397A0996"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2015-04</w:t>
            </w:r>
          </w:p>
        </w:tc>
        <w:tc>
          <w:tcPr>
            <w:tcW w:w="14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19CEA240" w14:textId="77777777" w:rsidR="006E2536" w:rsidRPr="006E2536" w:rsidRDefault="00F46238">
            <w:pPr>
              <w:widowControl w:val="0"/>
              <w:autoSpaceDE w:val="0"/>
              <w:autoSpaceDN w:val="0"/>
              <w:adjustRightInd w:val="0"/>
              <w:rPr>
                <w:rFonts w:ascii="Helvetica" w:hAnsi="Helvetica" w:cs="Helvetica"/>
                <w:color w:val="000000" w:themeColor="text1"/>
                <w:sz w:val="22"/>
                <w:szCs w:val="22"/>
              </w:rPr>
            </w:pPr>
            <w:hyperlink r:id="rId506" w:history="1">
              <w:r w:rsidR="006E2536" w:rsidRPr="006E2536">
                <w:rPr>
                  <w:rFonts w:ascii="Helvetica" w:hAnsi="Helvetica" w:cs="Helvetica"/>
                  <w:color w:val="000000" w:themeColor="text1"/>
                  <w:sz w:val="22"/>
                  <w:szCs w:val="22"/>
                </w:rPr>
                <w:t>BSD</w:t>
              </w:r>
            </w:hyperlink>
          </w:p>
        </w:tc>
        <w:tc>
          <w:tcPr>
            <w:tcW w:w="153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2733342A"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97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7264EA99"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105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2488EA64"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81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3394CD14"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95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6E8C4E6E"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97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17A9CDD2"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63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6849AE81"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87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6DB8740F"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135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5849648D"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1176" w:type="dxa"/>
            <w:tcBorders>
              <w:top w:val="single" w:sz="8" w:space="0" w:color="9A9A9A"/>
              <w:left w:val="single" w:sz="8" w:space="0" w:color="9A9A9A"/>
              <w:bottom w:val="single" w:sz="8" w:space="0" w:color="9A9A9A"/>
            </w:tcBorders>
            <w:shd w:val="clear" w:color="auto" w:fill="8BFF87"/>
            <w:tcMar>
              <w:top w:w="112" w:type="nil"/>
              <w:left w:w="56" w:type="nil"/>
              <w:bottom w:w="56" w:type="nil"/>
              <w:right w:w="112" w:type="nil"/>
            </w:tcMar>
            <w:vAlign w:val="center"/>
          </w:tcPr>
          <w:p w14:paraId="12A34DDE"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r>
      <w:tr w:rsidR="006E2536" w:rsidRPr="006E2536" w14:paraId="5B79C68F" w14:textId="77777777">
        <w:tblPrEx>
          <w:tblBorders>
            <w:top w:val="none" w:sz="0" w:space="0" w:color="auto"/>
          </w:tblBorders>
        </w:tblPrEx>
        <w:tc>
          <w:tcPr>
            <w:tcW w:w="2556" w:type="dxa"/>
            <w:tcBorders>
              <w:top w:val="single" w:sz="8" w:space="0" w:color="9A9A9A"/>
              <w:bottom w:val="single" w:sz="8" w:space="0" w:color="9A9A9A"/>
              <w:right w:val="single" w:sz="8" w:space="0" w:color="9A9A9A"/>
            </w:tcBorders>
            <w:tcMar>
              <w:top w:w="112" w:type="nil"/>
              <w:left w:w="56" w:type="nil"/>
              <w:bottom w:w="56" w:type="nil"/>
              <w:right w:w="112" w:type="nil"/>
            </w:tcMar>
            <w:vAlign w:val="center"/>
          </w:tcPr>
          <w:p w14:paraId="71F5D22F" w14:textId="77777777" w:rsidR="006E2536" w:rsidRPr="006E2536" w:rsidRDefault="00F46238">
            <w:pPr>
              <w:widowControl w:val="0"/>
              <w:autoSpaceDE w:val="0"/>
              <w:autoSpaceDN w:val="0"/>
              <w:adjustRightInd w:val="0"/>
              <w:rPr>
                <w:rFonts w:ascii="Helvetica" w:hAnsi="Helvetica" w:cs="Helvetica"/>
                <w:color w:val="000000" w:themeColor="text1"/>
                <w:sz w:val="22"/>
                <w:szCs w:val="22"/>
              </w:rPr>
            </w:pPr>
            <w:hyperlink r:id="rId507" w:history="1">
              <w:proofErr w:type="spellStart"/>
              <w:r w:rsidR="006E2536" w:rsidRPr="006E2536">
                <w:rPr>
                  <w:rFonts w:ascii="Helvetica" w:hAnsi="Helvetica" w:cs="Helvetica"/>
                  <w:color w:val="000000" w:themeColor="text1"/>
                  <w:sz w:val="22"/>
                  <w:szCs w:val="22"/>
                </w:rPr>
                <w:t>SoundTracker</w:t>
              </w:r>
              <w:proofErr w:type="spellEnd"/>
            </w:hyperlink>
            <w:r w:rsidR="006E2536" w:rsidRPr="006E2536">
              <w:rPr>
                <w:rFonts w:ascii="Helvetica" w:hAnsi="Helvetica" w:cs="Helvetica"/>
                <w:color w:val="000000" w:themeColor="text1"/>
                <w:sz w:val="22"/>
                <w:szCs w:val="22"/>
              </w:rPr>
              <w:t> (beta)</w:t>
            </w:r>
          </w:p>
        </w:tc>
        <w:tc>
          <w:tcPr>
            <w:tcW w:w="121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7E8D43AA"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2006-02</w:t>
            </w:r>
          </w:p>
        </w:tc>
        <w:tc>
          <w:tcPr>
            <w:tcW w:w="14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0C69D4DC"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GPL</w:t>
            </w:r>
          </w:p>
        </w:tc>
        <w:tc>
          <w:tcPr>
            <w:tcW w:w="153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5317B863"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97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50099E35"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105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1C0734D8"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81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5B82F0EC"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95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49617F40"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97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3C5B9B35"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63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215E1BBE"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87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325B198C"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135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6BEFDB4F"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1176" w:type="dxa"/>
            <w:tcBorders>
              <w:top w:val="single" w:sz="8" w:space="0" w:color="9A9A9A"/>
              <w:left w:val="single" w:sz="8" w:space="0" w:color="9A9A9A"/>
              <w:bottom w:val="single" w:sz="8" w:space="0" w:color="9A9A9A"/>
            </w:tcBorders>
            <w:shd w:val="clear" w:color="auto" w:fill="FD8487"/>
            <w:tcMar>
              <w:top w:w="112" w:type="nil"/>
              <w:left w:w="56" w:type="nil"/>
              <w:bottom w:w="56" w:type="nil"/>
              <w:right w:w="112" w:type="nil"/>
            </w:tcMar>
            <w:vAlign w:val="center"/>
          </w:tcPr>
          <w:p w14:paraId="6BBD6287"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r>
      <w:tr w:rsidR="006E2536" w:rsidRPr="006E2536" w14:paraId="01F84757" w14:textId="77777777">
        <w:tblPrEx>
          <w:tblBorders>
            <w:top w:val="none" w:sz="0" w:space="0" w:color="auto"/>
          </w:tblBorders>
        </w:tblPrEx>
        <w:tc>
          <w:tcPr>
            <w:tcW w:w="2556" w:type="dxa"/>
            <w:tcBorders>
              <w:top w:val="single" w:sz="8" w:space="0" w:color="9A9A9A"/>
              <w:bottom w:val="single" w:sz="8" w:space="0" w:color="9A9A9A"/>
              <w:right w:val="single" w:sz="8" w:space="0" w:color="9A9A9A"/>
            </w:tcBorders>
            <w:tcMar>
              <w:top w:w="112" w:type="nil"/>
              <w:left w:w="56" w:type="nil"/>
              <w:bottom w:w="56" w:type="nil"/>
              <w:right w:w="112" w:type="nil"/>
            </w:tcMar>
            <w:vAlign w:val="center"/>
          </w:tcPr>
          <w:p w14:paraId="69C33CFB" w14:textId="77777777" w:rsidR="006E2536" w:rsidRPr="006E2536" w:rsidRDefault="00F46238">
            <w:pPr>
              <w:widowControl w:val="0"/>
              <w:autoSpaceDE w:val="0"/>
              <w:autoSpaceDN w:val="0"/>
              <w:adjustRightInd w:val="0"/>
              <w:rPr>
                <w:rFonts w:ascii="Helvetica" w:hAnsi="Helvetica" w:cs="Helvetica"/>
                <w:color w:val="000000" w:themeColor="text1"/>
                <w:sz w:val="22"/>
                <w:szCs w:val="22"/>
              </w:rPr>
            </w:pPr>
            <w:hyperlink r:id="rId508" w:history="1">
              <w:proofErr w:type="spellStart"/>
              <w:r w:rsidR="006E2536" w:rsidRPr="006E2536">
                <w:rPr>
                  <w:rFonts w:ascii="Helvetica" w:hAnsi="Helvetica" w:cs="Helvetica"/>
                  <w:color w:val="000000" w:themeColor="text1"/>
                  <w:sz w:val="22"/>
                  <w:szCs w:val="22"/>
                </w:rPr>
                <w:t>MilkyTracker</w:t>
              </w:r>
              <w:proofErr w:type="spellEnd"/>
            </w:hyperlink>
            <w:r w:rsidR="006E2536" w:rsidRPr="006E2536">
              <w:rPr>
                <w:rFonts w:ascii="Helvetica" w:hAnsi="Helvetica" w:cs="Helvetica"/>
                <w:color w:val="000000" w:themeColor="text1"/>
                <w:sz w:val="22"/>
                <w:szCs w:val="22"/>
              </w:rPr>
              <w:t> </w:t>
            </w:r>
          </w:p>
        </w:tc>
        <w:tc>
          <w:tcPr>
            <w:tcW w:w="121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02074BA5"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2013-11</w:t>
            </w:r>
          </w:p>
        </w:tc>
        <w:tc>
          <w:tcPr>
            <w:tcW w:w="14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6CED9FFA"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GPL</w:t>
            </w:r>
          </w:p>
        </w:tc>
        <w:tc>
          <w:tcPr>
            <w:tcW w:w="153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731F2C03"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97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0DE8591E"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105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25AF8846"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81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5A0BBDFE"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95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0F84ADF1"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97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7011A2E8"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63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6FA38C80"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87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7051EBD4"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135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11D1226C"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1176" w:type="dxa"/>
            <w:tcBorders>
              <w:top w:val="single" w:sz="8" w:space="0" w:color="9A9A9A"/>
              <w:left w:val="single" w:sz="8" w:space="0" w:color="9A9A9A"/>
              <w:bottom w:val="single" w:sz="8" w:space="0" w:color="9A9A9A"/>
            </w:tcBorders>
            <w:shd w:val="clear" w:color="auto" w:fill="8BFF87"/>
            <w:tcMar>
              <w:top w:w="112" w:type="nil"/>
              <w:left w:w="56" w:type="nil"/>
              <w:bottom w:w="56" w:type="nil"/>
              <w:right w:w="112" w:type="nil"/>
            </w:tcMar>
            <w:vAlign w:val="center"/>
          </w:tcPr>
          <w:p w14:paraId="1F224D32"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r>
      <w:tr w:rsidR="006E2536" w:rsidRPr="006E2536" w14:paraId="311E562F" w14:textId="77777777">
        <w:tblPrEx>
          <w:tblBorders>
            <w:top w:val="none" w:sz="0" w:space="0" w:color="auto"/>
          </w:tblBorders>
        </w:tblPrEx>
        <w:tc>
          <w:tcPr>
            <w:tcW w:w="2556" w:type="dxa"/>
            <w:tcBorders>
              <w:top w:val="single" w:sz="8" w:space="0" w:color="9A9A9A"/>
              <w:bottom w:val="single" w:sz="8" w:space="0" w:color="9A9A9A"/>
              <w:right w:val="single" w:sz="8" w:space="0" w:color="9A9A9A"/>
            </w:tcBorders>
            <w:tcMar>
              <w:top w:w="112" w:type="nil"/>
              <w:left w:w="56" w:type="nil"/>
              <w:bottom w:w="56" w:type="nil"/>
              <w:right w:w="112" w:type="nil"/>
            </w:tcMar>
            <w:vAlign w:val="center"/>
          </w:tcPr>
          <w:p w14:paraId="2CD595B8" w14:textId="77777777" w:rsidR="006E2536" w:rsidRPr="006E2536" w:rsidRDefault="00F46238">
            <w:pPr>
              <w:widowControl w:val="0"/>
              <w:autoSpaceDE w:val="0"/>
              <w:autoSpaceDN w:val="0"/>
              <w:adjustRightInd w:val="0"/>
              <w:rPr>
                <w:rFonts w:ascii="Helvetica" w:hAnsi="Helvetica" w:cs="Helvetica"/>
                <w:color w:val="000000" w:themeColor="text1"/>
                <w:sz w:val="22"/>
                <w:szCs w:val="22"/>
              </w:rPr>
            </w:pPr>
            <w:hyperlink r:id="rId509" w:history="1">
              <w:proofErr w:type="spellStart"/>
              <w:r w:rsidR="006E2536" w:rsidRPr="006E2536">
                <w:rPr>
                  <w:rFonts w:ascii="Helvetica" w:hAnsi="Helvetica" w:cs="Helvetica"/>
                  <w:color w:val="000000" w:themeColor="text1"/>
                  <w:sz w:val="22"/>
                  <w:szCs w:val="22"/>
                </w:rPr>
                <w:t>Buzztrax</w:t>
              </w:r>
              <w:proofErr w:type="spellEnd"/>
            </w:hyperlink>
          </w:p>
        </w:tc>
        <w:tc>
          <w:tcPr>
            <w:tcW w:w="121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18DD87C5"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2013-03</w:t>
            </w:r>
          </w:p>
        </w:tc>
        <w:tc>
          <w:tcPr>
            <w:tcW w:w="14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05AE4578" w14:textId="77777777" w:rsidR="006E2536" w:rsidRPr="006E2536" w:rsidRDefault="00F46238">
            <w:pPr>
              <w:widowControl w:val="0"/>
              <w:autoSpaceDE w:val="0"/>
              <w:autoSpaceDN w:val="0"/>
              <w:adjustRightInd w:val="0"/>
              <w:rPr>
                <w:rFonts w:ascii="Helvetica" w:hAnsi="Helvetica" w:cs="Helvetica"/>
                <w:color w:val="000000" w:themeColor="text1"/>
                <w:sz w:val="22"/>
                <w:szCs w:val="22"/>
              </w:rPr>
            </w:pPr>
            <w:hyperlink r:id="rId510" w:history="1">
              <w:r w:rsidR="006E2536" w:rsidRPr="006E2536">
                <w:rPr>
                  <w:rFonts w:ascii="Helvetica" w:hAnsi="Helvetica" w:cs="Helvetica"/>
                  <w:color w:val="000000" w:themeColor="text1"/>
                  <w:sz w:val="22"/>
                  <w:szCs w:val="22"/>
                </w:rPr>
                <w:t>LGPL</w:t>
              </w:r>
            </w:hyperlink>
          </w:p>
        </w:tc>
        <w:tc>
          <w:tcPr>
            <w:tcW w:w="153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09ABC937"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97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1E52F46F"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105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6F781BAA"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81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6DCA44B0"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95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03B9FE91"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97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1167A013"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63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4F74B080"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87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4AA3EFCC"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135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0E334206"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1176" w:type="dxa"/>
            <w:tcBorders>
              <w:top w:val="single" w:sz="8" w:space="0" w:color="9A9A9A"/>
              <w:left w:val="single" w:sz="8" w:space="0" w:color="9A9A9A"/>
              <w:bottom w:val="single" w:sz="8" w:space="0" w:color="9A9A9A"/>
            </w:tcBorders>
            <w:shd w:val="clear" w:color="auto" w:fill="8BFF87"/>
            <w:tcMar>
              <w:top w:w="112" w:type="nil"/>
              <w:left w:w="56" w:type="nil"/>
              <w:bottom w:w="56" w:type="nil"/>
              <w:right w:w="112" w:type="nil"/>
            </w:tcMar>
            <w:vAlign w:val="center"/>
          </w:tcPr>
          <w:p w14:paraId="5F789CA5"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r>
      <w:tr w:rsidR="006E2536" w:rsidRPr="006E2536" w14:paraId="076DCE56" w14:textId="77777777">
        <w:tblPrEx>
          <w:tblBorders>
            <w:top w:val="none" w:sz="0" w:space="0" w:color="auto"/>
          </w:tblBorders>
        </w:tblPrEx>
        <w:tc>
          <w:tcPr>
            <w:tcW w:w="2556" w:type="dxa"/>
            <w:tcBorders>
              <w:top w:val="single" w:sz="8" w:space="0" w:color="9A9A9A"/>
              <w:bottom w:val="single" w:sz="8" w:space="0" w:color="9A9A9A"/>
              <w:right w:val="single" w:sz="8" w:space="0" w:color="9A9A9A"/>
            </w:tcBorders>
            <w:tcMar>
              <w:top w:w="112" w:type="nil"/>
              <w:left w:w="56" w:type="nil"/>
              <w:bottom w:w="56" w:type="nil"/>
              <w:right w:w="112" w:type="nil"/>
            </w:tcMar>
            <w:vAlign w:val="center"/>
          </w:tcPr>
          <w:p w14:paraId="73DD26A8"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ChibiTracker</w:t>
            </w:r>
            <w:proofErr w:type="spellEnd"/>
          </w:p>
        </w:tc>
        <w:tc>
          <w:tcPr>
            <w:tcW w:w="121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0620F638"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2008-03</w:t>
            </w:r>
          </w:p>
        </w:tc>
        <w:tc>
          <w:tcPr>
            <w:tcW w:w="14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39926722"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GPL</w:t>
            </w:r>
          </w:p>
        </w:tc>
        <w:tc>
          <w:tcPr>
            <w:tcW w:w="153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408B644F"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97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3E940630"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105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4FBE30F5"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81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4E6918D2"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95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30EA06C2"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97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1D120B7B"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63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584F40B4"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87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73721D1E"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135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7BD3FF08"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1176" w:type="dxa"/>
            <w:tcBorders>
              <w:top w:val="single" w:sz="8" w:space="0" w:color="9A9A9A"/>
              <w:left w:val="single" w:sz="8" w:space="0" w:color="9A9A9A"/>
              <w:bottom w:val="single" w:sz="8" w:space="0" w:color="9A9A9A"/>
            </w:tcBorders>
            <w:shd w:val="clear" w:color="auto" w:fill="FD8487"/>
            <w:tcMar>
              <w:top w:w="112" w:type="nil"/>
              <w:left w:w="56" w:type="nil"/>
              <w:bottom w:w="56" w:type="nil"/>
              <w:right w:w="112" w:type="nil"/>
            </w:tcMar>
            <w:vAlign w:val="center"/>
          </w:tcPr>
          <w:p w14:paraId="0EEBCEEB"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r>
      <w:tr w:rsidR="006E2536" w:rsidRPr="006E2536" w14:paraId="478C08B7" w14:textId="77777777">
        <w:tblPrEx>
          <w:tblBorders>
            <w:top w:val="none" w:sz="0" w:space="0" w:color="auto"/>
          </w:tblBorders>
        </w:tblPrEx>
        <w:tc>
          <w:tcPr>
            <w:tcW w:w="2556" w:type="dxa"/>
            <w:tcBorders>
              <w:top w:val="single" w:sz="8" w:space="0" w:color="9A9A9A"/>
              <w:bottom w:val="single" w:sz="8" w:space="0" w:color="9A9A9A"/>
              <w:right w:val="single" w:sz="8" w:space="0" w:color="9A9A9A"/>
            </w:tcBorders>
            <w:tcMar>
              <w:top w:w="112" w:type="nil"/>
              <w:left w:w="56" w:type="nil"/>
              <w:bottom w:w="56" w:type="nil"/>
              <w:right w:w="112" w:type="nil"/>
            </w:tcMar>
            <w:vAlign w:val="center"/>
          </w:tcPr>
          <w:p w14:paraId="1A917F3A" w14:textId="77777777" w:rsidR="006E2536" w:rsidRPr="006E2536" w:rsidRDefault="00F46238">
            <w:pPr>
              <w:widowControl w:val="0"/>
              <w:autoSpaceDE w:val="0"/>
              <w:autoSpaceDN w:val="0"/>
              <w:adjustRightInd w:val="0"/>
              <w:rPr>
                <w:rFonts w:ascii="Helvetica" w:hAnsi="Helvetica" w:cs="Helvetica"/>
                <w:color w:val="000000" w:themeColor="text1"/>
                <w:sz w:val="22"/>
                <w:szCs w:val="22"/>
              </w:rPr>
            </w:pPr>
            <w:hyperlink r:id="rId511" w:history="1">
              <w:proofErr w:type="spellStart"/>
              <w:r w:rsidR="006E2536" w:rsidRPr="006E2536">
                <w:rPr>
                  <w:rFonts w:ascii="Helvetica" w:hAnsi="Helvetica" w:cs="Helvetica"/>
                  <w:color w:val="000000" w:themeColor="text1"/>
                  <w:sz w:val="22"/>
                  <w:szCs w:val="22"/>
                </w:rPr>
                <w:t>SunVox</w:t>
              </w:r>
              <w:proofErr w:type="spellEnd"/>
            </w:hyperlink>
          </w:p>
        </w:tc>
        <w:tc>
          <w:tcPr>
            <w:tcW w:w="121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5ACAA092"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2014-02</w:t>
            </w:r>
          </w:p>
        </w:tc>
        <w:tc>
          <w:tcPr>
            <w:tcW w:w="14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2A7EEC57" w14:textId="77777777" w:rsidR="006E2536" w:rsidRPr="006E2536" w:rsidRDefault="00F46238">
            <w:pPr>
              <w:widowControl w:val="0"/>
              <w:autoSpaceDE w:val="0"/>
              <w:autoSpaceDN w:val="0"/>
              <w:adjustRightInd w:val="0"/>
              <w:rPr>
                <w:rFonts w:ascii="Helvetica" w:hAnsi="Helvetica" w:cs="Helvetica"/>
                <w:color w:val="000000" w:themeColor="text1"/>
                <w:sz w:val="22"/>
                <w:szCs w:val="22"/>
              </w:rPr>
            </w:pPr>
            <w:hyperlink r:id="rId512" w:history="1">
              <w:r w:rsidR="006E2536" w:rsidRPr="006E2536">
                <w:rPr>
                  <w:rFonts w:ascii="Helvetica" w:hAnsi="Helvetica" w:cs="Helvetica"/>
                  <w:color w:val="000000" w:themeColor="text1"/>
                  <w:sz w:val="22"/>
                  <w:szCs w:val="22"/>
                </w:rPr>
                <w:t>Freeware</w:t>
              </w:r>
            </w:hyperlink>
          </w:p>
        </w:tc>
        <w:tc>
          <w:tcPr>
            <w:tcW w:w="153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623D7D47"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97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6BFBE50E"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105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398F493D"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81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48F98C71"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95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288D9861"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97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5B1B8619"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63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49F44426"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87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3AE74231"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135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54E32A37"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1176" w:type="dxa"/>
            <w:tcBorders>
              <w:top w:val="single" w:sz="8" w:space="0" w:color="9A9A9A"/>
              <w:left w:val="single" w:sz="8" w:space="0" w:color="9A9A9A"/>
              <w:bottom w:val="single" w:sz="8" w:space="0" w:color="9A9A9A"/>
            </w:tcBorders>
            <w:shd w:val="clear" w:color="auto" w:fill="8BFF87"/>
            <w:tcMar>
              <w:top w:w="112" w:type="nil"/>
              <w:left w:w="56" w:type="nil"/>
              <w:bottom w:w="56" w:type="nil"/>
              <w:right w:w="112" w:type="nil"/>
            </w:tcMar>
            <w:vAlign w:val="center"/>
          </w:tcPr>
          <w:p w14:paraId="29D766B5"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r>
      <w:tr w:rsidR="006E2536" w:rsidRPr="006E2536" w14:paraId="3E8679B5" w14:textId="77777777">
        <w:tblPrEx>
          <w:tblBorders>
            <w:top w:val="none" w:sz="0" w:space="0" w:color="auto"/>
          </w:tblBorders>
        </w:tblPrEx>
        <w:tc>
          <w:tcPr>
            <w:tcW w:w="2556" w:type="dxa"/>
            <w:tcBorders>
              <w:top w:val="single" w:sz="8" w:space="0" w:color="9A9A9A"/>
              <w:bottom w:val="single" w:sz="8" w:space="0" w:color="9A9A9A"/>
              <w:right w:val="single" w:sz="8" w:space="0" w:color="9A9A9A"/>
            </w:tcBorders>
            <w:tcMar>
              <w:top w:w="112" w:type="nil"/>
              <w:left w:w="56" w:type="nil"/>
              <w:bottom w:w="56" w:type="nil"/>
              <w:right w:w="112" w:type="nil"/>
            </w:tcMar>
            <w:vAlign w:val="center"/>
          </w:tcPr>
          <w:p w14:paraId="623741F3" w14:textId="77777777" w:rsidR="006E2536" w:rsidRPr="006E2536" w:rsidRDefault="00F46238">
            <w:pPr>
              <w:widowControl w:val="0"/>
              <w:autoSpaceDE w:val="0"/>
              <w:autoSpaceDN w:val="0"/>
              <w:adjustRightInd w:val="0"/>
              <w:rPr>
                <w:rFonts w:ascii="Helvetica" w:hAnsi="Helvetica" w:cs="Helvetica"/>
                <w:color w:val="000000" w:themeColor="text1"/>
                <w:sz w:val="22"/>
                <w:szCs w:val="22"/>
              </w:rPr>
            </w:pPr>
            <w:hyperlink r:id="rId513" w:history="1">
              <w:proofErr w:type="spellStart"/>
              <w:r w:rsidR="006E2536" w:rsidRPr="006E2536">
                <w:rPr>
                  <w:rFonts w:ascii="Helvetica" w:hAnsi="Helvetica" w:cs="Helvetica"/>
                  <w:color w:val="000000" w:themeColor="text1"/>
                  <w:sz w:val="22"/>
                  <w:szCs w:val="22"/>
                </w:rPr>
                <w:t>Psycle</w:t>
              </w:r>
              <w:proofErr w:type="spellEnd"/>
            </w:hyperlink>
          </w:p>
        </w:tc>
        <w:tc>
          <w:tcPr>
            <w:tcW w:w="121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7CE9EF93"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2009-11</w:t>
            </w:r>
          </w:p>
        </w:tc>
        <w:tc>
          <w:tcPr>
            <w:tcW w:w="14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3598D49D"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GPL</w:t>
            </w:r>
          </w:p>
        </w:tc>
        <w:tc>
          <w:tcPr>
            <w:tcW w:w="153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43214867"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97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6EE36830"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105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2520F24C"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81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7BFC26FF"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95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1370F93A"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97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7015F1D2"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63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14EAF7A2"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87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152ABC86"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135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238F1CC6"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1176" w:type="dxa"/>
            <w:tcBorders>
              <w:top w:val="single" w:sz="8" w:space="0" w:color="9A9A9A"/>
              <w:left w:val="single" w:sz="8" w:space="0" w:color="9A9A9A"/>
              <w:bottom w:val="single" w:sz="8" w:space="0" w:color="9A9A9A"/>
            </w:tcBorders>
            <w:shd w:val="clear" w:color="auto" w:fill="8BFF87"/>
            <w:tcMar>
              <w:top w:w="112" w:type="nil"/>
              <w:left w:w="56" w:type="nil"/>
              <w:bottom w:w="56" w:type="nil"/>
              <w:right w:w="112" w:type="nil"/>
            </w:tcMar>
            <w:vAlign w:val="center"/>
          </w:tcPr>
          <w:p w14:paraId="444FA555"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r>
      <w:tr w:rsidR="006E2536" w:rsidRPr="006E2536" w14:paraId="4CC16BF6" w14:textId="77777777">
        <w:tblPrEx>
          <w:tblBorders>
            <w:top w:val="none" w:sz="0" w:space="0" w:color="auto"/>
          </w:tblBorders>
        </w:tblPrEx>
        <w:tc>
          <w:tcPr>
            <w:tcW w:w="2556" w:type="dxa"/>
            <w:tcBorders>
              <w:top w:val="single" w:sz="8" w:space="0" w:color="9A9A9A"/>
              <w:bottom w:val="single" w:sz="8" w:space="0" w:color="9A9A9A"/>
              <w:right w:val="single" w:sz="8" w:space="0" w:color="9A9A9A"/>
            </w:tcBorders>
            <w:tcMar>
              <w:top w:w="112" w:type="nil"/>
              <w:left w:w="56" w:type="nil"/>
              <w:bottom w:w="56" w:type="nil"/>
              <w:right w:w="112" w:type="nil"/>
            </w:tcMar>
            <w:vAlign w:val="center"/>
          </w:tcPr>
          <w:p w14:paraId="47F7E7B3"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Schism Tracker</w:t>
            </w:r>
          </w:p>
        </w:tc>
        <w:tc>
          <w:tcPr>
            <w:tcW w:w="121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0C809ACB"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2014-12</w:t>
            </w:r>
          </w:p>
        </w:tc>
        <w:tc>
          <w:tcPr>
            <w:tcW w:w="14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3CBF0C47"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GPL</w:t>
            </w:r>
          </w:p>
        </w:tc>
        <w:tc>
          <w:tcPr>
            <w:tcW w:w="153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0846D1EB"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97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1FEFDAD9"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105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4FAB6C55"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81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7E67C6E0"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95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6E4582F2"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97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7BBD7C9D"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63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2F62993C"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87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749D528F"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135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527527E4"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1176" w:type="dxa"/>
            <w:tcBorders>
              <w:top w:val="single" w:sz="8" w:space="0" w:color="9A9A9A"/>
              <w:left w:val="single" w:sz="8" w:space="0" w:color="9A9A9A"/>
              <w:bottom w:val="single" w:sz="8" w:space="0" w:color="9A9A9A"/>
            </w:tcBorders>
            <w:shd w:val="clear" w:color="auto" w:fill="FD8487"/>
            <w:tcMar>
              <w:top w:w="112" w:type="nil"/>
              <w:left w:w="56" w:type="nil"/>
              <w:bottom w:w="56" w:type="nil"/>
              <w:right w:w="112" w:type="nil"/>
            </w:tcMar>
            <w:vAlign w:val="center"/>
          </w:tcPr>
          <w:p w14:paraId="73883E0D"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r>
      <w:tr w:rsidR="006E2536" w:rsidRPr="006E2536" w14:paraId="6A0B7324" w14:textId="77777777">
        <w:tblPrEx>
          <w:tblBorders>
            <w:top w:val="none" w:sz="0" w:space="0" w:color="auto"/>
          </w:tblBorders>
        </w:tblPrEx>
        <w:tc>
          <w:tcPr>
            <w:tcW w:w="2556" w:type="dxa"/>
            <w:tcBorders>
              <w:top w:val="single" w:sz="8" w:space="0" w:color="9A9A9A"/>
              <w:bottom w:val="single" w:sz="8" w:space="0" w:color="9A9A9A"/>
              <w:right w:val="single" w:sz="8" w:space="0" w:color="9A9A9A"/>
            </w:tcBorders>
            <w:tcMar>
              <w:top w:w="112" w:type="nil"/>
              <w:left w:w="56" w:type="nil"/>
              <w:bottom w:w="56" w:type="nil"/>
              <w:right w:w="112" w:type="nil"/>
            </w:tcMar>
            <w:vAlign w:val="center"/>
          </w:tcPr>
          <w:p w14:paraId="3357A44B"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MadTracker</w:t>
            </w:r>
            <w:proofErr w:type="spellEnd"/>
          </w:p>
        </w:tc>
        <w:tc>
          <w:tcPr>
            <w:tcW w:w="121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4446A89D"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2006-02</w:t>
            </w:r>
          </w:p>
        </w:tc>
        <w:tc>
          <w:tcPr>
            <w:tcW w:w="14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65BF60EE"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Commercial</w:t>
            </w:r>
          </w:p>
        </w:tc>
        <w:tc>
          <w:tcPr>
            <w:tcW w:w="153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79F678C1"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97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7F836C56"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105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6FE0128E"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81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0234C069"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95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3CC62222"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97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18184FB8"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63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77B6F665"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87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41177581"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135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3C03B699"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1176" w:type="dxa"/>
            <w:tcBorders>
              <w:top w:val="single" w:sz="8" w:space="0" w:color="9A9A9A"/>
              <w:left w:val="single" w:sz="8" w:space="0" w:color="9A9A9A"/>
              <w:bottom w:val="single" w:sz="8" w:space="0" w:color="9A9A9A"/>
            </w:tcBorders>
            <w:shd w:val="clear" w:color="auto" w:fill="8BFF87"/>
            <w:tcMar>
              <w:top w:w="112" w:type="nil"/>
              <w:left w:w="56" w:type="nil"/>
              <w:bottom w:w="56" w:type="nil"/>
              <w:right w:w="112" w:type="nil"/>
            </w:tcMar>
            <w:vAlign w:val="center"/>
          </w:tcPr>
          <w:p w14:paraId="7580D229"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r>
      <w:tr w:rsidR="006E2536" w:rsidRPr="006E2536" w14:paraId="1BC3ED07" w14:textId="77777777">
        <w:tblPrEx>
          <w:tblBorders>
            <w:top w:val="none" w:sz="0" w:space="0" w:color="auto"/>
          </w:tblBorders>
        </w:tblPrEx>
        <w:tc>
          <w:tcPr>
            <w:tcW w:w="2556" w:type="dxa"/>
            <w:tcBorders>
              <w:top w:val="single" w:sz="8" w:space="0" w:color="9A9A9A"/>
              <w:bottom w:val="single" w:sz="8" w:space="0" w:color="9A9A9A"/>
              <w:right w:val="single" w:sz="8" w:space="0" w:color="9A9A9A"/>
            </w:tcBorders>
            <w:tcMar>
              <w:top w:w="112" w:type="nil"/>
              <w:left w:w="56" w:type="nil"/>
              <w:bottom w:w="56" w:type="nil"/>
              <w:right w:w="112" w:type="nil"/>
            </w:tcMar>
            <w:vAlign w:val="center"/>
          </w:tcPr>
          <w:p w14:paraId="544D1CD8"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Buze</w:t>
            </w:r>
            <w:proofErr w:type="spellEnd"/>
            <w:r w:rsidRPr="006E2536">
              <w:rPr>
                <w:rFonts w:ascii="Helvetica" w:hAnsi="Helvetica" w:cs="Helvetica"/>
                <w:color w:val="000000" w:themeColor="text1"/>
                <w:sz w:val="22"/>
                <w:szCs w:val="22"/>
              </w:rPr>
              <w:t> (beta)</w:t>
            </w:r>
          </w:p>
        </w:tc>
        <w:tc>
          <w:tcPr>
            <w:tcW w:w="121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2D587278"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2014-02</w:t>
            </w:r>
          </w:p>
        </w:tc>
        <w:tc>
          <w:tcPr>
            <w:tcW w:w="14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352C43EE"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GPL / BSD</w:t>
            </w:r>
          </w:p>
        </w:tc>
        <w:tc>
          <w:tcPr>
            <w:tcW w:w="153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7E36CF3C"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97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17B91F78"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105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33F8FD03"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81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720F1B54"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95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48984B0B"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97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1583C3A2"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63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7AF4E122"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87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1F6DD9E7"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135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544D32D5"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1176" w:type="dxa"/>
            <w:tcBorders>
              <w:top w:val="single" w:sz="8" w:space="0" w:color="9A9A9A"/>
              <w:left w:val="single" w:sz="8" w:space="0" w:color="9A9A9A"/>
              <w:bottom w:val="single" w:sz="8" w:space="0" w:color="9A9A9A"/>
            </w:tcBorders>
            <w:shd w:val="clear" w:color="auto" w:fill="8BFF87"/>
            <w:tcMar>
              <w:top w:w="112" w:type="nil"/>
              <w:left w:w="56" w:type="nil"/>
              <w:bottom w:w="56" w:type="nil"/>
              <w:right w:w="112" w:type="nil"/>
            </w:tcMar>
            <w:vAlign w:val="center"/>
          </w:tcPr>
          <w:p w14:paraId="30A3ECE5"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r>
      <w:tr w:rsidR="006E2536" w:rsidRPr="006E2536" w14:paraId="12BA4637" w14:textId="77777777">
        <w:tblPrEx>
          <w:tblBorders>
            <w:top w:val="none" w:sz="0" w:space="0" w:color="auto"/>
          </w:tblBorders>
        </w:tblPrEx>
        <w:tc>
          <w:tcPr>
            <w:tcW w:w="2556" w:type="dxa"/>
            <w:tcBorders>
              <w:top w:val="single" w:sz="8" w:space="0" w:color="9A9A9A"/>
              <w:bottom w:val="single" w:sz="8" w:space="0" w:color="9A9A9A"/>
              <w:right w:val="single" w:sz="8" w:space="0" w:color="9A9A9A"/>
            </w:tcBorders>
            <w:tcMar>
              <w:top w:w="112" w:type="nil"/>
              <w:left w:w="56" w:type="nil"/>
              <w:bottom w:w="56" w:type="nil"/>
              <w:right w:w="112" w:type="nil"/>
            </w:tcMar>
            <w:vAlign w:val="center"/>
          </w:tcPr>
          <w:p w14:paraId="4668E53B" w14:textId="77777777" w:rsidR="006E2536" w:rsidRPr="006E2536" w:rsidRDefault="00F46238">
            <w:pPr>
              <w:widowControl w:val="0"/>
              <w:autoSpaceDE w:val="0"/>
              <w:autoSpaceDN w:val="0"/>
              <w:adjustRightInd w:val="0"/>
              <w:rPr>
                <w:rFonts w:ascii="Helvetica" w:hAnsi="Helvetica" w:cs="Helvetica"/>
                <w:color w:val="000000" w:themeColor="text1"/>
                <w:sz w:val="22"/>
                <w:szCs w:val="22"/>
              </w:rPr>
            </w:pPr>
            <w:hyperlink r:id="rId514" w:history="1">
              <w:r w:rsidR="006E2536" w:rsidRPr="006E2536">
                <w:rPr>
                  <w:rFonts w:ascii="Helvetica" w:hAnsi="Helvetica" w:cs="Helvetica"/>
                  <w:color w:val="000000" w:themeColor="text1"/>
                  <w:sz w:val="22"/>
                  <w:szCs w:val="22"/>
                </w:rPr>
                <w:t>Radium</w:t>
              </w:r>
            </w:hyperlink>
          </w:p>
        </w:tc>
        <w:tc>
          <w:tcPr>
            <w:tcW w:w="121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412EF169"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2015-05</w:t>
            </w:r>
          </w:p>
        </w:tc>
        <w:tc>
          <w:tcPr>
            <w:tcW w:w="14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40F00EFA"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GPL</w:t>
            </w:r>
          </w:p>
        </w:tc>
        <w:tc>
          <w:tcPr>
            <w:tcW w:w="153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547B71BF"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97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1EC79FEE"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105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6B4F2462"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81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5633A2E9"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95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15FDA049"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97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3DFAC99E"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 XI</w:t>
            </w:r>
          </w:p>
        </w:tc>
        <w:tc>
          <w:tcPr>
            <w:tcW w:w="63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5915759C"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87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274DB8E4"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135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6BBAC6C9"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1176" w:type="dxa"/>
            <w:tcBorders>
              <w:top w:val="single" w:sz="8" w:space="0" w:color="9A9A9A"/>
              <w:left w:val="single" w:sz="8" w:space="0" w:color="9A9A9A"/>
              <w:bottom w:val="single" w:sz="8" w:space="0" w:color="9A9A9A"/>
            </w:tcBorders>
            <w:shd w:val="clear" w:color="auto" w:fill="8BFF87"/>
            <w:tcMar>
              <w:top w:w="112" w:type="nil"/>
              <w:left w:w="56" w:type="nil"/>
              <w:bottom w:w="56" w:type="nil"/>
              <w:right w:w="112" w:type="nil"/>
            </w:tcMar>
            <w:vAlign w:val="center"/>
          </w:tcPr>
          <w:p w14:paraId="7769038E"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r>
      <w:tr w:rsidR="006E2536" w:rsidRPr="006E2536" w14:paraId="0777EF98" w14:textId="77777777">
        <w:tblPrEx>
          <w:tblBorders>
            <w:top w:val="none" w:sz="0" w:space="0" w:color="auto"/>
            <w:bottom w:val="single" w:sz="8" w:space="0" w:color="9A9A9A"/>
          </w:tblBorders>
        </w:tblPrEx>
        <w:tc>
          <w:tcPr>
            <w:tcW w:w="2556" w:type="dxa"/>
            <w:tcBorders>
              <w:top w:val="single" w:sz="8" w:space="0" w:color="9A9A9A"/>
              <w:bottom w:val="single" w:sz="8" w:space="0" w:color="9A9A9A"/>
              <w:right w:val="single" w:sz="8" w:space="0" w:color="9A9A9A"/>
            </w:tcBorders>
            <w:tcMar>
              <w:top w:w="112" w:type="nil"/>
              <w:left w:w="56" w:type="nil"/>
              <w:bottom w:w="56" w:type="nil"/>
              <w:right w:w="112" w:type="nil"/>
            </w:tcMar>
            <w:vAlign w:val="center"/>
          </w:tcPr>
          <w:p w14:paraId="0F24678D" w14:textId="77777777" w:rsidR="006E2536" w:rsidRPr="006E2536" w:rsidRDefault="00F46238">
            <w:pPr>
              <w:widowControl w:val="0"/>
              <w:autoSpaceDE w:val="0"/>
              <w:autoSpaceDN w:val="0"/>
              <w:adjustRightInd w:val="0"/>
              <w:rPr>
                <w:rFonts w:ascii="Helvetica" w:hAnsi="Helvetica" w:cs="Helvetica"/>
                <w:color w:val="000000" w:themeColor="text1"/>
                <w:sz w:val="22"/>
                <w:szCs w:val="22"/>
              </w:rPr>
            </w:pPr>
            <w:hyperlink r:id="rId515" w:history="1">
              <w:proofErr w:type="spellStart"/>
              <w:r w:rsidR="006E2536" w:rsidRPr="006E2536">
                <w:rPr>
                  <w:rFonts w:ascii="Helvetica" w:hAnsi="Helvetica" w:cs="Helvetica"/>
                  <w:color w:val="000000" w:themeColor="text1"/>
                  <w:sz w:val="22"/>
                  <w:szCs w:val="22"/>
                </w:rPr>
                <w:t>SVArTracker</w:t>
              </w:r>
              <w:proofErr w:type="spellEnd"/>
            </w:hyperlink>
          </w:p>
        </w:tc>
        <w:tc>
          <w:tcPr>
            <w:tcW w:w="121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02A54F36"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2015-06</w:t>
            </w:r>
          </w:p>
        </w:tc>
        <w:tc>
          <w:tcPr>
            <w:tcW w:w="14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1ADC8CEE" w14:textId="77777777" w:rsidR="006E2536" w:rsidRPr="006E2536" w:rsidRDefault="00F46238">
            <w:pPr>
              <w:widowControl w:val="0"/>
              <w:autoSpaceDE w:val="0"/>
              <w:autoSpaceDN w:val="0"/>
              <w:adjustRightInd w:val="0"/>
              <w:rPr>
                <w:rFonts w:ascii="Helvetica" w:hAnsi="Helvetica" w:cs="Helvetica"/>
                <w:color w:val="000000" w:themeColor="text1"/>
                <w:sz w:val="22"/>
                <w:szCs w:val="22"/>
              </w:rPr>
            </w:pPr>
            <w:hyperlink r:id="rId516" w:history="1">
              <w:r w:rsidR="006E2536" w:rsidRPr="006E2536">
                <w:rPr>
                  <w:rFonts w:ascii="Helvetica" w:hAnsi="Helvetica" w:cs="Helvetica"/>
                  <w:color w:val="000000" w:themeColor="text1"/>
                  <w:sz w:val="22"/>
                  <w:szCs w:val="22"/>
                </w:rPr>
                <w:t>Commercial</w:t>
              </w:r>
            </w:hyperlink>
          </w:p>
        </w:tc>
        <w:tc>
          <w:tcPr>
            <w:tcW w:w="153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1A1756CA"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97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0C694313"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1056" w:type="dxa"/>
            <w:tcBorders>
              <w:top w:val="single" w:sz="8" w:space="0" w:color="9A9A9A"/>
              <w:left w:val="single" w:sz="8" w:space="0" w:color="9A9A9A"/>
              <w:bottom w:val="single" w:sz="8" w:space="0" w:color="9A9A9A"/>
              <w:right w:val="single" w:sz="8" w:space="0" w:color="9A9A9A"/>
            </w:tcBorders>
            <w:shd w:val="clear" w:color="auto" w:fill="FD8487"/>
            <w:tcMar>
              <w:top w:w="112" w:type="nil"/>
              <w:left w:w="56" w:type="nil"/>
              <w:bottom w:w="56" w:type="nil"/>
              <w:right w:w="112" w:type="nil"/>
            </w:tcMar>
            <w:vAlign w:val="center"/>
          </w:tcPr>
          <w:p w14:paraId="3D3EF284"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No</w:t>
            </w:r>
          </w:p>
        </w:tc>
        <w:tc>
          <w:tcPr>
            <w:tcW w:w="81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32EA77CA"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95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68023EF2"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97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3935BD74"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Load</w:t>
            </w:r>
          </w:p>
        </w:tc>
        <w:tc>
          <w:tcPr>
            <w:tcW w:w="63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5DB1E86D"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Loa</w:t>
            </w:r>
            <w:r w:rsidRPr="006E2536">
              <w:rPr>
                <w:rFonts w:ascii="Helvetica" w:hAnsi="Helvetica" w:cs="Helvetica"/>
                <w:color w:val="000000" w:themeColor="text1"/>
                <w:sz w:val="22"/>
                <w:szCs w:val="22"/>
              </w:rPr>
              <w:lastRenderedPageBreak/>
              <w:t>d</w:t>
            </w:r>
          </w:p>
        </w:tc>
        <w:tc>
          <w:tcPr>
            <w:tcW w:w="876" w:type="dxa"/>
            <w:tcBorders>
              <w:top w:val="single" w:sz="8" w:space="0" w:color="9A9A9A"/>
              <w:left w:val="single" w:sz="8" w:space="0" w:color="9A9A9A"/>
              <w:bottom w:val="single" w:sz="8" w:space="0" w:color="9A9A9A"/>
              <w:right w:val="single" w:sz="8" w:space="0" w:color="9A9A9A"/>
            </w:tcBorders>
            <w:shd w:val="clear" w:color="auto" w:fill="FFFFAD"/>
            <w:tcMar>
              <w:top w:w="112" w:type="nil"/>
              <w:left w:w="56" w:type="nil"/>
              <w:bottom w:w="56" w:type="nil"/>
              <w:right w:w="112" w:type="nil"/>
            </w:tcMar>
            <w:vAlign w:val="center"/>
          </w:tcPr>
          <w:p w14:paraId="0D2E7CE9"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lastRenderedPageBreak/>
              <w:t>Load</w:t>
            </w:r>
          </w:p>
        </w:tc>
        <w:tc>
          <w:tcPr>
            <w:tcW w:w="1356" w:type="dxa"/>
            <w:tcBorders>
              <w:top w:val="single" w:sz="8" w:space="0" w:color="9A9A9A"/>
              <w:left w:val="single" w:sz="8" w:space="0" w:color="9A9A9A"/>
              <w:bottom w:val="single" w:sz="8" w:space="0" w:color="9A9A9A"/>
              <w:right w:val="single" w:sz="8" w:space="0" w:color="9A9A9A"/>
            </w:tcBorders>
            <w:shd w:val="clear" w:color="auto" w:fill="8BFF87"/>
            <w:tcMar>
              <w:top w:w="112" w:type="nil"/>
              <w:left w:w="56" w:type="nil"/>
              <w:bottom w:w="56" w:type="nil"/>
              <w:right w:w="112" w:type="nil"/>
            </w:tcMar>
            <w:vAlign w:val="center"/>
          </w:tcPr>
          <w:p w14:paraId="4B7AABEB"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c>
          <w:tcPr>
            <w:tcW w:w="1176" w:type="dxa"/>
            <w:tcBorders>
              <w:top w:val="single" w:sz="8" w:space="0" w:color="9A9A9A"/>
              <w:left w:val="single" w:sz="8" w:space="0" w:color="9A9A9A"/>
              <w:bottom w:val="single" w:sz="8" w:space="0" w:color="9A9A9A"/>
            </w:tcBorders>
            <w:shd w:val="clear" w:color="auto" w:fill="8BFF87"/>
            <w:tcMar>
              <w:top w:w="112" w:type="nil"/>
              <w:left w:w="56" w:type="nil"/>
              <w:bottom w:w="56" w:type="nil"/>
              <w:right w:w="112" w:type="nil"/>
            </w:tcMar>
            <w:vAlign w:val="center"/>
          </w:tcPr>
          <w:p w14:paraId="3C2235D5" w14:textId="77777777" w:rsidR="006E2536" w:rsidRPr="006E2536" w:rsidRDefault="006E2536">
            <w:pPr>
              <w:widowControl w:val="0"/>
              <w:autoSpaceDE w:val="0"/>
              <w:autoSpaceDN w:val="0"/>
              <w:adjustRightInd w:val="0"/>
              <w:rPr>
                <w:rFonts w:ascii="Helvetica" w:hAnsi="Helvetica" w:cs="Helvetica"/>
                <w:color w:val="000000" w:themeColor="text1"/>
                <w:sz w:val="22"/>
                <w:szCs w:val="22"/>
              </w:rPr>
            </w:pPr>
            <w:r w:rsidRPr="006E2536">
              <w:rPr>
                <w:rFonts w:ascii="Helvetica" w:hAnsi="Helvetica" w:cs="Helvetica"/>
                <w:color w:val="000000" w:themeColor="text1"/>
                <w:sz w:val="22"/>
                <w:szCs w:val="22"/>
              </w:rPr>
              <w:t>Yes</w:t>
            </w:r>
          </w:p>
        </w:tc>
      </w:tr>
    </w:tbl>
    <w:p w14:paraId="1F2F4B13" w14:textId="77777777" w:rsidR="006E2536" w:rsidRPr="006E2536" w:rsidRDefault="00F46238" w:rsidP="006E2536">
      <w:pPr>
        <w:widowControl w:val="0"/>
        <w:autoSpaceDE w:val="0"/>
        <w:autoSpaceDN w:val="0"/>
        <w:adjustRightInd w:val="0"/>
        <w:rPr>
          <w:rFonts w:ascii="Helvetica" w:hAnsi="Helvetica" w:cs="Helvetica"/>
          <w:b/>
          <w:bCs/>
          <w:color w:val="000000" w:themeColor="text1"/>
          <w:sz w:val="22"/>
          <w:szCs w:val="22"/>
        </w:rPr>
      </w:pPr>
      <w:hyperlink r:id="rId517" w:history="1">
        <w:r w:rsidR="006E2536" w:rsidRPr="006E2536">
          <w:rPr>
            <w:rFonts w:ascii="Helvetica" w:hAnsi="Helvetica" w:cs="Helvetica"/>
            <w:b/>
            <w:bCs/>
            <w:color w:val="000000" w:themeColor="text1"/>
            <w:sz w:val="22"/>
            <w:szCs w:val="22"/>
          </w:rPr>
          <w:t>Virtual Studio Technology</w:t>
        </w:r>
      </w:hyperlink>
      <w:r w:rsidR="006E2536" w:rsidRPr="006E2536">
        <w:rPr>
          <w:rFonts w:ascii="Helvetica" w:hAnsi="Helvetica" w:cs="Helvetica"/>
          <w:b/>
          <w:bCs/>
          <w:color w:val="000000" w:themeColor="text1"/>
          <w:sz w:val="22"/>
          <w:szCs w:val="22"/>
        </w:rPr>
        <w:t xml:space="preserve"> Hosting Software</w:t>
      </w:r>
      <w:r w:rsidR="006E2536" w:rsidRPr="006E2536">
        <w:rPr>
          <w:rFonts w:ascii="Helvetica" w:hAnsi="Helvetica" w:cs="Helvetica"/>
          <w:color w:val="000000" w:themeColor="text1"/>
          <w:sz w:val="22"/>
          <w:szCs w:val="22"/>
        </w:rPr>
        <w:t>[</w:t>
      </w:r>
      <w:hyperlink r:id="rId518" w:history="1">
        <w:r w:rsidR="006E2536" w:rsidRPr="006E2536">
          <w:rPr>
            <w:rFonts w:ascii="Helvetica" w:hAnsi="Helvetica" w:cs="Helvetica"/>
            <w:color w:val="000000" w:themeColor="text1"/>
            <w:sz w:val="22"/>
            <w:szCs w:val="22"/>
          </w:rPr>
          <w:t>edit</w:t>
        </w:r>
      </w:hyperlink>
      <w:r w:rsidR="006E2536" w:rsidRPr="006E2536">
        <w:rPr>
          <w:rFonts w:ascii="Helvetica" w:hAnsi="Helvetica" w:cs="Helvetica"/>
          <w:color w:val="000000" w:themeColor="text1"/>
          <w:sz w:val="22"/>
          <w:szCs w:val="22"/>
        </w:rPr>
        <w:t>]</w:t>
      </w:r>
    </w:p>
    <w:p w14:paraId="745FDBDC"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19" w:history="1">
        <w:proofErr w:type="spellStart"/>
        <w:r w:rsidR="006E2536" w:rsidRPr="006E2536">
          <w:rPr>
            <w:rFonts w:ascii="Helvetica" w:hAnsi="Helvetica" w:cs="Helvetica"/>
            <w:color w:val="000000" w:themeColor="text1"/>
            <w:sz w:val="22"/>
            <w:szCs w:val="22"/>
          </w:rPr>
          <w:t>Ableton</w:t>
        </w:r>
        <w:proofErr w:type="spellEnd"/>
        <w:r w:rsidR="006E2536" w:rsidRPr="006E2536">
          <w:rPr>
            <w:rFonts w:ascii="Helvetica" w:hAnsi="Helvetica" w:cs="Helvetica"/>
            <w:color w:val="000000" w:themeColor="text1"/>
            <w:sz w:val="22"/>
            <w:szCs w:val="22"/>
          </w:rPr>
          <w:t xml:space="preserve"> Live</w:t>
        </w:r>
      </w:hyperlink>
    </w:p>
    <w:p w14:paraId="1C827D76"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20" w:history="1">
        <w:r w:rsidR="006E2536" w:rsidRPr="006E2536">
          <w:rPr>
            <w:rFonts w:ascii="Helvetica" w:hAnsi="Helvetica" w:cs="Helvetica"/>
            <w:color w:val="000000" w:themeColor="text1"/>
            <w:sz w:val="22"/>
            <w:szCs w:val="22"/>
          </w:rPr>
          <w:t>ACID Pro</w:t>
        </w:r>
      </w:hyperlink>
    </w:p>
    <w:p w14:paraId="5513D921"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21" w:history="1">
        <w:r w:rsidR="006E2536" w:rsidRPr="006E2536">
          <w:rPr>
            <w:rFonts w:ascii="Helvetica" w:hAnsi="Helvetica" w:cs="Helvetica"/>
            <w:color w:val="000000" w:themeColor="text1"/>
            <w:sz w:val="22"/>
            <w:szCs w:val="22"/>
          </w:rPr>
          <w:t>Adobe Audition</w:t>
        </w:r>
      </w:hyperlink>
    </w:p>
    <w:p w14:paraId="757DA8D7"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22" w:history="1">
        <w:r w:rsidR="006E2536" w:rsidRPr="006E2536">
          <w:rPr>
            <w:rFonts w:ascii="Helvetica" w:hAnsi="Helvetica" w:cs="Helvetica"/>
            <w:color w:val="000000" w:themeColor="text1"/>
            <w:sz w:val="22"/>
            <w:szCs w:val="22"/>
          </w:rPr>
          <w:t>Adobe Premiere Elements</w:t>
        </w:r>
      </w:hyperlink>
    </w:p>
    <w:p w14:paraId="70C348D9"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23" w:history="1">
        <w:r w:rsidR="006E2536" w:rsidRPr="006E2536">
          <w:rPr>
            <w:rFonts w:ascii="Helvetica" w:hAnsi="Helvetica" w:cs="Helvetica"/>
            <w:color w:val="000000" w:themeColor="text1"/>
            <w:sz w:val="22"/>
            <w:szCs w:val="22"/>
          </w:rPr>
          <w:t>Adobe Premiere Pro</w:t>
        </w:r>
      </w:hyperlink>
    </w:p>
    <w:p w14:paraId="0ECE99B5" w14:textId="77777777" w:rsidR="006E2536" w:rsidRPr="006E2536" w:rsidRDefault="006E2536"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Acoustica</w:t>
      </w:r>
      <w:proofErr w:type="spellEnd"/>
      <w:r w:rsidRPr="006E2536">
        <w:rPr>
          <w:rFonts w:ascii="Helvetica" w:hAnsi="Helvetica" w:cs="Helvetica"/>
          <w:color w:val="000000" w:themeColor="text1"/>
          <w:sz w:val="22"/>
          <w:szCs w:val="22"/>
        </w:rPr>
        <w:t xml:space="preserve"> </w:t>
      </w:r>
      <w:hyperlink r:id="rId524" w:history="1">
        <w:proofErr w:type="spellStart"/>
        <w:r w:rsidRPr="006E2536">
          <w:rPr>
            <w:rFonts w:ascii="Helvetica" w:hAnsi="Helvetica" w:cs="Helvetica"/>
            <w:color w:val="000000" w:themeColor="text1"/>
            <w:sz w:val="22"/>
            <w:szCs w:val="22"/>
          </w:rPr>
          <w:t>Mixcraft</w:t>
        </w:r>
        <w:proofErr w:type="spellEnd"/>
      </w:hyperlink>
    </w:p>
    <w:p w14:paraId="26EB6562"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25" w:history="1">
        <w:proofErr w:type="spellStart"/>
        <w:r w:rsidR="006E2536" w:rsidRPr="006E2536">
          <w:rPr>
            <w:rFonts w:ascii="Helvetica" w:hAnsi="Helvetica" w:cs="Helvetica"/>
            <w:color w:val="000000" w:themeColor="text1"/>
            <w:sz w:val="22"/>
            <w:szCs w:val="22"/>
          </w:rPr>
          <w:t>Ardour</w:t>
        </w:r>
        <w:proofErr w:type="spellEnd"/>
      </w:hyperlink>
      <w:r w:rsidR="006E2536" w:rsidRPr="006E2536">
        <w:rPr>
          <w:rFonts w:ascii="Helvetica" w:hAnsi="Helvetica" w:cs="Helvetica"/>
          <w:color w:val="000000" w:themeColor="text1"/>
          <w:sz w:val="22"/>
          <w:szCs w:val="22"/>
        </w:rPr>
        <w:t xml:space="preserve"> (open source)</w:t>
      </w:r>
    </w:p>
    <w:p w14:paraId="2F9D3605"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26" w:history="1">
        <w:r w:rsidR="006E2536" w:rsidRPr="006E2536">
          <w:rPr>
            <w:rFonts w:ascii="Helvetica" w:hAnsi="Helvetica" w:cs="Helvetica"/>
            <w:color w:val="000000" w:themeColor="text1"/>
            <w:sz w:val="22"/>
            <w:szCs w:val="22"/>
          </w:rPr>
          <w:t>Audacity</w:t>
        </w:r>
      </w:hyperlink>
      <w:r w:rsidR="006E2536" w:rsidRPr="006E2536">
        <w:rPr>
          <w:rFonts w:ascii="Helvetica" w:hAnsi="Helvetica" w:cs="Helvetica"/>
          <w:color w:val="000000" w:themeColor="text1"/>
          <w:sz w:val="22"/>
          <w:szCs w:val="22"/>
        </w:rPr>
        <w:t xml:space="preserve"> (version 2.0 was the first stable version to display full VST graphical interfaces) (open source, Windows and Mac platforms only</w:t>
      </w:r>
      <w:r w:rsidR="006E2536" w:rsidRPr="006E2536">
        <w:rPr>
          <w:rFonts w:ascii="Helvetica" w:hAnsi="Helvetica" w:cs="Helvetica"/>
          <w:color w:val="000000" w:themeColor="text1"/>
          <w:sz w:val="22"/>
          <w:szCs w:val="22"/>
          <w:vertAlign w:val="superscript"/>
        </w:rPr>
        <w:t>[68]</w:t>
      </w:r>
      <w:r w:rsidR="006E2536" w:rsidRPr="006E2536">
        <w:rPr>
          <w:rFonts w:ascii="Helvetica" w:hAnsi="Helvetica" w:cs="Helvetica"/>
          <w:color w:val="000000" w:themeColor="text1"/>
          <w:sz w:val="22"/>
          <w:szCs w:val="22"/>
        </w:rPr>
        <w:t>)</w:t>
      </w:r>
    </w:p>
    <w:p w14:paraId="3D2E3A5A"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27" w:history="1">
        <w:proofErr w:type="spellStart"/>
        <w:r w:rsidR="006E2536" w:rsidRPr="006E2536">
          <w:rPr>
            <w:rFonts w:ascii="Helvetica" w:hAnsi="Helvetica" w:cs="Helvetica"/>
            <w:color w:val="000000" w:themeColor="text1"/>
            <w:sz w:val="22"/>
            <w:szCs w:val="22"/>
          </w:rPr>
          <w:t>AudioMulch</w:t>
        </w:r>
        <w:proofErr w:type="spellEnd"/>
      </w:hyperlink>
    </w:p>
    <w:p w14:paraId="3181750C" w14:textId="77777777" w:rsidR="006E2536" w:rsidRPr="006E2536" w:rsidRDefault="006E2536"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AudioProg</w:t>
      </w:r>
      <w:proofErr w:type="spellEnd"/>
      <w:r w:rsidRPr="006E2536">
        <w:rPr>
          <w:rFonts w:ascii="Helvetica" w:hAnsi="Helvetica" w:cs="Helvetica"/>
          <w:color w:val="000000" w:themeColor="text1"/>
          <w:sz w:val="22"/>
          <w:szCs w:val="22"/>
        </w:rPr>
        <w:t xml:space="preserve"> (VST; also host and DSL for </w:t>
      </w:r>
      <w:proofErr w:type="spellStart"/>
      <w:r w:rsidRPr="006E2536">
        <w:rPr>
          <w:rFonts w:ascii="Helvetica" w:hAnsi="Helvetica" w:cs="Helvetica"/>
          <w:color w:val="000000" w:themeColor="text1"/>
          <w:sz w:val="22"/>
          <w:szCs w:val="22"/>
        </w:rPr>
        <w:t>MusiBotic</w:t>
      </w:r>
      <w:proofErr w:type="spellEnd"/>
      <w:r w:rsidRPr="006E2536">
        <w:rPr>
          <w:rFonts w:ascii="Helvetica" w:hAnsi="Helvetica" w:cs="Helvetica"/>
          <w:color w:val="000000" w:themeColor="text1"/>
          <w:sz w:val="22"/>
          <w:szCs w:val="22"/>
        </w:rPr>
        <w:t xml:space="preserve"> DAW)</w:t>
      </w:r>
    </w:p>
    <w:p w14:paraId="4E742BD8"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28" w:history="1">
        <w:r w:rsidR="006E2536" w:rsidRPr="006E2536">
          <w:rPr>
            <w:rFonts w:ascii="Helvetica" w:hAnsi="Helvetica" w:cs="Helvetica"/>
            <w:color w:val="000000" w:themeColor="text1"/>
            <w:sz w:val="22"/>
            <w:szCs w:val="22"/>
          </w:rPr>
          <w:t>Band-in-a-Box</w:t>
        </w:r>
      </w:hyperlink>
    </w:p>
    <w:p w14:paraId="59C2D92E"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29" w:history="1">
        <w:proofErr w:type="spellStart"/>
        <w:r w:rsidR="006E2536" w:rsidRPr="006E2536">
          <w:rPr>
            <w:rFonts w:ascii="Helvetica" w:hAnsi="Helvetica" w:cs="Helvetica"/>
            <w:color w:val="000000" w:themeColor="text1"/>
            <w:sz w:val="22"/>
            <w:szCs w:val="22"/>
          </w:rPr>
          <w:t>Bidule</w:t>
        </w:r>
        <w:proofErr w:type="spellEnd"/>
      </w:hyperlink>
    </w:p>
    <w:p w14:paraId="2312A024"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30" w:history="1">
        <w:r w:rsidR="006E2536" w:rsidRPr="006E2536">
          <w:rPr>
            <w:rFonts w:ascii="Helvetica" w:hAnsi="Helvetica" w:cs="Helvetica"/>
            <w:color w:val="000000" w:themeColor="text1"/>
            <w:sz w:val="22"/>
            <w:szCs w:val="22"/>
          </w:rPr>
          <w:t>Cakewalk Sonar</w:t>
        </w:r>
      </w:hyperlink>
    </w:p>
    <w:p w14:paraId="1C96442C"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31" w:history="1">
        <w:proofErr w:type="spellStart"/>
        <w:r w:rsidR="006E2536" w:rsidRPr="006E2536">
          <w:rPr>
            <w:rFonts w:ascii="Helvetica" w:hAnsi="Helvetica" w:cs="Helvetica"/>
            <w:color w:val="000000" w:themeColor="text1"/>
            <w:sz w:val="22"/>
            <w:szCs w:val="22"/>
          </w:rPr>
          <w:t>Deckadance</w:t>
        </w:r>
        <w:proofErr w:type="spellEnd"/>
      </w:hyperlink>
    </w:p>
    <w:p w14:paraId="4BC1FD36"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32" w:history="1">
        <w:r w:rsidR="006E2536" w:rsidRPr="006E2536">
          <w:rPr>
            <w:rFonts w:ascii="Helvetica" w:hAnsi="Helvetica" w:cs="Helvetica"/>
            <w:color w:val="000000" w:themeColor="text1"/>
            <w:sz w:val="22"/>
            <w:szCs w:val="22"/>
          </w:rPr>
          <w:t>Digital Performer</w:t>
        </w:r>
      </w:hyperlink>
      <w:r w:rsidR="006E2536" w:rsidRPr="006E2536">
        <w:rPr>
          <w:rFonts w:ascii="Helvetica" w:hAnsi="Helvetica" w:cs="Helvetica"/>
          <w:color w:val="000000" w:themeColor="text1"/>
          <w:sz w:val="22"/>
          <w:szCs w:val="22"/>
        </w:rPr>
        <w:t xml:space="preserve"> (version 8 or higher)</w:t>
      </w:r>
    </w:p>
    <w:p w14:paraId="6C1BE76B"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33" w:history="1">
        <w:r w:rsidR="006E2536" w:rsidRPr="006E2536">
          <w:rPr>
            <w:rFonts w:ascii="Helvetica" w:hAnsi="Helvetica" w:cs="Helvetica"/>
            <w:color w:val="000000" w:themeColor="text1"/>
            <w:sz w:val="22"/>
            <w:szCs w:val="22"/>
          </w:rPr>
          <w:t>FL Studio</w:t>
        </w:r>
      </w:hyperlink>
    </w:p>
    <w:p w14:paraId="0589D5CE"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34" w:history="1">
        <w:proofErr w:type="spellStart"/>
        <w:r w:rsidR="006E2536" w:rsidRPr="006E2536">
          <w:rPr>
            <w:rFonts w:ascii="Helvetica" w:hAnsi="Helvetica" w:cs="Helvetica"/>
            <w:color w:val="000000" w:themeColor="text1"/>
            <w:sz w:val="22"/>
            <w:szCs w:val="22"/>
          </w:rPr>
          <w:t>GoldWave</w:t>
        </w:r>
        <w:proofErr w:type="spellEnd"/>
      </w:hyperlink>
    </w:p>
    <w:p w14:paraId="13DC02E6"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35" w:history="1">
        <w:r w:rsidR="006E2536" w:rsidRPr="006E2536">
          <w:rPr>
            <w:rFonts w:ascii="Helvetica" w:hAnsi="Helvetica" w:cs="Helvetica"/>
            <w:color w:val="000000" w:themeColor="text1"/>
            <w:sz w:val="22"/>
            <w:szCs w:val="22"/>
          </w:rPr>
          <w:t>LMMS</w:t>
        </w:r>
      </w:hyperlink>
      <w:r w:rsidR="006E2536" w:rsidRPr="006E2536">
        <w:rPr>
          <w:rFonts w:ascii="Helvetica" w:hAnsi="Helvetica" w:cs="Helvetica"/>
          <w:color w:val="000000" w:themeColor="text1"/>
          <w:sz w:val="22"/>
          <w:szCs w:val="22"/>
        </w:rPr>
        <w:t xml:space="preserve"> (open source)</w:t>
      </w:r>
    </w:p>
    <w:p w14:paraId="7A67FAD5"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36" w:history="1">
        <w:r w:rsidR="006E2536" w:rsidRPr="006E2536">
          <w:rPr>
            <w:rFonts w:ascii="Helvetica" w:hAnsi="Helvetica" w:cs="Helvetica"/>
            <w:color w:val="000000" w:themeColor="text1"/>
            <w:sz w:val="22"/>
            <w:szCs w:val="22"/>
          </w:rPr>
          <w:t>Logic Pro</w:t>
        </w:r>
      </w:hyperlink>
    </w:p>
    <w:p w14:paraId="020EAFF3"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37" w:history="1">
        <w:proofErr w:type="spellStart"/>
        <w:r w:rsidR="006E2536" w:rsidRPr="006E2536">
          <w:rPr>
            <w:rFonts w:ascii="Helvetica" w:hAnsi="Helvetica" w:cs="Helvetica"/>
            <w:color w:val="000000" w:themeColor="text1"/>
            <w:sz w:val="22"/>
            <w:szCs w:val="22"/>
          </w:rPr>
          <w:t>Lumit</w:t>
        </w:r>
        <w:proofErr w:type="spellEnd"/>
      </w:hyperlink>
    </w:p>
    <w:p w14:paraId="0880A66B"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38" w:history="1">
        <w:r w:rsidR="006E2536" w:rsidRPr="006E2536">
          <w:rPr>
            <w:rFonts w:ascii="Helvetica" w:hAnsi="Helvetica" w:cs="Helvetica"/>
            <w:color w:val="000000" w:themeColor="text1"/>
            <w:sz w:val="22"/>
            <w:szCs w:val="22"/>
          </w:rPr>
          <w:t>Max MSP</w:t>
        </w:r>
      </w:hyperlink>
    </w:p>
    <w:p w14:paraId="4A7CFFA2"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39" w:history="1">
        <w:proofErr w:type="spellStart"/>
        <w:r w:rsidR="006E2536" w:rsidRPr="006E2536">
          <w:rPr>
            <w:rFonts w:ascii="Helvetica" w:hAnsi="Helvetica" w:cs="Helvetica"/>
            <w:color w:val="000000" w:themeColor="text1"/>
            <w:sz w:val="22"/>
            <w:szCs w:val="22"/>
          </w:rPr>
          <w:t>ModPlug</w:t>
        </w:r>
        <w:proofErr w:type="spellEnd"/>
        <w:r w:rsidR="006E2536" w:rsidRPr="006E2536">
          <w:rPr>
            <w:rFonts w:ascii="Helvetica" w:hAnsi="Helvetica" w:cs="Helvetica"/>
            <w:color w:val="000000" w:themeColor="text1"/>
            <w:sz w:val="22"/>
            <w:szCs w:val="22"/>
          </w:rPr>
          <w:t xml:space="preserve"> Tracker</w:t>
        </w:r>
      </w:hyperlink>
    </w:p>
    <w:p w14:paraId="3867D37E"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40" w:history="1">
        <w:r w:rsidR="006E2536" w:rsidRPr="006E2536">
          <w:rPr>
            <w:rFonts w:ascii="Helvetica" w:hAnsi="Helvetica" w:cs="Helvetica"/>
            <w:color w:val="000000" w:themeColor="text1"/>
            <w:sz w:val="22"/>
            <w:szCs w:val="22"/>
          </w:rPr>
          <w:t>n-Track Studio</w:t>
        </w:r>
      </w:hyperlink>
    </w:p>
    <w:p w14:paraId="022957AD"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41" w:history="1">
        <w:r w:rsidR="006E2536" w:rsidRPr="006E2536">
          <w:rPr>
            <w:rFonts w:ascii="Helvetica" w:hAnsi="Helvetica" w:cs="Helvetica"/>
            <w:color w:val="000000" w:themeColor="text1"/>
            <w:sz w:val="22"/>
            <w:szCs w:val="22"/>
          </w:rPr>
          <w:t>NOTION</w:t>
        </w:r>
      </w:hyperlink>
    </w:p>
    <w:p w14:paraId="07154598"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42" w:history="1">
        <w:proofErr w:type="spellStart"/>
        <w:r w:rsidR="006E2536" w:rsidRPr="006E2536">
          <w:rPr>
            <w:rFonts w:ascii="Helvetica" w:hAnsi="Helvetica" w:cs="Helvetica"/>
            <w:color w:val="000000" w:themeColor="text1"/>
            <w:sz w:val="22"/>
            <w:szCs w:val="22"/>
          </w:rPr>
          <w:t>PreSonus</w:t>
        </w:r>
        <w:proofErr w:type="spellEnd"/>
        <w:r w:rsidR="006E2536" w:rsidRPr="006E2536">
          <w:rPr>
            <w:rFonts w:ascii="Helvetica" w:hAnsi="Helvetica" w:cs="Helvetica"/>
            <w:color w:val="000000" w:themeColor="text1"/>
            <w:sz w:val="22"/>
            <w:szCs w:val="22"/>
          </w:rPr>
          <w:t xml:space="preserve"> Studio One</w:t>
        </w:r>
      </w:hyperlink>
    </w:p>
    <w:p w14:paraId="561B7F1C"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43" w:history="1">
        <w:proofErr w:type="spellStart"/>
        <w:r w:rsidR="006E2536" w:rsidRPr="006E2536">
          <w:rPr>
            <w:rFonts w:ascii="Helvetica" w:hAnsi="Helvetica" w:cs="Helvetica"/>
            <w:color w:val="000000" w:themeColor="text1"/>
            <w:sz w:val="22"/>
            <w:szCs w:val="22"/>
          </w:rPr>
          <w:t>Psycle</w:t>
        </w:r>
        <w:proofErr w:type="spellEnd"/>
      </w:hyperlink>
      <w:r w:rsidR="006E2536" w:rsidRPr="006E2536">
        <w:rPr>
          <w:rFonts w:ascii="Helvetica" w:hAnsi="Helvetica" w:cs="Helvetica"/>
          <w:color w:val="000000" w:themeColor="text1"/>
          <w:sz w:val="22"/>
          <w:szCs w:val="22"/>
        </w:rPr>
        <w:t xml:space="preserve"> (open source)</w:t>
      </w:r>
    </w:p>
    <w:p w14:paraId="77E82A0E"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44" w:history="1">
        <w:r w:rsidR="006E2536" w:rsidRPr="006E2536">
          <w:rPr>
            <w:rFonts w:ascii="Helvetica" w:hAnsi="Helvetica" w:cs="Helvetica"/>
            <w:color w:val="000000" w:themeColor="text1"/>
            <w:sz w:val="22"/>
            <w:szCs w:val="22"/>
          </w:rPr>
          <w:t>REAPER</w:t>
        </w:r>
      </w:hyperlink>
    </w:p>
    <w:p w14:paraId="20A2444A"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45" w:history="1">
        <w:proofErr w:type="spellStart"/>
        <w:r w:rsidR="006E2536" w:rsidRPr="006E2536">
          <w:rPr>
            <w:rFonts w:ascii="Helvetica" w:hAnsi="Helvetica" w:cs="Helvetica"/>
            <w:color w:val="000000" w:themeColor="text1"/>
            <w:sz w:val="22"/>
            <w:szCs w:val="22"/>
          </w:rPr>
          <w:t>Renoise</w:t>
        </w:r>
        <w:proofErr w:type="spellEnd"/>
      </w:hyperlink>
    </w:p>
    <w:p w14:paraId="0C227F43"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46" w:history="1">
        <w:proofErr w:type="spellStart"/>
        <w:r w:rsidR="006E2536" w:rsidRPr="006E2536">
          <w:rPr>
            <w:rFonts w:ascii="Helvetica" w:hAnsi="Helvetica" w:cs="Helvetica"/>
            <w:color w:val="000000" w:themeColor="text1"/>
            <w:sz w:val="22"/>
            <w:szCs w:val="22"/>
          </w:rPr>
          <w:t>Samplitude</w:t>
        </w:r>
        <w:proofErr w:type="spellEnd"/>
      </w:hyperlink>
    </w:p>
    <w:p w14:paraId="2278DF8B"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47" w:history="1">
        <w:r w:rsidR="006E2536" w:rsidRPr="006E2536">
          <w:rPr>
            <w:rFonts w:ascii="Helvetica" w:hAnsi="Helvetica" w:cs="Helvetica"/>
            <w:color w:val="000000" w:themeColor="text1"/>
            <w:sz w:val="22"/>
            <w:szCs w:val="22"/>
          </w:rPr>
          <w:t>Sony Acid Pro</w:t>
        </w:r>
      </w:hyperlink>
    </w:p>
    <w:p w14:paraId="1224A5CD"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48" w:history="1">
        <w:r w:rsidR="006E2536" w:rsidRPr="006E2536">
          <w:rPr>
            <w:rFonts w:ascii="Helvetica" w:hAnsi="Helvetica" w:cs="Helvetica"/>
            <w:color w:val="000000" w:themeColor="text1"/>
            <w:sz w:val="22"/>
            <w:szCs w:val="22"/>
          </w:rPr>
          <w:t>Sony Sound Forge</w:t>
        </w:r>
      </w:hyperlink>
    </w:p>
    <w:p w14:paraId="22F955D5"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49" w:history="1">
        <w:r w:rsidR="006E2536" w:rsidRPr="006E2536">
          <w:rPr>
            <w:rFonts w:ascii="Helvetica" w:hAnsi="Helvetica" w:cs="Helvetica"/>
            <w:color w:val="000000" w:themeColor="text1"/>
            <w:sz w:val="22"/>
            <w:szCs w:val="22"/>
          </w:rPr>
          <w:t>Sony Vegas</w:t>
        </w:r>
      </w:hyperlink>
    </w:p>
    <w:p w14:paraId="525E943C"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50" w:history="1">
        <w:r w:rsidR="006E2536" w:rsidRPr="006E2536">
          <w:rPr>
            <w:rFonts w:ascii="Helvetica" w:hAnsi="Helvetica" w:cs="Helvetica"/>
            <w:color w:val="000000" w:themeColor="text1"/>
            <w:sz w:val="22"/>
            <w:szCs w:val="22"/>
          </w:rPr>
          <w:t>Steinberg Cubase</w:t>
        </w:r>
      </w:hyperlink>
    </w:p>
    <w:p w14:paraId="1169A30F"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51" w:history="1">
        <w:r w:rsidR="006E2536" w:rsidRPr="006E2536">
          <w:rPr>
            <w:rFonts w:ascii="Helvetica" w:hAnsi="Helvetica" w:cs="Helvetica"/>
            <w:color w:val="000000" w:themeColor="text1"/>
            <w:sz w:val="22"/>
            <w:szCs w:val="22"/>
          </w:rPr>
          <w:t xml:space="preserve">Steinberg </w:t>
        </w:r>
        <w:proofErr w:type="spellStart"/>
        <w:r w:rsidR="006E2536" w:rsidRPr="006E2536">
          <w:rPr>
            <w:rFonts w:ascii="Helvetica" w:hAnsi="Helvetica" w:cs="Helvetica"/>
            <w:color w:val="000000" w:themeColor="text1"/>
            <w:sz w:val="22"/>
            <w:szCs w:val="22"/>
          </w:rPr>
          <w:t>Nuendo</w:t>
        </w:r>
        <w:proofErr w:type="spellEnd"/>
      </w:hyperlink>
    </w:p>
    <w:p w14:paraId="1CA12116"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52" w:history="1">
        <w:r w:rsidR="006E2536" w:rsidRPr="006E2536">
          <w:rPr>
            <w:rFonts w:ascii="Helvetica" w:hAnsi="Helvetica" w:cs="Helvetica"/>
            <w:color w:val="000000" w:themeColor="text1"/>
            <w:sz w:val="22"/>
            <w:szCs w:val="22"/>
          </w:rPr>
          <w:t xml:space="preserve">Steinberg </w:t>
        </w:r>
        <w:proofErr w:type="spellStart"/>
        <w:r w:rsidR="006E2536" w:rsidRPr="006E2536">
          <w:rPr>
            <w:rFonts w:ascii="Helvetica" w:hAnsi="Helvetica" w:cs="Helvetica"/>
            <w:color w:val="000000" w:themeColor="text1"/>
            <w:sz w:val="22"/>
            <w:szCs w:val="22"/>
          </w:rPr>
          <w:t>Wavelab</w:t>
        </w:r>
        <w:proofErr w:type="spellEnd"/>
      </w:hyperlink>
    </w:p>
    <w:p w14:paraId="6C7F0A07"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53" w:history="1">
        <w:proofErr w:type="spellStart"/>
        <w:r w:rsidR="006E2536" w:rsidRPr="006E2536">
          <w:rPr>
            <w:rFonts w:ascii="Helvetica" w:hAnsi="Helvetica" w:cs="Helvetica"/>
            <w:color w:val="000000" w:themeColor="text1"/>
            <w:sz w:val="22"/>
            <w:szCs w:val="22"/>
          </w:rPr>
          <w:t>SVArTracker</w:t>
        </w:r>
        <w:proofErr w:type="spellEnd"/>
      </w:hyperlink>
      <w:r w:rsidR="006E2536" w:rsidRPr="006E2536">
        <w:rPr>
          <w:rFonts w:ascii="Helvetica" w:hAnsi="Helvetica" w:cs="Helvetica"/>
          <w:color w:val="000000" w:themeColor="text1"/>
          <w:sz w:val="22"/>
          <w:szCs w:val="22"/>
        </w:rPr>
        <w:t xml:space="preserve"> (Impulse Tracker like modular DAW with VST support)</w:t>
      </w:r>
    </w:p>
    <w:p w14:paraId="60B0A1DB"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54" w:history="1">
        <w:proofErr w:type="spellStart"/>
        <w:r w:rsidR="006E2536" w:rsidRPr="006E2536">
          <w:rPr>
            <w:rFonts w:ascii="Helvetica" w:hAnsi="Helvetica" w:cs="Helvetica"/>
            <w:color w:val="000000" w:themeColor="text1"/>
            <w:sz w:val="22"/>
            <w:szCs w:val="22"/>
          </w:rPr>
          <w:t>Traktor</w:t>
        </w:r>
        <w:proofErr w:type="spellEnd"/>
      </w:hyperlink>
    </w:p>
    <w:p w14:paraId="733E3D60"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55" w:history="1">
        <w:proofErr w:type="spellStart"/>
        <w:r w:rsidR="006E2536" w:rsidRPr="006E2536">
          <w:rPr>
            <w:rFonts w:ascii="Helvetica" w:hAnsi="Helvetica" w:cs="Helvetica"/>
            <w:color w:val="000000" w:themeColor="text1"/>
            <w:sz w:val="22"/>
            <w:szCs w:val="22"/>
          </w:rPr>
          <w:t>Vocaloid</w:t>
        </w:r>
        <w:proofErr w:type="spellEnd"/>
      </w:hyperlink>
    </w:p>
    <w:p w14:paraId="35C57E84" w14:textId="77777777" w:rsidR="006E2536" w:rsidRPr="006E2536" w:rsidRDefault="00F46238" w:rsidP="006E2536">
      <w:pPr>
        <w:widowControl w:val="0"/>
        <w:numPr>
          <w:ilvl w:val="0"/>
          <w:numId w:val="36"/>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56" w:history="1">
        <w:r w:rsidR="006E2536" w:rsidRPr="006E2536">
          <w:rPr>
            <w:rFonts w:ascii="Helvetica" w:hAnsi="Helvetica" w:cs="Helvetica"/>
            <w:color w:val="000000" w:themeColor="text1"/>
            <w:sz w:val="22"/>
            <w:szCs w:val="22"/>
          </w:rPr>
          <w:t>Podium</w:t>
        </w:r>
      </w:hyperlink>
    </w:p>
    <w:p w14:paraId="7493647E" w14:textId="77777777" w:rsidR="006E2536" w:rsidRPr="006E2536" w:rsidRDefault="006E2536" w:rsidP="006E2536">
      <w:pPr>
        <w:widowControl w:val="0"/>
        <w:autoSpaceDE w:val="0"/>
        <w:autoSpaceDN w:val="0"/>
        <w:adjustRightInd w:val="0"/>
        <w:rPr>
          <w:rFonts w:ascii="Helvetica" w:hAnsi="Helvetica" w:cs="Helvetica"/>
          <w:b/>
          <w:bCs/>
          <w:color w:val="000000" w:themeColor="text1"/>
          <w:sz w:val="22"/>
          <w:szCs w:val="22"/>
        </w:rPr>
      </w:pPr>
      <w:r w:rsidRPr="006E2536">
        <w:rPr>
          <w:rFonts w:ascii="Helvetica" w:hAnsi="Helvetica" w:cs="Helvetica"/>
          <w:b/>
          <w:bCs/>
          <w:color w:val="000000" w:themeColor="text1"/>
          <w:sz w:val="22"/>
          <w:szCs w:val="22"/>
        </w:rPr>
        <w:t>Virtual Synthesizer and Studio Software</w:t>
      </w:r>
      <w:r w:rsidRPr="006E2536">
        <w:rPr>
          <w:rFonts w:ascii="Helvetica" w:hAnsi="Helvetica" w:cs="Helvetica"/>
          <w:color w:val="000000" w:themeColor="text1"/>
          <w:sz w:val="22"/>
          <w:szCs w:val="22"/>
        </w:rPr>
        <w:t>[</w:t>
      </w:r>
      <w:hyperlink r:id="rId557" w:history="1">
        <w:r w:rsidRPr="006E2536">
          <w:rPr>
            <w:rFonts w:ascii="Helvetica" w:hAnsi="Helvetica" w:cs="Helvetica"/>
            <w:color w:val="000000" w:themeColor="text1"/>
            <w:sz w:val="22"/>
            <w:szCs w:val="22"/>
          </w:rPr>
          <w:t>edit</w:t>
        </w:r>
      </w:hyperlink>
      <w:r w:rsidRPr="006E2536">
        <w:rPr>
          <w:rFonts w:ascii="Helvetica" w:hAnsi="Helvetica" w:cs="Helvetica"/>
          <w:color w:val="000000" w:themeColor="text1"/>
          <w:sz w:val="22"/>
          <w:szCs w:val="22"/>
        </w:rPr>
        <w:t>]</w:t>
      </w:r>
    </w:p>
    <w:p w14:paraId="55832E1B" w14:textId="77777777" w:rsidR="006E2536" w:rsidRPr="006E2536" w:rsidRDefault="006E2536" w:rsidP="006E2536">
      <w:pPr>
        <w:widowControl w:val="0"/>
        <w:autoSpaceDE w:val="0"/>
        <w:autoSpaceDN w:val="0"/>
        <w:adjustRightInd w:val="0"/>
        <w:rPr>
          <w:rFonts w:ascii="Helvetica" w:hAnsi="Helvetica" w:cs="Helvetica"/>
          <w:i/>
          <w:iCs/>
          <w:color w:val="000000" w:themeColor="text1"/>
          <w:sz w:val="22"/>
          <w:szCs w:val="22"/>
        </w:rPr>
      </w:pPr>
      <w:r w:rsidRPr="006E2536">
        <w:rPr>
          <w:rFonts w:ascii="Helvetica" w:hAnsi="Helvetica" w:cs="Helvetica"/>
          <w:i/>
          <w:iCs/>
          <w:color w:val="000000" w:themeColor="text1"/>
          <w:sz w:val="22"/>
          <w:szCs w:val="22"/>
        </w:rPr>
        <w:t xml:space="preserve">See also: </w:t>
      </w:r>
      <w:hyperlink r:id="rId558" w:history="1">
        <w:r w:rsidRPr="006E2536">
          <w:rPr>
            <w:rFonts w:ascii="Helvetica" w:hAnsi="Helvetica" w:cs="Helvetica"/>
            <w:i/>
            <w:iCs/>
            <w:color w:val="000000" w:themeColor="text1"/>
            <w:sz w:val="22"/>
            <w:szCs w:val="22"/>
          </w:rPr>
          <w:t>Virtual Studio Technology</w:t>
        </w:r>
      </w:hyperlink>
    </w:p>
    <w:p w14:paraId="248CB739" w14:textId="77777777" w:rsidR="006E2536" w:rsidRPr="006E2536" w:rsidRDefault="00F46238" w:rsidP="006E2536">
      <w:pPr>
        <w:widowControl w:val="0"/>
        <w:numPr>
          <w:ilvl w:val="0"/>
          <w:numId w:val="3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59" w:history="1">
        <w:proofErr w:type="spellStart"/>
        <w:r w:rsidR="006E2536" w:rsidRPr="006E2536">
          <w:rPr>
            <w:rFonts w:ascii="Helvetica" w:hAnsi="Helvetica" w:cs="Helvetica"/>
            <w:color w:val="000000" w:themeColor="text1"/>
            <w:sz w:val="22"/>
            <w:szCs w:val="22"/>
          </w:rPr>
          <w:t>Category:Software</w:t>
        </w:r>
        <w:proofErr w:type="spellEnd"/>
        <w:r w:rsidR="006E2536" w:rsidRPr="006E2536">
          <w:rPr>
            <w:rFonts w:ascii="Helvetica" w:hAnsi="Helvetica" w:cs="Helvetica"/>
            <w:color w:val="000000" w:themeColor="text1"/>
            <w:sz w:val="22"/>
            <w:szCs w:val="22"/>
          </w:rPr>
          <w:t xml:space="preserve"> synthesizers</w:t>
        </w:r>
      </w:hyperlink>
    </w:p>
    <w:p w14:paraId="455DD162" w14:textId="77777777" w:rsidR="006E2536" w:rsidRPr="006E2536" w:rsidRDefault="00F46238" w:rsidP="006E2536">
      <w:pPr>
        <w:widowControl w:val="0"/>
        <w:numPr>
          <w:ilvl w:val="0"/>
          <w:numId w:val="3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60" w:history="1">
        <w:proofErr w:type="spellStart"/>
        <w:r w:rsidR="006E2536" w:rsidRPr="006E2536">
          <w:rPr>
            <w:rFonts w:ascii="Helvetica" w:hAnsi="Helvetica" w:cs="Helvetica"/>
            <w:color w:val="000000" w:themeColor="text1"/>
            <w:sz w:val="22"/>
            <w:szCs w:val="22"/>
          </w:rPr>
          <w:t>Amsynth</w:t>
        </w:r>
        <w:proofErr w:type="spellEnd"/>
      </w:hyperlink>
    </w:p>
    <w:p w14:paraId="3B3687F9" w14:textId="77777777" w:rsidR="006E2536" w:rsidRPr="006E2536" w:rsidRDefault="006E2536" w:rsidP="006E2536">
      <w:pPr>
        <w:widowControl w:val="0"/>
        <w:numPr>
          <w:ilvl w:val="0"/>
          <w:numId w:val="37"/>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Analog Lab</w:t>
      </w:r>
    </w:p>
    <w:p w14:paraId="360B4076" w14:textId="77777777" w:rsidR="006E2536" w:rsidRPr="006E2536" w:rsidRDefault="006E2536" w:rsidP="006E2536">
      <w:pPr>
        <w:widowControl w:val="0"/>
        <w:numPr>
          <w:ilvl w:val="0"/>
          <w:numId w:val="37"/>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ARP 2600 V</w:t>
      </w:r>
    </w:p>
    <w:p w14:paraId="68B4C302" w14:textId="77777777" w:rsidR="006E2536" w:rsidRPr="006E2536" w:rsidRDefault="006E2536" w:rsidP="006E2536">
      <w:pPr>
        <w:widowControl w:val="0"/>
        <w:numPr>
          <w:ilvl w:val="0"/>
          <w:numId w:val="37"/>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lastRenderedPageBreak/>
        <w:t>CS-80 V</w:t>
      </w:r>
    </w:p>
    <w:p w14:paraId="79AA2340" w14:textId="77777777" w:rsidR="006E2536" w:rsidRPr="006E2536" w:rsidRDefault="006E2536" w:rsidP="006E2536">
      <w:pPr>
        <w:widowControl w:val="0"/>
        <w:numPr>
          <w:ilvl w:val="0"/>
          <w:numId w:val="37"/>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Jupiter-8 V</w:t>
      </w:r>
    </w:p>
    <w:p w14:paraId="0F17544D" w14:textId="77777777" w:rsidR="006E2536" w:rsidRPr="006E2536" w:rsidRDefault="006E2536" w:rsidP="006E2536">
      <w:pPr>
        <w:widowControl w:val="0"/>
        <w:numPr>
          <w:ilvl w:val="0"/>
          <w:numId w:val="37"/>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Matrix12 V</w:t>
      </w:r>
    </w:p>
    <w:p w14:paraId="0D09BFCE" w14:textId="77777777" w:rsidR="006E2536" w:rsidRPr="006E2536" w:rsidRDefault="006E2536" w:rsidP="006E2536">
      <w:pPr>
        <w:widowControl w:val="0"/>
        <w:numPr>
          <w:ilvl w:val="0"/>
          <w:numId w:val="37"/>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Mini V</w:t>
      </w:r>
    </w:p>
    <w:p w14:paraId="4A0FED4B" w14:textId="77777777" w:rsidR="006E2536" w:rsidRPr="006E2536" w:rsidRDefault="00F46238" w:rsidP="006E2536">
      <w:pPr>
        <w:widowControl w:val="0"/>
        <w:numPr>
          <w:ilvl w:val="0"/>
          <w:numId w:val="3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61" w:history="1">
        <w:proofErr w:type="spellStart"/>
        <w:r w:rsidR="006E2536" w:rsidRPr="006E2536">
          <w:rPr>
            <w:rFonts w:ascii="Helvetica" w:hAnsi="Helvetica" w:cs="Helvetica"/>
            <w:color w:val="000000" w:themeColor="text1"/>
            <w:sz w:val="22"/>
            <w:szCs w:val="22"/>
          </w:rPr>
          <w:t>Minimoog</w:t>
        </w:r>
        <w:proofErr w:type="spellEnd"/>
      </w:hyperlink>
    </w:p>
    <w:p w14:paraId="600F3D92" w14:textId="77777777" w:rsidR="006E2536" w:rsidRPr="006E2536" w:rsidRDefault="006E2536" w:rsidP="006E2536">
      <w:pPr>
        <w:widowControl w:val="0"/>
        <w:numPr>
          <w:ilvl w:val="0"/>
          <w:numId w:val="37"/>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Moog Modular V</w:t>
      </w:r>
    </w:p>
    <w:p w14:paraId="43B9F663" w14:textId="77777777" w:rsidR="006E2536" w:rsidRPr="006E2536" w:rsidRDefault="006E2536" w:rsidP="006E2536">
      <w:pPr>
        <w:widowControl w:val="0"/>
        <w:numPr>
          <w:ilvl w:val="0"/>
          <w:numId w:val="37"/>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Oberheim</w:t>
      </w:r>
      <w:proofErr w:type="spellEnd"/>
      <w:r w:rsidRPr="006E2536">
        <w:rPr>
          <w:rFonts w:ascii="Helvetica" w:hAnsi="Helvetica" w:cs="Helvetica"/>
          <w:color w:val="000000" w:themeColor="text1"/>
          <w:sz w:val="22"/>
          <w:szCs w:val="22"/>
        </w:rPr>
        <w:t xml:space="preserve"> SEM V</w:t>
      </w:r>
    </w:p>
    <w:p w14:paraId="502E0077" w14:textId="77777777" w:rsidR="006E2536" w:rsidRPr="006E2536" w:rsidRDefault="006E2536" w:rsidP="006E2536">
      <w:pPr>
        <w:widowControl w:val="0"/>
        <w:numPr>
          <w:ilvl w:val="0"/>
          <w:numId w:val="37"/>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Prophet V</w:t>
      </w:r>
    </w:p>
    <w:p w14:paraId="0FD4C088" w14:textId="77777777" w:rsidR="006E2536" w:rsidRPr="006E2536" w:rsidRDefault="00F46238" w:rsidP="006E2536">
      <w:pPr>
        <w:widowControl w:val="0"/>
        <w:numPr>
          <w:ilvl w:val="0"/>
          <w:numId w:val="3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62" w:history="1">
        <w:proofErr w:type="spellStart"/>
        <w:r w:rsidR="006E2536" w:rsidRPr="006E2536">
          <w:rPr>
            <w:rFonts w:ascii="Helvetica" w:hAnsi="Helvetica" w:cs="Helvetica"/>
            <w:color w:val="000000" w:themeColor="text1"/>
            <w:sz w:val="22"/>
            <w:szCs w:val="22"/>
          </w:rPr>
          <w:t>Reaktor</w:t>
        </w:r>
        <w:proofErr w:type="spellEnd"/>
      </w:hyperlink>
      <w:r w:rsidR="006E2536" w:rsidRPr="006E2536">
        <w:rPr>
          <w:rFonts w:ascii="Helvetica" w:hAnsi="Helvetica" w:cs="Helvetica"/>
          <w:color w:val="000000" w:themeColor="text1"/>
          <w:sz w:val="22"/>
          <w:szCs w:val="22"/>
        </w:rPr>
        <w:t xml:space="preserve"> (Software creation of nearly every instrument; reverse engineering encouraged. Includes a free version with limited features- </w:t>
      </w:r>
      <w:proofErr w:type="spellStart"/>
      <w:r w:rsidR="006E2536" w:rsidRPr="006E2536">
        <w:rPr>
          <w:rFonts w:ascii="Helvetica" w:hAnsi="Helvetica" w:cs="Helvetica"/>
          <w:color w:val="000000" w:themeColor="text1"/>
          <w:sz w:val="22"/>
          <w:szCs w:val="22"/>
        </w:rPr>
        <w:t>Reaktor</w:t>
      </w:r>
      <w:proofErr w:type="spellEnd"/>
      <w:r w:rsidR="006E2536" w:rsidRPr="006E2536">
        <w:rPr>
          <w:rFonts w:ascii="Helvetica" w:hAnsi="Helvetica" w:cs="Helvetica"/>
          <w:color w:val="000000" w:themeColor="text1"/>
          <w:sz w:val="22"/>
          <w:szCs w:val="22"/>
        </w:rPr>
        <w:t xml:space="preserve"> player)</w:t>
      </w:r>
    </w:p>
    <w:p w14:paraId="6FEAD913" w14:textId="77777777" w:rsidR="006E2536" w:rsidRPr="006E2536" w:rsidRDefault="00F46238" w:rsidP="006E2536">
      <w:pPr>
        <w:widowControl w:val="0"/>
        <w:numPr>
          <w:ilvl w:val="0"/>
          <w:numId w:val="37"/>
        </w:numPr>
        <w:tabs>
          <w:tab w:val="left" w:pos="220"/>
          <w:tab w:val="left" w:pos="720"/>
        </w:tabs>
        <w:autoSpaceDE w:val="0"/>
        <w:autoSpaceDN w:val="0"/>
        <w:adjustRightInd w:val="0"/>
        <w:ind w:hanging="720"/>
        <w:rPr>
          <w:rFonts w:ascii="Helvetica" w:hAnsi="Helvetica" w:cs="Helvetica"/>
          <w:color w:val="000000" w:themeColor="text1"/>
          <w:sz w:val="22"/>
          <w:szCs w:val="22"/>
        </w:rPr>
      </w:pPr>
      <w:hyperlink r:id="rId563" w:history="1">
        <w:r w:rsidR="006E2536" w:rsidRPr="006E2536">
          <w:rPr>
            <w:rFonts w:ascii="Helvetica" w:hAnsi="Helvetica" w:cs="Helvetica"/>
            <w:color w:val="000000" w:themeColor="text1"/>
            <w:sz w:val="22"/>
            <w:szCs w:val="22"/>
          </w:rPr>
          <w:t>Reason (software)</w:t>
        </w:r>
      </w:hyperlink>
      <w:r w:rsidR="006E2536" w:rsidRPr="006E2536">
        <w:rPr>
          <w:rFonts w:ascii="Helvetica" w:hAnsi="Helvetica" w:cs="Helvetica"/>
          <w:color w:val="000000" w:themeColor="text1"/>
          <w:sz w:val="22"/>
          <w:szCs w:val="22"/>
        </w:rPr>
        <w:t xml:space="preserve"> (Both a DAW and virtual </w:t>
      </w:r>
      <w:hyperlink r:id="rId564" w:history="1">
        <w:r w:rsidR="006E2536" w:rsidRPr="006E2536">
          <w:rPr>
            <w:rFonts w:ascii="Helvetica" w:hAnsi="Helvetica" w:cs="Helvetica"/>
            <w:color w:val="000000" w:themeColor="text1"/>
            <w:sz w:val="22"/>
            <w:szCs w:val="22"/>
          </w:rPr>
          <w:t>Recording studio</w:t>
        </w:r>
      </w:hyperlink>
      <w:r w:rsidR="006E2536" w:rsidRPr="006E2536">
        <w:rPr>
          <w:rFonts w:ascii="Helvetica" w:hAnsi="Helvetica" w:cs="Helvetica"/>
          <w:color w:val="000000" w:themeColor="text1"/>
          <w:sz w:val="22"/>
          <w:szCs w:val="22"/>
        </w:rPr>
        <w:t xml:space="preserve">)(This software is often paired and integrated with </w:t>
      </w:r>
      <w:hyperlink r:id="rId565" w:history="1">
        <w:r w:rsidR="006E2536" w:rsidRPr="006E2536">
          <w:rPr>
            <w:rFonts w:ascii="Helvetica" w:hAnsi="Helvetica" w:cs="Helvetica"/>
            <w:color w:val="000000" w:themeColor="text1"/>
            <w:sz w:val="22"/>
            <w:szCs w:val="22"/>
          </w:rPr>
          <w:t>Record</w:t>
        </w:r>
      </w:hyperlink>
      <w:r w:rsidR="006E2536" w:rsidRPr="006E2536">
        <w:rPr>
          <w:rFonts w:ascii="Helvetica" w:hAnsi="Helvetica" w:cs="Helvetica"/>
          <w:color w:val="000000" w:themeColor="text1"/>
          <w:sz w:val="22"/>
          <w:szCs w:val="22"/>
        </w:rPr>
        <w:t>)</w:t>
      </w:r>
    </w:p>
    <w:p w14:paraId="1F96AC89" w14:textId="77777777" w:rsidR="006E2536" w:rsidRPr="006E2536" w:rsidRDefault="006E2536" w:rsidP="006E2536">
      <w:pPr>
        <w:widowControl w:val="0"/>
        <w:numPr>
          <w:ilvl w:val="0"/>
          <w:numId w:val="37"/>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Solina</w:t>
      </w:r>
      <w:proofErr w:type="spellEnd"/>
      <w:r w:rsidRPr="006E2536">
        <w:rPr>
          <w:rFonts w:ascii="Helvetica" w:hAnsi="Helvetica" w:cs="Helvetica"/>
          <w:color w:val="000000" w:themeColor="text1"/>
          <w:sz w:val="22"/>
          <w:szCs w:val="22"/>
        </w:rPr>
        <w:t xml:space="preserve"> V</w:t>
      </w:r>
    </w:p>
    <w:p w14:paraId="7265B658" w14:textId="77777777" w:rsidR="006E2536" w:rsidRPr="006E2536" w:rsidRDefault="006E2536" w:rsidP="006E2536">
      <w:pPr>
        <w:widowControl w:val="0"/>
        <w:numPr>
          <w:ilvl w:val="0"/>
          <w:numId w:val="37"/>
        </w:numPr>
        <w:tabs>
          <w:tab w:val="left" w:pos="220"/>
          <w:tab w:val="left" w:pos="720"/>
        </w:tabs>
        <w:autoSpaceDE w:val="0"/>
        <w:autoSpaceDN w:val="0"/>
        <w:adjustRightInd w:val="0"/>
        <w:ind w:hanging="720"/>
        <w:rPr>
          <w:rFonts w:ascii="Helvetica" w:hAnsi="Helvetica" w:cs="Helvetica"/>
          <w:color w:val="000000" w:themeColor="text1"/>
          <w:sz w:val="22"/>
          <w:szCs w:val="22"/>
        </w:rPr>
      </w:pPr>
      <w:proofErr w:type="spellStart"/>
      <w:r w:rsidRPr="006E2536">
        <w:rPr>
          <w:rFonts w:ascii="Helvetica" w:hAnsi="Helvetica" w:cs="Helvetica"/>
          <w:color w:val="000000" w:themeColor="text1"/>
          <w:sz w:val="22"/>
          <w:szCs w:val="22"/>
        </w:rPr>
        <w:t>Vox</w:t>
      </w:r>
      <w:proofErr w:type="spellEnd"/>
      <w:r w:rsidRPr="006E2536">
        <w:rPr>
          <w:rFonts w:ascii="Helvetica" w:hAnsi="Helvetica" w:cs="Helvetica"/>
          <w:color w:val="000000" w:themeColor="text1"/>
          <w:sz w:val="22"/>
          <w:szCs w:val="22"/>
        </w:rPr>
        <w:t xml:space="preserve"> Continental V</w:t>
      </w:r>
    </w:p>
    <w:p w14:paraId="43113F1C" w14:textId="77777777" w:rsidR="006E2536" w:rsidRPr="006E2536" w:rsidRDefault="006E2536" w:rsidP="006E2536">
      <w:pPr>
        <w:widowControl w:val="0"/>
        <w:numPr>
          <w:ilvl w:val="0"/>
          <w:numId w:val="37"/>
        </w:numPr>
        <w:tabs>
          <w:tab w:val="left" w:pos="220"/>
          <w:tab w:val="left" w:pos="720"/>
        </w:tabs>
        <w:autoSpaceDE w:val="0"/>
        <w:autoSpaceDN w:val="0"/>
        <w:adjustRightInd w:val="0"/>
        <w:ind w:hanging="720"/>
        <w:rPr>
          <w:rFonts w:ascii="Helvetica" w:hAnsi="Helvetica" w:cs="Helvetica"/>
          <w:color w:val="000000" w:themeColor="text1"/>
          <w:sz w:val="22"/>
          <w:szCs w:val="22"/>
        </w:rPr>
      </w:pPr>
      <w:r w:rsidRPr="006E2536">
        <w:rPr>
          <w:rFonts w:ascii="Helvetica" w:hAnsi="Helvetica" w:cs="Helvetica"/>
          <w:color w:val="000000" w:themeColor="text1"/>
          <w:sz w:val="22"/>
          <w:szCs w:val="22"/>
        </w:rPr>
        <w:t>Wurlitzer V</w:t>
      </w:r>
    </w:p>
    <w:p w14:paraId="07AEF9CE" w14:textId="77777777" w:rsidR="006E2536" w:rsidRPr="006E2536" w:rsidRDefault="00F46238" w:rsidP="006E2536">
      <w:pPr>
        <w:rPr>
          <w:color w:val="000000" w:themeColor="text1"/>
          <w:sz w:val="22"/>
          <w:szCs w:val="22"/>
        </w:rPr>
      </w:pPr>
      <w:hyperlink r:id="rId566" w:history="1">
        <w:proofErr w:type="spellStart"/>
        <w:r w:rsidR="006E2536" w:rsidRPr="006E2536">
          <w:rPr>
            <w:rFonts w:ascii="Helvetica" w:hAnsi="Helvetica" w:cs="Helvetica"/>
            <w:color w:val="000000" w:themeColor="text1"/>
            <w:sz w:val="22"/>
            <w:szCs w:val="22"/>
          </w:rPr>
          <w:t>ZynAddSubFX</w:t>
        </w:r>
        <w:proofErr w:type="spellEnd"/>
      </w:hyperlink>
    </w:p>
    <w:p w14:paraId="5EB20523" w14:textId="77777777" w:rsidR="00DB2E9F" w:rsidRDefault="00DB2E9F">
      <w:r>
        <w:t>Studio creation</w:t>
      </w:r>
    </w:p>
    <w:p w14:paraId="6E7BFD7B" w14:textId="77777777" w:rsidR="00DB2E9F" w:rsidRDefault="00DB2E9F"/>
    <w:p w14:paraId="25B85BDC" w14:textId="77777777" w:rsidR="00DB2E9F" w:rsidRDefault="00DB2E9F"/>
    <w:p w14:paraId="2CA8CA49" w14:textId="77777777" w:rsidR="00DB2E9F" w:rsidRDefault="00DB2E9F"/>
    <w:p w14:paraId="6265114F" w14:textId="77777777" w:rsidR="00DB2E9F" w:rsidRDefault="00DB2E9F"/>
    <w:p w14:paraId="5A55E5C7" w14:textId="77777777" w:rsidR="00DB2E9F" w:rsidRDefault="00DB2E9F"/>
    <w:p w14:paraId="2C5CFA95" w14:textId="77777777" w:rsidR="00DB2E9F" w:rsidRDefault="00DB2E9F">
      <w:r>
        <w:t>Music and other fields and sciences</w:t>
      </w:r>
    </w:p>
    <w:p w14:paraId="0605E034" w14:textId="77777777" w:rsidR="00DB2E9F" w:rsidRDefault="00DB2E9F"/>
    <w:p w14:paraId="2A76D59A" w14:textId="77777777" w:rsidR="00DB2E9F" w:rsidRDefault="00DB2E9F">
      <w:r>
        <w:t>Neuroscience</w:t>
      </w:r>
    </w:p>
    <w:p w14:paraId="2BED3CF4" w14:textId="77777777" w:rsidR="00500D12" w:rsidRDefault="00500D12"/>
    <w:p w14:paraId="47482579" w14:textId="77777777" w:rsidR="00500D12" w:rsidRDefault="00500D12">
      <w:r w:rsidRPr="00500D12">
        <w:t>http://news.mit.edu/2015/neural-population-music-brain-1216</w:t>
      </w:r>
    </w:p>
    <w:p w14:paraId="35D25BB7" w14:textId="77777777" w:rsidR="00DB2E9F" w:rsidRDefault="00DB2E9F"/>
    <w:p w14:paraId="62153D44" w14:textId="77777777" w:rsidR="00DB2E9F" w:rsidRDefault="00DB2E9F">
      <w:r>
        <w:t>Psychology</w:t>
      </w:r>
    </w:p>
    <w:p w14:paraId="63DC45F9" w14:textId="77777777" w:rsidR="00500D12" w:rsidRDefault="00500D12"/>
    <w:p w14:paraId="14754D5B" w14:textId="77777777" w:rsidR="00500D12" w:rsidRDefault="00500D12"/>
    <w:p w14:paraId="7325651C" w14:textId="77777777" w:rsidR="00500D12" w:rsidRDefault="00500D12"/>
    <w:p w14:paraId="7CA4E731" w14:textId="77777777" w:rsidR="00500D12" w:rsidRDefault="00F46238">
      <w:hyperlink r:id="rId567" w:history="1">
        <w:r w:rsidR="00500D12" w:rsidRPr="007F1701">
          <w:rPr>
            <w:rStyle w:val="Hyperlink"/>
          </w:rPr>
          <w:t>http://pom.sagepub.com</w:t>
        </w:r>
      </w:hyperlink>
    </w:p>
    <w:p w14:paraId="5D46451A" w14:textId="77777777" w:rsidR="00500D12" w:rsidRDefault="00500D12"/>
    <w:p w14:paraId="6BD5CB7D" w14:textId="77777777" w:rsidR="00500D12" w:rsidRDefault="00F46238">
      <w:hyperlink r:id="rId568" w:history="1">
        <w:r w:rsidR="00BC2CCF" w:rsidRPr="007F1701">
          <w:rPr>
            <w:rStyle w:val="Hyperlink"/>
          </w:rPr>
          <w:t>http://www.music.ox.ac.uk/research/disciplines/psychology-of-music/</w:t>
        </w:r>
      </w:hyperlink>
    </w:p>
    <w:p w14:paraId="03EC5A79" w14:textId="77777777" w:rsidR="00BC2CCF" w:rsidRDefault="00BC2CCF"/>
    <w:p w14:paraId="1D578257" w14:textId="77777777" w:rsidR="00BC2CCF" w:rsidRDefault="00F46238">
      <w:hyperlink r:id="rId569" w:history="1">
        <w:r w:rsidR="00BC2CCF" w:rsidRPr="007F1701">
          <w:rPr>
            <w:rStyle w:val="Hyperlink"/>
          </w:rPr>
          <w:t>http://www.jyi.org/issue/the-science-and-psychology-behind-music-and-emotion/</w:t>
        </w:r>
      </w:hyperlink>
    </w:p>
    <w:p w14:paraId="413007CA" w14:textId="77777777" w:rsidR="00BC2CCF" w:rsidRDefault="00BC2CCF"/>
    <w:p w14:paraId="6AA7B575" w14:textId="77777777" w:rsidR="00BC2CCF" w:rsidRDefault="00BC2CCF"/>
    <w:p w14:paraId="3EE94AFB" w14:textId="77777777" w:rsidR="00DB2E9F" w:rsidRDefault="00DB2E9F"/>
    <w:p w14:paraId="16EE543B" w14:textId="77777777" w:rsidR="00DB2E9F" w:rsidRDefault="00DB2E9F">
      <w:r>
        <w:t>Medicine</w:t>
      </w:r>
    </w:p>
    <w:p w14:paraId="50221521" w14:textId="77777777" w:rsidR="00BC2CCF" w:rsidRDefault="00BC2CCF"/>
    <w:p w14:paraId="46916795" w14:textId="77777777" w:rsidR="00BC2CCF" w:rsidRDefault="00F46238">
      <w:hyperlink r:id="rId570" w:history="1">
        <w:r w:rsidR="00BC2CCF" w:rsidRPr="007F1701">
          <w:rPr>
            <w:rStyle w:val="Hyperlink"/>
          </w:rPr>
          <w:t>http://www.apa.org/monitor/2013/11/music.aspx</w:t>
        </w:r>
      </w:hyperlink>
    </w:p>
    <w:p w14:paraId="533F9BBD" w14:textId="77777777" w:rsidR="00BC2CCF" w:rsidRDefault="00BC2CCF"/>
    <w:p w14:paraId="4A468EFB" w14:textId="77777777" w:rsidR="00BC2CCF" w:rsidRDefault="00F46238">
      <w:hyperlink r:id="rId571" w:history="1">
        <w:r w:rsidR="00BC2CCF" w:rsidRPr="007F1701">
          <w:rPr>
            <w:rStyle w:val="Hyperlink"/>
          </w:rPr>
          <w:t>http://weill.cornell.edu/music/</w:t>
        </w:r>
      </w:hyperlink>
    </w:p>
    <w:p w14:paraId="0FE80D8D" w14:textId="77777777" w:rsidR="00BC2CCF" w:rsidRDefault="00BC2CCF"/>
    <w:p w14:paraId="545C8FF2" w14:textId="77777777" w:rsidR="00BC2CCF" w:rsidRDefault="00F46238">
      <w:hyperlink r:id="rId572" w:history="1">
        <w:r w:rsidR="00BC2CCF" w:rsidRPr="007F1701">
          <w:rPr>
            <w:rStyle w:val="Hyperlink"/>
          </w:rPr>
          <w:t>http://www.iammonline.com/page-1298867</w:t>
        </w:r>
      </w:hyperlink>
    </w:p>
    <w:p w14:paraId="7E0B19D1" w14:textId="77777777" w:rsidR="00BC2CCF" w:rsidRDefault="00BC2CCF"/>
    <w:p w14:paraId="0AEA5E24" w14:textId="77777777" w:rsidR="00BC2CCF" w:rsidRDefault="00F46238">
      <w:hyperlink r:id="rId573" w:history="1">
        <w:r w:rsidR="00BC2CCF" w:rsidRPr="007F1701">
          <w:rPr>
            <w:rStyle w:val="Hyperlink"/>
          </w:rPr>
          <w:t>http://www.iammonline.com</w:t>
        </w:r>
      </w:hyperlink>
    </w:p>
    <w:p w14:paraId="5C2A3E41" w14:textId="77777777" w:rsidR="00BC2CCF" w:rsidRDefault="00BC2CCF"/>
    <w:p w14:paraId="5BA31FC6" w14:textId="77777777" w:rsidR="00DB2E9F" w:rsidRDefault="00DB2E9F"/>
    <w:p w14:paraId="1C06D8CE" w14:textId="77777777" w:rsidR="00DB2E9F" w:rsidRDefault="00DB2E9F">
      <w:r>
        <w:t>Visual arts</w:t>
      </w:r>
    </w:p>
    <w:p w14:paraId="4DB82390" w14:textId="77777777" w:rsidR="009E6147" w:rsidRDefault="009E6147"/>
    <w:p w14:paraId="2C392527" w14:textId="77777777" w:rsidR="009E6147" w:rsidRDefault="009E6147">
      <w:r>
        <w:t>Philosophy</w:t>
      </w:r>
    </w:p>
    <w:p w14:paraId="27531AD7" w14:textId="77777777" w:rsidR="00500D12" w:rsidRDefault="00500D12"/>
    <w:p w14:paraId="3A39837F" w14:textId="77777777" w:rsidR="00500D12" w:rsidRDefault="00F46238">
      <w:hyperlink r:id="rId574" w:history="1">
        <w:r w:rsidR="00500D12" w:rsidRPr="007F1701">
          <w:rPr>
            <w:rStyle w:val="Hyperlink"/>
          </w:rPr>
          <w:t>http://plato.stanford.edu/entries/music/</w:t>
        </w:r>
      </w:hyperlink>
    </w:p>
    <w:p w14:paraId="4B766D5D" w14:textId="77777777" w:rsidR="00500D12" w:rsidRDefault="00500D12"/>
    <w:p w14:paraId="194E548A" w14:textId="77777777" w:rsidR="00500D12" w:rsidRDefault="00F46238">
      <w:hyperlink r:id="rId575" w:history="1">
        <w:r w:rsidR="00500D12" w:rsidRPr="007F1701">
          <w:rPr>
            <w:rStyle w:val="Hyperlink"/>
          </w:rPr>
          <w:t>http://musicandphilosophy.ac.uk/mpsg2017/</w:t>
        </w:r>
      </w:hyperlink>
    </w:p>
    <w:p w14:paraId="6D0DFE1C" w14:textId="77777777" w:rsidR="00500D12" w:rsidRDefault="00500D12"/>
    <w:p w14:paraId="4CDA590E" w14:textId="77777777" w:rsidR="00500D12" w:rsidRDefault="00F46238">
      <w:hyperlink r:id="rId576" w:history="1">
        <w:r w:rsidR="00500D12" w:rsidRPr="007F1701">
          <w:rPr>
            <w:rStyle w:val="Hyperlink"/>
          </w:rPr>
          <w:t>http://www.oxfordbibliographies.com/view/document/obo-9780199757824/obo-9780199757824-0061.xml</w:t>
        </w:r>
      </w:hyperlink>
    </w:p>
    <w:p w14:paraId="6F9742AD" w14:textId="77777777" w:rsidR="00500D12" w:rsidRDefault="00500D12"/>
    <w:p w14:paraId="18E5E9D3" w14:textId="77777777" w:rsidR="00500D12" w:rsidRDefault="00F46238">
      <w:hyperlink r:id="rId577" w:history="1">
        <w:r w:rsidR="00500D12" w:rsidRPr="007F1701">
          <w:rPr>
            <w:rStyle w:val="Hyperlink"/>
          </w:rPr>
          <w:t>http://www.philosophyofmusic.org</w:t>
        </w:r>
      </w:hyperlink>
    </w:p>
    <w:p w14:paraId="47480A9C" w14:textId="77777777" w:rsidR="00500D12" w:rsidRDefault="00500D12"/>
    <w:p w14:paraId="31CBDD09" w14:textId="77777777" w:rsidR="00500D12" w:rsidRDefault="00500D12"/>
    <w:p w14:paraId="74EB7E5A" w14:textId="77777777" w:rsidR="009E6147" w:rsidRDefault="009E6147"/>
    <w:p w14:paraId="095B4BF8" w14:textId="77777777" w:rsidR="009E6147" w:rsidRDefault="009E6147">
      <w:r>
        <w:t>Robotics</w:t>
      </w:r>
    </w:p>
    <w:p w14:paraId="0E7E1395" w14:textId="77777777" w:rsidR="009E6147" w:rsidRDefault="009E6147"/>
    <w:p w14:paraId="15C1EE3C" w14:textId="77777777" w:rsidR="009E6147" w:rsidRDefault="00F46238">
      <w:hyperlink r:id="rId578" w:history="1">
        <w:r w:rsidR="009E6147" w:rsidRPr="007F1701">
          <w:rPr>
            <w:rStyle w:val="Hyperlink"/>
          </w:rPr>
          <w:t>http://www.gtcmt.gatech.edu/research/robotic-musicianship</w:t>
        </w:r>
      </w:hyperlink>
    </w:p>
    <w:p w14:paraId="4BDD22A0" w14:textId="77777777" w:rsidR="009E6147" w:rsidRDefault="009E6147"/>
    <w:p w14:paraId="7D86421E" w14:textId="77777777" w:rsidR="009E6147" w:rsidRDefault="009E6147"/>
    <w:p w14:paraId="22A36B9E" w14:textId="77777777" w:rsidR="00DB2E9F" w:rsidRDefault="00DB2E9F"/>
    <w:p w14:paraId="72644378" w14:textId="77777777" w:rsidR="00DB2E9F" w:rsidRDefault="00DB2E9F"/>
    <w:p w14:paraId="0B7D3FD8" w14:textId="77777777" w:rsidR="00DB2E9F" w:rsidRDefault="00DB2E9F"/>
    <w:p w14:paraId="5F06EEA6" w14:textId="77777777" w:rsidR="00DB2E9F" w:rsidRDefault="00DB2E9F"/>
    <w:p w14:paraId="27FE4473" w14:textId="77777777" w:rsidR="00DB2E9F" w:rsidRDefault="00DB2E9F"/>
    <w:p w14:paraId="6094CA10" w14:textId="77777777" w:rsidR="00DB2E9F" w:rsidRDefault="00DB2E9F"/>
    <w:sectPr w:rsidR="00DB2E9F" w:rsidSect="00DE6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C9"/>
    <w:rsid w:val="00016CC9"/>
    <w:rsid w:val="00213C29"/>
    <w:rsid w:val="00415F93"/>
    <w:rsid w:val="00500D12"/>
    <w:rsid w:val="0051271D"/>
    <w:rsid w:val="005F3926"/>
    <w:rsid w:val="006E2536"/>
    <w:rsid w:val="00933C36"/>
    <w:rsid w:val="00942835"/>
    <w:rsid w:val="009E6147"/>
    <w:rsid w:val="00BC2CCF"/>
    <w:rsid w:val="00BE4BC8"/>
    <w:rsid w:val="00C35BB4"/>
    <w:rsid w:val="00DB2E9F"/>
    <w:rsid w:val="00DE6598"/>
    <w:rsid w:val="00E046FD"/>
    <w:rsid w:val="00E20059"/>
    <w:rsid w:val="00F15BD6"/>
    <w:rsid w:val="00F46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5EC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46FD"/>
    <w:rPr>
      <w:color w:val="0563C1" w:themeColor="hyperlink"/>
      <w:u w:val="single"/>
    </w:rPr>
  </w:style>
  <w:style w:type="character" w:styleId="FollowedHyperlink">
    <w:name w:val="FollowedHyperlink"/>
    <w:basedOn w:val="DefaultParagraphFont"/>
    <w:uiPriority w:val="99"/>
    <w:semiHidden/>
    <w:unhideWhenUsed/>
    <w:rsid w:val="009428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459" Type="http://schemas.openxmlformats.org/officeDocument/2006/relationships/hyperlink" Target="https://en.wikipedia.org/wiki/Hauptwerk" TargetMode="External"/><Relationship Id="rId510" Type="http://schemas.openxmlformats.org/officeDocument/2006/relationships/hyperlink" Target="https://en.wikipedia.org/wiki/GNU_Lesser_General_Public_License" TargetMode="External"/><Relationship Id="rId511" Type="http://schemas.openxmlformats.org/officeDocument/2006/relationships/hyperlink" Target="https://en.wikipedia.org/w/index.php?title=SunVox&amp;action=edit&amp;redlink=1" TargetMode="External"/><Relationship Id="rId512" Type="http://schemas.openxmlformats.org/officeDocument/2006/relationships/hyperlink" Target="https://en.wikipedia.org/wiki/Freeware" TargetMode="External"/><Relationship Id="rId20" Type="http://schemas.openxmlformats.org/officeDocument/2006/relationships/hyperlink" Target="https://www.youtube.com/watch?v=vzqFMigtDiA" TargetMode="External"/><Relationship Id="rId21" Type="http://schemas.openxmlformats.org/officeDocument/2006/relationships/hyperlink" Target="https://www.youtube.com/watch?v=j5UUEij4GOA" TargetMode="External"/><Relationship Id="rId22" Type="http://schemas.openxmlformats.org/officeDocument/2006/relationships/hyperlink" Target="https://www.youtube.com/watch?v=WrOOjvE9-1Y&amp;list=PL83cudKTOJMbuf1S4hQ-uEENJ-dex-v8K" TargetMode="External"/><Relationship Id="rId23" Type="http://schemas.openxmlformats.org/officeDocument/2006/relationships/hyperlink" Target="https://www.youtube.com/watch?v=gZ4ctFAe7r0" TargetMode="External"/><Relationship Id="rId24" Type="http://schemas.openxmlformats.org/officeDocument/2006/relationships/hyperlink" Target="https://en.wikipedia.org/w/index.php?title=List_of_music_software&amp;action=edit&amp;section=1" TargetMode="External"/><Relationship Id="rId25" Type="http://schemas.openxmlformats.org/officeDocument/2006/relationships/hyperlink" Target="https://en.wikipedia.org/w/index.php?title=List_of_music_software&amp;action=edit&amp;section=2" TargetMode="External"/><Relationship Id="rId26" Type="http://schemas.openxmlformats.org/officeDocument/2006/relationships/hyperlink" Target="https://en.wikipedia.org/wiki/Brasero_(software)" TargetMode="External"/><Relationship Id="rId27" Type="http://schemas.openxmlformats.org/officeDocument/2006/relationships/hyperlink" Target="https://en.wikipedia.org/wiki/CDex" TargetMode="External"/><Relationship Id="rId28" Type="http://schemas.openxmlformats.org/officeDocument/2006/relationships/hyperlink" Target="https://en.wikipedia.org/wiki/Exact_Audio_Copy" TargetMode="External"/><Relationship Id="rId29" Type="http://schemas.openxmlformats.org/officeDocument/2006/relationships/hyperlink" Target="https://en.wikipedia.org/wiki/FreeRIP" TargetMode="External"/><Relationship Id="rId513" Type="http://schemas.openxmlformats.org/officeDocument/2006/relationships/hyperlink" Target="https://en.wikipedia.org/wiki/Psycle" TargetMode="External"/><Relationship Id="rId514" Type="http://schemas.openxmlformats.org/officeDocument/2006/relationships/hyperlink" Target="https://en.wikipedia.org/w/index.php?title=Radium_Music_Editor&amp;action=edit&amp;redlink=1" TargetMode="External"/><Relationship Id="rId515" Type="http://schemas.openxmlformats.org/officeDocument/2006/relationships/hyperlink" Target="https://en.wikipedia.org/w/index.php?title=SVArTracker&amp;action=edit&amp;redlink=1" TargetMode="External"/><Relationship Id="rId516" Type="http://schemas.openxmlformats.org/officeDocument/2006/relationships/hyperlink" Target="https://en.wikipedia.org/wiki/Commercial_software" TargetMode="External"/><Relationship Id="rId517" Type="http://schemas.openxmlformats.org/officeDocument/2006/relationships/hyperlink" Target="https://en.wikipedia.org/wiki/Virtual_Studio_Technology" TargetMode="External"/><Relationship Id="rId518" Type="http://schemas.openxmlformats.org/officeDocument/2006/relationships/hyperlink" Target="https://en.wikipedia.org/w/index.php?title=List_of_music_software&amp;action=edit&amp;section=34" TargetMode="External"/><Relationship Id="rId519" Type="http://schemas.openxmlformats.org/officeDocument/2006/relationships/hyperlink" Target="https://en.wikipedia.org/wiki/Ableton_Live" TargetMode="External"/><Relationship Id="rId170" Type="http://schemas.openxmlformats.org/officeDocument/2006/relationships/hyperlink" Target="https://en.wikipedia.org/wiki/Software_instrument" TargetMode="External"/><Relationship Id="rId171" Type="http://schemas.openxmlformats.org/officeDocument/2006/relationships/hyperlink" Target="https://en.wikipedia.org/wiki/Timbre" TargetMode="External"/><Relationship Id="rId172" Type="http://schemas.openxmlformats.org/officeDocument/2006/relationships/hyperlink" Target="https://en.wikipedia.org/w/index.php?title=List_of_music_software&amp;action=edit&amp;section=9" TargetMode="External"/><Relationship Id="rId173" Type="http://schemas.openxmlformats.org/officeDocument/2006/relationships/hyperlink" Target="https://en.wikipedia.org/wiki/Netlabel" TargetMode="External"/><Relationship Id="rId174" Type="http://schemas.openxmlformats.org/officeDocument/2006/relationships/hyperlink" Target="https://en.wikipedia.org/wiki/Content_delivery_network" TargetMode="External"/><Relationship Id="rId175" Type="http://schemas.openxmlformats.org/officeDocument/2006/relationships/hyperlink" Target="https://en.wikipedia.org/wiki/Comparison_of_on-demand_streaming_music_services" TargetMode="External"/><Relationship Id="rId176" Type="http://schemas.openxmlformats.org/officeDocument/2006/relationships/hyperlink" Target="https://en.wikipedia.org/wiki/Comparison_of_feed_aggregators" TargetMode="External"/><Relationship Id="rId177" Type="http://schemas.openxmlformats.org/officeDocument/2006/relationships/hyperlink" Target="https://en.wikipedia.org/wiki/Content_delivery_network" TargetMode="External"/><Relationship Id="rId178" Type="http://schemas.openxmlformats.org/officeDocument/2006/relationships/hyperlink" Target="https://en.wikipedia.org/wiki/Comparison_of_online_music_lockers" TargetMode="External"/><Relationship Id="rId179" Type="http://schemas.openxmlformats.org/officeDocument/2006/relationships/hyperlink" Target="https://en.wikipedia.org/wiki/Airtime" TargetMode="External"/><Relationship Id="rId230" Type="http://schemas.openxmlformats.org/officeDocument/2006/relationships/hyperlink" Target="https://en.wikipedia.org/wiki/Praat" TargetMode="External"/><Relationship Id="rId231" Type="http://schemas.openxmlformats.org/officeDocument/2006/relationships/hyperlink" Target="http://ptolemaic.lander.edu/" TargetMode="External"/><Relationship Id="rId232" Type="http://schemas.openxmlformats.org/officeDocument/2006/relationships/hyperlink" Target="https://en.wikipedia.org/wiki/Sonic_Visualiser" TargetMode="External"/><Relationship Id="rId233" Type="http://schemas.openxmlformats.org/officeDocument/2006/relationships/hyperlink" Target="https://en.wikipedia.org/wiki/Parsons_code" TargetMode="External"/><Relationship Id="rId234" Type="http://schemas.openxmlformats.org/officeDocument/2006/relationships/hyperlink" Target="https://en.wikipedia.org/wiki/WaveSurfer" TargetMode="External"/><Relationship Id="rId235" Type="http://schemas.openxmlformats.org/officeDocument/2006/relationships/hyperlink" Target="https://en.wikipedia.org/w/index.php?title=List_of_music_software&amp;action=edit&amp;section=13" TargetMode="External"/><Relationship Id="rId236" Type="http://schemas.openxmlformats.org/officeDocument/2006/relationships/hyperlink" Target="https://en.wikipedia.org/w/index.php?title=Music_electronics&amp;action=edit&amp;redlink=1" TargetMode="External"/><Relationship Id="rId237" Type="http://schemas.openxmlformats.org/officeDocument/2006/relationships/hyperlink" Target="https://en.wikipedia.org/wiki/Audio_electronics" TargetMode="External"/><Relationship Id="rId238" Type="http://schemas.openxmlformats.org/officeDocument/2006/relationships/hyperlink" Target="https://en.wikipedia.org/wiki/Arduinome" TargetMode="External"/><Relationship Id="rId239" Type="http://schemas.openxmlformats.org/officeDocument/2006/relationships/hyperlink" Target="https://en.wikipedia.org/wiki/Circuit_bending" TargetMode="External"/><Relationship Id="rId460" Type="http://schemas.openxmlformats.org/officeDocument/2006/relationships/hyperlink" Target="https://en.wikipedia.org/w/index.php?title=Robotic_music&amp;action=edit&amp;redlink=1" TargetMode="External"/><Relationship Id="rId461" Type="http://schemas.openxmlformats.org/officeDocument/2006/relationships/hyperlink" Target="https://en.wikipedia.org/w/index.php?title=List_of_music_software&amp;action=edit&amp;section=30" TargetMode="External"/><Relationship Id="rId462" Type="http://schemas.openxmlformats.org/officeDocument/2006/relationships/hyperlink" Target="https://en.wikipedia.org/wiki/Music_and_artificial_intelligence" TargetMode="External"/><Relationship Id="rId463" Type="http://schemas.openxmlformats.org/officeDocument/2006/relationships/hyperlink" Target="https://en.wikipedia.org/wiki/Robotic_art" TargetMode="External"/><Relationship Id="rId464" Type="http://schemas.openxmlformats.org/officeDocument/2006/relationships/hyperlink" Target="https://en.wikipedia.org/wiki/David_Cope" TargetMode="External"/><Relationship Id="rId465" Type="http://schemas.openxmlformats.org/officeDocument/2006/relationships/hyperlink" Target="https://en.wikipedia.org/wiki/Emily_Howell" TargetMode="External"/><Relationship Id="rId466" Type="http://schemas.openxmlformats.org/officeDocument/2006/relationships/hyperlink" Target="https://en.wikipedia.org/w/index.php?title=List_of_music_software&amp;action=edit&amp;section=31" TargetMode="External"/><Relationship Id="rId467" Type="http://schemas.openxmlformats.org/officeDocument/2006/relationships/hyperlink" Target="https://en.wikipedia.org/wiki/Comparison_of_MIDI_editors_and_sequencers" TargetMode="External"/><Relationship Id="rId468" Type="http://schemas.openxmlformats.org/officeDocument/2006/relationships/hyperlink" Target="https://en.wikipedia.org/wiki/Electribe" TargetMode="External"/><Relationship Id="rId469" Type="http://schemas.openxmlformats.org/officeDocument/2006/relationships/hyperlink" Target="https://en.wikipedia.org/wiki/Music_sequencer" TargetMode="External"/><Relationship Id="rId520" Type="http://schemas.openxmlformats.org/officeDocument/2006/relationships/hyperlink" Target="https://en.wikipedia.org/wiki/ACID_Pro" TargetMode="External"/><Relationship Id="rId521" Type="http://schemas.openxmlformats.org/officeDocument/2006/relationships/hyperlink" Target="https://en.wikipedia.org/wiki/Adobe_Audition" TargetMode="External"/><Relationship Id="rId522" Type="http://schemas.openxmlformats.org/officeDocument/2006/relationships/hyperlink" Target="https://en.wikipedia.org/wiki/Adobe_Premiere_Elements" TargetMode="External"/><Relationship Id="rId30" Type="http://schemas.openxmlformats.org/officeDocument/2006/relationships/hyperlink" Target="https://en.wikipedia.org/wiki/Fre:ac" TargetMode="External"/><Relationship Id="rId31" Type="http://schemas.openxmlformats.org/officeDocument/2006/relationships/hyperlink" Target="https://en.wikipedia.org/wiki/K3b" TargetMode="External"/><Relationship Id="rId32" Type="http://schemas.openxmlformats.org/officeDocument/2006/relationships/hyperlink" Target="https://en.wikipedia.org/w/index.php?title=List_of_music_software&amp;action=edit&amp;section=3" TargetMode="External"/><Relationship Id="rId33" Type="http://schemas.openxmlformats.org/officeDocument/2006/relationships/hyperlink" Target="https://en.wikipedia.org/wiki/List_of_music_software" TargetMode="External"/><Relationship Id="rId34" Type="http://schemas.openxmlformats.org/officeDocument/2006/relationships/hyperlink" Target="https://en.wikipedia.org/wiki/Choir" TargetMode="External"/><Relationship Id="rId35" Type="http://schemas.openxmlformats.org/officeDocument/2006/relationships/hyperlink" Target="https://en.wikipedia.org/wiki/Vocal_coach" TargetMode="External"/><Relationship Id="rId36" Type="http://schemas.openxmlformats.org/officeDocument/2006/relationships/hyperlink" Target="https://en.wikipedia.org/wiki/Cantor_(music_software)" TargetMode="External"/><Relationship Id="rId37" Type="http://schemas.openxmlformats.org/officeDocument/2006/relationships/hyperlink" Target="https://en.wikipedia.org/wiki/SingingCoach" TargetMode="External"/><Relationship Id="rId38" Type="http://schemas.openxmlformats.org/officeDocument/2006/relationships/hyperlink" Target="https://en.wikipedia.org/w/index.php?title=List_of_music_software&amp;action=edit&amp;section=4" TargetMode="External"/><Relationship Id="rId39" Type="http://schemas.openxmlformats.org/officeDocument/2006/relationships/hyperlink" Target="https://en.wikipedia.org/wiki/Chord_progression" TargetMode="External"/><Relationship Id="rId523" Type="http://schemas.openxmlformats.org/officeDocument/2006/relationships/hyperlink" Target="https://en.wikipedia.org/wiki/Adobe_Premiere_Pro" TargetMode="External"/><Relationship Id="rId524" Type="http://schemas.openxmlformats.org/officeDocument/2006/relationships/hyperlink" Target="https://en.wikipedia.org/wiki/Mixcraft" TargetMode="External"/><Relationship Id="rId525" Type="http://schemas.openxmlformats.org/officeDocument/2006/relationships/hyperlink" Target="https://en.wikipedia.org/wiki/Ardour_(audio_processor)" TargetMode="External"/><Relationship Id="rId526" Type="http://schemas.openxmlformats.org/officeDocument/2006/relationships/hyperlink" Target="https://en.wikipedia.org/wiki/Audacity_(audio_editor)" TargetMode="External"/><Relationship Id="rId527" Type="http://schemas.openxmlformats.org/officeDocument/2006/relationships/hyperlink" Target="https://en.wikipedia.org/wiki/AudioMulch" TargetMode="External"/><Relationship Id="rId528" Type="http://schemas.openxmlformats.org/officeDocument/2006/relationships/hyperlink" Target="https://en.wikipedia.org/wiki/Band-in-a-Box" TargetMode="External"/><Relationship Id="rId529" Type="http://schemas.openxmlformats.org/officeDocument/2006/relationships/hyperlink" Target="https://en.wikipedia.org/wiki/Bidule" TargetMode="External"/><Relationship Id="rId180" Type="http://schemas.openxmlformats.org/officeDocument/2006/relationships/hyperlink" Target="https://en.wikipedia.org/wiki/Audicom" TargetMode="External"/><Relationship Id="rId181" Type="http://schemas.openxmlformats.org/officeDocument/2006/relationships/hyperlink" Target="https://en.wikipedia.org/wiki/Radio_software" TargetMode="External"/><Relationship Id="rId182" Type="http://schemas.openxmlformats.org/officeDocument/2006/relationships/hyperlink" Target="https://en.wikipedia.org/wiki/Campcaster" TargetMode="External"/><Relationship Id="rId183" Type="http://schemas.openxmlformats.org/officeDocument/2006/relationships/hyperlink" Target="https://en.wikipedia.org/wiki/Juice_(aggregator)" TargetMode="External"/><Relationship Id="rId184" Type="http://schemas.openxmlformats.org/officeDocument/2006/relationships/hyperlink" Target="https://en.wikipedia.org/wiki/Moodagent" TargetMode="External"/><Relationship Id="rId185" Type="http://schemas.openxmlformats.org/officeDocument/2006/relationships/hyperlink" Target="https://en.wikipedia.org/wiki/OpenBroadcaster" TargetMode="External"/><Relationship Id="rId186" Type="http://schemas.openxmlformats.org/officeDocument/2006/relationships/hyperlink" Target="https://en.wikipedia.org/wiki/Panopto" TargetMode="External"/><Relationship Id="rId187" Type="http://schemas.openxmlformats.org/officeDocument/2006/relationships/hyperlink" Target="https://en.wikipedia.org/wiki/SAM_Broadcaster" TargetMode="External"/><Relationship Id="rId188" Type="http://schemas.openxmlformats.org/officeDocument/2006/relationships/hyperlink" Target="https://en.wikipedia.org/wiki/StarMaker_Interactive" TargetMode="External"/><Relationship Id="rId189" Type="http://schemas.openxmlformats.org/officeDocument/2006/relationships/hyperlink" Target="https://en.wikipedia.org/wiki/RapidFeeds" TargetMode="External"/><Relationship Id="rId240" Type="http://schemas.openxmlformats.org/officeDocument/2006/relationships/hyperlink" Target="https://en.wikipedia.org/wiki/CPU_Sim" TargetMode="External"/><Relationship Id="rId241" Type="http://schemas.openxmlformats.org/officeDocument/2006/relationships/hyperlink" Target="https://en.wikipedia.org/wiki/Electric_(software)" TargetMode="External"/><Relationship Id="rId242" Type="http://schemas.openxmlformats.org/officeDocument/2006/relationships/hyperlink" Target="https://en.wikipedia.org/wiki/GLogic" TargetMode="External"/><Relationship Id="rId243" Type="http://schemas.openxmlformats.org/officeDocument/2006/relationships/hyperlink" Target="https://en.wikipedia.org/wiki/GNU_Circuit_Analysis_Package" TargetMode="External"/><Relationship Id="rId244" Type="http://schemas.openxmlformats.org/officeDocument/2006/relationships/hyperlink" Target="https://en.wikipedia.org/wiki/KTechLab" TargetMode="External"/><Relationship Id="rId245" Type="http://schemas.openxmlformats.org/officeDocument/2006/relationships/hyperlink" Target="https://en.wikipedia.org/wiki/Linear_Technology" TargetMode="External"/><Relationship Id="rId246" Type="http://schemas.openxmlformats.org/officeDocument/2006/relationships/hyperlink" Target="https://en.wikipedia.org/wiki/List_of_free_electronics_circuit_simulators" TargetMode="External"/><Relationship Id="rId247" Type="http://schemas.openxmlformats.org/officeDocument/2006/relationships/hyperlink" Target="https://en.wikipedia.org/wiki/LTspice" TargetMode="External"/><Relationship Id="rId248" Type="http://schemas.openxmlformats.org/officeDocument/2006/relationships/hyperlink" Target="https://en.wikipedia.org/wiki/Logisim" TargetMode="External"/><Relationship Id="rId249" Type="http://schemas.openxmlformats.org/officeDocument/2006/relationships/hyperlink" Target="https://en.wikipedia.org/wiki/Micro-Cap" TargetMode="External"/><Relationship Id="rId300" Type="http://schemas.openxmlformats.org/officeDocument/2006/relationships/hyperlink" Target="https://en.wikipedia.org/w/index.php?title=List_of_music_software&amp;action=edit&amp;section=17" TargetMode="External"/><Relationship Id="rId301" Type="http://schemas.openxmlformats.org/officeDocument/2006/relationships/hyperlink" Target="https://en.wikipedia.org/wiki/Music_and_mathematics" TargetMode="External"/><Relationship Id="rId302" Type="http://schemas.openxmlformats.org/officeDocument/2006/relationships/hyperlink" Target="https://en.wikipedia.org/wiki/Society_for_Mathematics_and_Computation_in_Music" TargetMode="External"/><Relationship Id="rId303" Type="http://schemas.openxmlformats.org/officeDocument/2006/relationships/hyperlink" Target="https://en.wikipedia.org/wiki/Mathematical_software" TargetMode="External"/><Relationship Id="rId304" Type="http://schemas.openxmlformats.org/officeDocument/2006/relationships/hyperlink" Target="https://en.wikipedia.org/wiki/Julia_(programming_language)" TargetMode="External"/><Relationship Id="rId305" Type="http://schemas.openxmlformats.org/officeDocument/2006/relationships/hyperlink" Target="https://en.wikipedia.org/wiki/R_(programming_language)" TargetMode="External"/><Relationship Id="rId306" Type="http://schemas.openxmlformats.org/officeDocument/2006/relationships/hyperlink" Target="https://en.wikipedia.org/wiki/MATLAB" TargetMode="External"/><Relationship Id="rId307" Type="http://schemas.openxmlformats.org/officeDocument/2006/relationships/hyperlink" Target="https://en.wikipedia.org/wiki/GNU_Octave" TargetMode="External"/><Relationship Id="rId308" Type="http://schemas.openxmlformats.org/officeDocument/2006/relationships/hyperlink" Target="https://en.wikipedia.org/wiki/Pure_Data" TargetMode="External"/><Relationship Id="rId309" Type="http://schemas.openxmlformats.org/officeDocument/2006/relationships/hyperlink" Target="https://en.wikipedia.org/wiki/Pro_Tools" TargetMode="External"/><Relationship Id="rId470" Type="http://schemas.openxmlformats.org/officeDocument/2006/relationships/hyperlink" Target="https://en.wikipedia.org/wiki/Reason_(software)" TargetMode="External"/><Relationship Id="rId471" Type="http://schemas.openxmlformats.org/officeDocument/2006/relationships/hyperlink" Target="https://en.wikipedia.org/wiki/SoundFont" TargetMode="External"/><Relationship Id="rId472" Type="http://schemas.openxmlformats.org/officeDocument/2006/relationships/hyperlink" Target="https://en.wikipedia.org/w/index.php?title=List_of_music_software&amp;action=edit&amp;section=32" TargetMode="External"/><Relationship Id="rId473" Type="http://schemas.openxmlformats.org/officeDocument/2006/relationships/hyperlink" Target="https://en.wikipedia.org/wiki/Soundtrack" TargetMode="External"/><Relationship Id="rId474" Type="http://schemas.openxmlformats.org/officeDocument/2006/relationships/hyperlink" Target="https://en.wikipedia.org/wiki/Multitrack_recording" TargetMode="External"/><Relationship Id="rId475" Type="http://schemas.openxmlformats.org/officeDocument/2006/relationships/hyperlink" Target="https://en.wikipedia.org/wiki/Sound_recording_and_reproduction" TargetMode="External"/><Relationship Id="rId476" Type="http://schemas.openxmlformats.org/officeDocument/2006/relationships/hyperlink" Target="https://en.wikipedia.org/wiki/File:Commons-logo.svg" TargetMode="External"/><Relationship Id="rId477" Type="http://schemas.openxmlformats.org/officeDocument/2006/relationships/image" Target="media/image1.png"/><Relationship Id="rId478" Type="http://schemas.openxmlformats.org/officeDocument/2006/relationships/hyperlink" Target="https://commons.wikimedia.org/wiki/Category:Soundtrack_creation_software" TargetMode="External"/><Relationship Id="rId479" Type="http://schemas.openxmlformats.org/officeDocument/2006/relationships/hyperlink" Target="https://en.wikipedia.org/wiki/Abaltat_Muse" TargetMode="External"/><Relationship Id="rId530" Type="http://schemas.openxmlformats.org/officeDocument/2006/relationships/hyperlink" Target="https://en.wikipedia.org/wiki/Cakewalk_Sonar" TargetMode="External"/><Relationship Id="rId531" Type="http://schemas.openxmlformats.org/officeDocument/2006/relationships/hyperlink" Target="https://en.wikipedia.org/wiki/Deckadance" TargetMode="External"/><Relationship Id="rId532" Type="http://schemas.openxmlformats.org/officeDocument/2006/relationships/hyperlink" Target="https://en.wikipedia.org/wiki/Digital_Performer" TargetMode="External"/><Relationship Id="rId40" Type="http://schemas.openxmlformats.org/officeDocument/2006/relationships/hyperlink" Target="https://en.wikipedia.org/wiki/List_of_chord_progressions" TargetMode="External"/><Relationship Id="rId41" Type="http://schemas.openxmlformats.org/officeDocument/2006/relationships/hyperlink" Target="https://en.wikipedia.org/w/index.php?title=List_of_music_software&amp;action=edit&amp;section=5" TargetMode="External"/><Relationship Id="rId42" Type="http://schemas.openxmlformats.org/officeDocument/2006/relationships/hyperlink" Target="https://en.wikipedia.org/wiki/DJ" TargetMode="External"/><Relationship Id="rId43" Type="http://schemas.openxmlformats.org/officeDocument/2006/relationships/hyperlink" Target="https://en.wikipedia.org/wiki/Cross/CrossDJ" TargetMode="External"/><Relationship Id="rId44" Type="http://schemas.openxmlformats.org/officeDocument/2006/relationships/hyperlink" Target="https://en.wikipedia.org/wiki/Deckadance" TargetMode="External"/><Relationship Id="rId45" Type="http://schemas.openxmlformats.org/officeDocument/2006/relationships/hyperlink" Target="https://en.wikipedia.org/wiki/Djay_(software)" TargetMode="External"/><Relationship Id="rId46" Type="http://schemas.openxmlformats.org/officeDocument/2006/relationships/hyperlink" Target="https://en.wikipedia.org/wiki/Final_Scratch" TargetMode="External"/><Relationship Id="rId47" Type="http://schemas.openxmlformats.org/officeDocument/2006/relationships/hyperlink" Target="https://en.wikipedia.org/wiki/Mixxx" TargetMode="External"/><Relationship Id="rId48" Type="http://schemas.openxmlformats.org/officeDocument/2006/relationships/hyperlink" Target="https://en.wikipedia.org/w/index.php?title=Rekordbox&amp;action=edit&amp;redlink=1" TargetMode="External"/><Relationship Id="rId49" Type="http://schemas.openxmlformats.org/officeDocument/2006/relationships/hyperlink" Target="https://en.wikipedia.org/wiki/Serato_Audio_Research" TargetMode="External"/><Relationship Id="rId533" Type="http://schemas.openxmlformats.org/officeDocument/2006/relationships/hyperlink" Target="https://en.wikipedia.org/wiki/FL_Studio" TargetMode="External"/><Relationship Id="rId534" Type="http://schemas.openxmlformats.org/officeDocument/2006/relationships/hyperlink" Target="https://en.wikipedia.org/wiki/GoldWav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usop.music.blog" TargetMode="External"/><Relationship Id="rId6" Type="http://schemas.openxmlformats.org/officeDocument/2006/relationships/hyperlink" Target="https://www.youtube.com/watch?v=I0Y6NPahlDE&amp;list=PLQNuUaKJvEpoP4OTYb2NQ8lihO--M1J99" TargetMode="External"/><Relationship Id="rId7" Type="http://schemas.openxmlformats.org/officeDocument/2006/relationships/hyperlink" Target="https://www.youtube.com/watch?v=5_yOVARO2Oc&amp;list=PL9LXrs9vCXK56qtyK4qcqwHrbf0em_81r" TargetMode="External"/><Relationship Id="rId8" Type="http://schemas.openxmlformats.org/officeDocument/2006/relationships/hyperlink" Target="https://www.youtube.com/watch?v=Q-fZbWyuiZg&amp;list=PLAEE7719E2FBB63AD" TargetMode="External"/><Relationship Id="rId9" Type="http://schemas.openxmlformats.org/officeDocument/2006/relationships/hyperlink" Target="https://www.youtube.com/watch?v=T5wTqFteQVY" TargetMode="External"/><Relationship Id="rId190" Type="http://schemas.openxmlformats.org/officeDocument/2006/relationships/hyperlink" Target="https://en.wikipedia.org/wiki/Songr" TargetMode="External"/><Relationship Id="rId191" Type="http://schemas.openxmlformats.org/officeDocument/2006/relationships/hyperlink" Target="https://en.wikipedia.org/w/index.php?title=List_of_music_software&amp;action=edit&amp;section=10" TargetMode="External"/><Relationship Id="rId192" Type="http://schemas.openxmlformats.org/officeDocument/2006/relationships/hyperlink" Target="https://en.wikipedia.org/wiki/List_of_vocoders" TargetMode="External"/><Relationship Id="rId193" Type="http://schemas.openxmlformats.org/officeDocument/2006/relationships/hyperlink" Target="https://en.wikipedia.org/wiki/Cantor_(music_software)" TargetMode="External"/><Relationship Id="rId194" Type="http://schemas.openxmlformats.org/officeDocument/2006/relationships/hyperlink" Target="https://en.wikipedia.org/wiki/Rhyme_Genie" TargetMode="External"/><Relationship Id="rId195" Type="http://schemas.openxmlformats.org/officeDocument/2006/relationships/hyperlink" Target="https://en.wikipedia.org/wiki/SingingCoach" TargetMode="External"/><Relationship Id="rId196" Type="http://schemas.openxmlformats.org/officeDocument/2006/relationships/hyperlink" Target="https://en.wikipedia.org/wiki/Soundscape_Digital_Technology" TargetMode="External"/><Relationship Id="rId197" Type="http://schemas.openxmlformats.org/officeDocument/2006/relationships/hyperlink" Target="https://en.wikipedia.org/wiki/MIDI" TargetMode="External"/><Relationship Id="rId198" Type="http://schemas.openxmlformats.org/officeDocument/2006/relationships/hyperlink" Target="https://en.wikipedia.org/w/index.php?title=List_of_music_software&amp;action=edit&amp;section=11" TargetMode="External"/><Relationship Id="rId199" Type="http://schemas.openxmlformats.org/officeDocument/2006/relationships/hyperlink" Target="https://en.wikipedia.org/wiki/Audio_plug-in" TargetMode="External"/><Relationship Id="rId535" Type="http://schemas.openxmlformats.org/officeDocument/2006/relationships/hyperlink" Target="https://en.wikipedia.org/wiki/LMMS" TargetMode="External"/><Relationship Id="rId250" Type="http://schemas.openxmlformats.org/officeDocument/2006/relationships/hyperlink" Target="https://en.wikipedia.org/wiki/MIDIbox" TargetMode="External"/><Relationship Id="rId251" Type="http://schemas.openxmlformats.org/officeDocument/2006/relationships/hyperlink" Target="https://en.wikipedia.org/wiki/Monome" TargetMode="External"/><Relationship Id="rId252" Type="http://schemas.openxmlformats.org/officeDocument/2006/relationships/hyperlink" Target="https://en.wikipedia.org/wiki/Ngspice" TargetMode="External"/><Relationship Id="rId253" Type="http://schemas.openxmlformats.org/officeDocument/2006/relationships/hyperlink" Target="https://en.wikipedia.org/wiki/Oregano_(software)" TargetMode="External"/><Relationship Id="rId254" Type="http://schemas.openxmlformats.org/officeDocument/2006/relationships/hyperlink" Target="https://en.wikipedia.org/wiki/Quite_Universal_Circuit_Simulator" TargetMode="External"/><Relationship Id="rId255" Type="http://schemas.openxmlformats.org/officeDocument/2006/relationships/hyperlink" Target="https://en.wikipedia.org/wiki/SapWin" TargetMode="External"/><Relationship Id="rId256" Type="http://schemas.openxmlformats.org/officeDocument/2006/relationships/hyperlink" Target="https://en.wikipedia.org/wiki/SPICE" TargetMode="External"/><Relationship Id="rId257" Type="http://schemas.openxmlformats.org/officeDocument/2006/relationships/hyperlink" Target="https://en.wikipedia.org/wiki/Tenori-on" TargetMode="External"/><Relationship Id="rId258" Type="http://schemas.openxmlformats.org/officeDocument/2006/relationships/hyperlink" Target="https://en.wikipedia.org/w/index.php?title=List_of_music_software&amp;action=edit&amp;section=14" TargetMode="External"/><Relationship Id="rId259" Type="http://schemas.openxmlformats.org/officeDocument/2006/relationships/hyperlink" Target="https://en.wikipedia.org/wiki/Algorithmic_composition" TargetMode="External"/><Relationship Id="rId536" Type="http://schemas.openxmlformats.org/officeDocument/2006/relationships/hyperlink" Target="https://en.wikipedia.org/wiki/Logic_Pro" TargetMode="External"/><Relationship Id="rId537" Type="http://schemas.openxmlformats.org/officeDocument/2006/relationships/hyperlink" Target="https://en.wikipedia.org/w/index.php?title=Lumit&amp;action=edit&amp;redlink=1" TargetMode="External"/><Relationship Id="rId538" Type="http://schemas.openxmlformats.org/officeDocument/2006/relationships/hyperlink" Target="https://en.wikipedia.org/wiki/Max_MSP" TargetMode="External"/><Relationship Id="rId539" Type="http://schemas.openxmlformats.org/officeDocument/2006/relationships/hyperlink" Target="https://en.wikipedia.org/wiki/ModPlug_Tracker" TargetMode="External"/><Relationship Id="rId310" Type="http://schemas.openxmlformats.org/officeDocument/2006/relationships/hyperlink" Target="https://en.wikipedia.org/wiki/Gareth_Loy" TargetMode="External"/><Relationship Id="rId311" Type="http://schemas.openxmlformats.org/officeDocument/2006/relationships/hyperlink" Target="https://en.wikipedia.org/wiki/Scala_(software)" TargetMode="External"/><Relationship Id="rId312" Type="http://schemas.openxmlformats.org/officeDocument/2006/relationships/hyperlink" Target="https://en.wikipedia.org/wiki/Timbre" TargetMode="External"/><Relationship Id="rId313" Type="http://schemas.openxmlformats.org/officeDocument/2006/relationships/hyperlink" Target="https://en.wikipedia.org/wiki/Fourier_analysis" TargetMode="External"/><Relationship Id="rId314" Type="http://schemas.openxmlformats.org/officeDocument/2006/relationships/hyperlink" Target="https://en.wikipedia.org/wiki/Mathematical_software" TargetMode="External"/><Relationship Id="rId315" Type="http://schemas.openxmlformats.org/officeDocument/2006/relationships/hyperlink" Target="https://en.wikipedia.org/wiki/Wolfram_Language" TargetMode="External"/><Relationship Id="rId316" Type="http://schemas.openxmlformats.org/officeDocument/2006/relationships/hyperlink" Target="https://en.wikipedia.org/wiki/Signal_processing" TargetMode="External"/><Relationship Id="rId317" Type="http://schemas.openxmlformats.org/officeDocument/2006/relationships/hyperlink" Target="https://en.wikipedia.org/wiki/Audio_signal_processing" TargetMode="External"/><Relationship Id="rId318" Type="http://schemas.openxmlformats.org/officeDocument/2006/relationships/hyperlink" Target="https://en.wikipedia.org/wiki/MIDI" TargetMode="External"/><Relationship Id="rId319" Type="http://schemas.openxmlformats.org/officeDocument/2006/relationships/hyperlink" Target="https://en.wikipedia.org/w/index.php?title=List_of_music_software&amp;action=edit&amp;section=18" TargetMode="External"/><Relationship Id="rId480" Type="http://schemas.openxmlformats.org/officeDocument/2006/relationships/hyperlink" Target="https://en.wikipedia.org/wiki/Anvil_studio" TargetMode="External"/><Relationship Id="rId481" Type="http://schemas.openxmlformats.org/officeDocument/2006/relationships/hyperlink" Target="https://en.wikipedia.org/wiki/Ensoniq_PARIS" TargetMode="External"/><Relationship Id="rId482" Type="http://schemas.openxmlformats.org/officeDocument/2006/relationships/hyperlink" Target="https://en.wikipedia.org/wiki/FL_Studio" TargetMode="External"/><Relationship Id="rId483" Type="http://schemas.openxmlformats.org/officeDocument/2006/relationships/hyperlink" Target="https://en.wikipedia.org/wiki/FL_Studio_Mobile" TargetMode="External"/><Relationship Id="rId484" Type="http://schemas.openxmlformats.org/officeDocument/2006/relationships/hyperlink" Target="https://en.wikipedia.org/wiki/Mixcraft" TargetMode="External"/><Relationship Id="rId485" Type="http://schemas.openxmlformats.org/officeDocument/2006/relationships/hyperlink" Target="https://en.wikipedia.org/wiki/Pro_Tools" TargetMode="External"/><Relationship Id="rId486" Type="http://schemas.openxmlformats.org/officeDocument/2006/relationships/hyperlink" Target="https://en.wikipedia.org/wiki/Sound_Forge" TargetMode="External"/><Relationship Id="rId487" Type="http://schemas.openxmlformats.org/officeDocument/2006/relationships/hyperlink" Target="https://en.wikipedia.org/wiki/SpectraLayers" TargetMode="External"/><Relationship Id="rId488" Type="http://schemas.openxmlformats.org/officeDocument/2006/relationships/hyperlink" Target="https://en.wikipedia.org/wiki/WaveLab" TargetMode="External"/><Relationship Id="rId489" Type="http://schemas.openxmlformats.org/officeDocument/2006/relationships/hyperlink" Target="https://en.wikipedia.org/w/index.php?title=List_of_music_software&amp;action=edit&amp;section=33" TargetMode="External"/><Relationship Id="rId540" Type="http://schemas.openxmlformats.org/officeDocument/2006/relationships/hyperlink" Target="https://en.wikipedia.org/wiki/N-Track_Studio" TargetMode="External"/><Relationship Id="rId541" Type="http://schemas.openxmlformats.org/officeDocument/2006/relationships/hyperlink" Target="https://en.wikipedia.org/wiki/Notion_(software)" TargetMode="External"/><Relationship Id="rId542" Type="http://schemas.openxmlformats.org/officeDocument/2006/relationships/hyperlink" Target="https://en.wikipedia.org/wiki/PreSonus_Studio_One" TargetMode="External"/><Relationship Id="rId50" Type="http://schemas.openxmlformats.org/officeDocument/2006/relationships/hyperlink" Target="https://en.wikipedia.org/wiki/Traktor" TargetMode="External"/><Relationship Id="rId51" Type="http://schemas.openxmlformats.org/officeDocument/2006/relationships/hyperlink" Target="https://en.wikipedia.org/wiki/VirtualDJ" TargetMode="External"/><Relationship Id="rId52" Type="http://schemas.openxmlformats.org/officeDocument/2006/relationships/hyperlink" Target="https://en.wikipedia.org/w/index.php?title=List_of_music_software&amp;action=edit&amp;section=6" TargetMode="External"/><Relationship Id="rId53" Type="http://schemas.openxmlformats.org/officeDocument/2006/relationships/hyperlink" Target="https://en.wikipedia.org/wiki/Digital_audio_workstation" TargetMode="External"/><Relationship Id="rId54" Type="http://schemas.openxmlformats.org/officeDocument/2006/relationships/hyperlink" Target="https://en.wikipedia.org/wiki/Ableton_Live" TargetMode="External"/><Relationship Id="rId55" Type="http://schemas.openxmlformats.org/officeDocument/2006/relationships/hyperlink" Target="https://en.wikipedia.org/wiki/ACID_Pro" TargetMode="External"/><Relationship Id="rId56" Type="http://schemas.openxmlformats.org/officeDocument/2006/relationships/hyperlink" Target="https://en.wikipedia.org/wiki/Adobe_Audition" TargetMode="External"/><Relationship Id="rId57" Type="http://schemas.openxmlformats.org/officeDocument/2006/relationships/hyperlink" Target="https://en.wikipedia.org/wiki/Ardour_(audio_processor)" TargetMode="External"/><Relationship Id="rId58" Type="http://schemas.openxmlformats.org/officeDocument/2006/relationships/hyperlink" Target="https://en.wikipedia.org/wiki/Free_software" TargetMode="External"/><Relationship Id="rId59" Type="http://schemas.openxmlformats.org/officeDocument/2006/relationships/hyperlink" Target="https://en.wikipedia.org/w/index.php?title=Audiomon&amp;action=edit&amp;redlink=1" TargetMode="External"/><Relationship Id="rId543" Type="http://schemas.openxmlformats.org/officeDocument/2006/relationships/hyperlink" Target="https://en.wikipedia.org/wiki/Psycle" TargetMode="External"/><Relationship Id="rId544" Type="http://schemas.openxmlformats.org/officeDocument/2006/relationships/hyperlink" Target="https://en.wikipedia.org/wiki/REAPER" TargetMode="External"/><Relationship Id="rId545" Type="http://schemas.openxmlformats.org/officeDocument/2006/relationships/hyperlink" Target="https://en.wikipedia.org/wiki/Renoise" TargetMode="External"/><Relationship Id="rId546" Type="http://schemas.openxmlformats.org/officeDocument/2006/relationships/hyperlink" Target="https://en.wikipedia.org/wiki/Samplitude" TargetMode="External"/><Relationship Id="rId547" Type="http://schemas.openxmlformats.org/officeDocument/2006/relationships/hyperlink" Target="https://en.wikipedia.org/wiki/Acid_Pro" TargetMode="External"/><Relationship Id="rId548" Type="http://schemas.openxmlformats.org/officeDocument/2006/relationships/hyperlink" Target="https://en.wikipedia.org/wiki/Sony_Sound_Forge" TargetMode="External"/><Relationship Id="rId549" Type="http://schemas.openxmlformats.org/officeDocument/2006/relationships/hyperlink" Target="https://en.wikipedia.org/wiki/Sony_Vegas" TargetMode="External"/><Relationship Id="rId260" Type="http://schemas.openxmlformats.org/officeDocument/2006/relationships/hyperlink" Target="https://en.wikipedia.org/wiki/Antescofo" TargetMode="External"/><Relationship Id="rId261" Type="http://schemas.openxmlformats.org/officeDocument/2006/relationships/hyperlink" Target="https://en.wikipedia.org/wiki/Score_following" TargetMode="External"/><Relationship Id="rId262" Type="http://schemas.openxmlformats.org/officeDocument/2006/relationships/hyperlink" Target="https://en.wikipedia.org/wiki/Director_Musices" TargetMode="External"/><Relationship Id="rId263" Type="http://schemas.openxmlformats.org/officeDocument/2006/relationships/hyperlink" Target="https://en.wikipedia.org/wiki/Keykit" TargetMode="External"/><Relationship Id="rId264" Type="http://schemas.openxmlformats.org/officeDocument/2006/relationships/hyperlink" Target="https://en.wikipedia.org/wiki/Kyma_(sound_design_language)" TargetMode="External"/><Relationship Id="rId265" Type="http://schemas.openxmlformats.org/officeDocument/2006/relationships/hyperlink" Target="https://en.wikipedia.org/wiki/Max_(software)" TargetMode="External"/><Relationship Id="rId266" Type="http://schemas.openxmlformats.org/officeDocument/2006/relationships/hyperlink" Target="https://en.wikipedia.org/wiki/MAGIX" TargetMode="External"/><Relationship Id="rId267" Type="http://schemas.openxmlformats.org/officeDocument/2006/relationships/hyperlink" Target="https://en.wikipedia.org/wiki/Music_Mouse" TargetMode="External"/><Relationship Id="rId268" Type="http://schemas.openxmlformats.org/officeDocument/2006/relationships/hyperlink" Target="https://en.wikipedia.org/wiki/Nodal_(software)" TargetMode="External"/><Relationship Id="rId269" Type="http://schemas.openxmlformats.org/officeDocument/2006/relationships/hyperlink" Target="https://en.wikipedia.org/wiki/Ocarina_(app)" TargetMode="External"/><Relationship Id="rId320" Type="http://schemas.openxmlformats.org/officeDocument/2006/relationships/hyperlink" Target="https://en.wikipedia.org/wiki/Data_mining" TargetMode="External"/><Relationship Id="rId321" Type="http://schemas.openxmlformats.org/officeDocument/2006/relationships/hyperlink" Target="https://en.wikipedia.org/wiki/Music_information_retrieval" TargetMode="External"/><Relationship Id="rId322" Type="http://schemas.openxmlformats.org/officeDocument/2006/relationships/hyperlink" Target="https://en.wikipedia.org/wiki/Audio_mining" TargetMode="External"/><Relationship Id="rId323" Type="http://schemas.openxmlformats.org/officeDocument/2006/relationships/hyperlink" Target="https://en.wikipedia.org/wiki/Music_informatics" TargetMode="External"/><Relationship Id="rId324" Type="http://schemas.openxmlformats.org/officeDocument/2006/relationships/hyperlink" Target="https://en.wikipedia.org/wiki/Data_mining" TargetMode="External"/><Relationship Id="rId325" Type="http://schemas.openxmlformats.org/officeDocument/2006/relationships/hyperlink" Target="https://en.wikipedia.org/wiki/Signal_processing" TargetMode="External"/><Relationship Id="rId326" Type="http://schemas.openxmlformats.org/officeDocument/2006/relationships/hyperlink" Target="https://en.wikipedia.org/wiki/List_of_music_software" TargetMode="External"/><Relationship Id="rId327" Type="http://schemas.openxmlformats.org/officeDocument/2006/relationships/hyperlink" Target="https://en.wikipedia.org/wiki/Automatic_content_recognition" TargetMode="External"/><Relationship Id="rId328" Type="http://schemas.openxmlformats.org/officeDocument/2006/relationships/hyperlink" Target="https://en.wikipedia.org/wiki/ACRCloud" TargetMode="External"/><Relationship Id="rId329" Type="http://schemas.openxmlformats.org/officeDocument/2006/relationships/hyperlink" Target="https://en.wikipedia.org/wiki/Parsons_code" TargetMode="External"/><Relationship Id="rId490" Type="http://schemas.openxmlformats.org/officeDocument/2006/relationships/hyperlink" Target="https://en.wikipedia.org/wiki/Music_tracker" TargetMode="External"/><Relationship Id="rId491" Type="http://schemas.openxmlformats.org/officeDocument/2006/relationships/hyperlink" Target="https://en.wikipedia.org/wiki/Operating_system" TargetMode="External"/><Relationship Id="rId492" Type="http://schemas.openxmlformats.org/officeDocument/2006/relationships/hyperlink" Target="https://en.wikipedia.org/wiki/File_format" TargetMode="External"/><Relationship Id="rId493" Type="http://schemas.openxmlformats.org/officeDocument/2006/relationships/hyperlink" Target="https://en.wikipedia.org/wiki/Virtual_Studio_Technology" TargetMode="External"/><Relationship Id="rId494" Type="http://schemas.openxmlformats.org/officeDocument/2006/relationships/hyperlink" Target="https://en.wikipedia.org/wiki/Audio_Stream_Input/Output" TargetMode="External"/><Relationship Id="rId495" Type="http://schemas.openxmlformats.org/officeDocument/2006/relationships/hyperlink" Target="https://en.wikipedia.org/wiki/Microsoft_Windows" TargetMode="External"/><Relationship Id="rId496" Type="http://schemas.openxmlformats.org/officeDocument/2006/relationships/hyperlink" Target="https://en.wikipedia.org/wiki/OS_X" TargetMode="External"/><Relationship Id="rId497" Type="http://schemas.openxmlformats.org/officeDocument/2006/relationships/hyperlink" Target="https://en.wikipedia.org/wiki/Linux" TargetMode="External"/><Relationship Id="rId498" Type="http://schemas.openxmlformats.org/officeDocument/2006/relationships/hyperlink" Target="https://en.wikipedia.org/wiki/Musical_Instrument_Digital_Interface" TargetMode="External"/><Relationship Id="rId499" Type="http://schemas.openxmlformats.org/officeDocument/2006/relationships/hyperlink" Target="https://en.wikipedia.org/wiki/MOD_(file_format)" TargetMode="External"/><Relationship Id="rId100" Type="http://schemas.openxmlformats.org/officeDocument/2006/relationships/hyperlink" Target="https://en.wikipedia.org/wiki/PxTone" TargetMode="External"/><Relationship Id="rId101" Type="http://schemas.openxmlformats.org/officeDocument/2006/relationships/hyperlink" Target="https://en.wikipedia.org/wiki/Qtractor" TargetMode="External"/><Relationship Id="rId102" Type="http://schemas.openxmlformats.org/officeDocument/2006/relationships/hyperlink" Target="https://en.wikipedia.org/w/index.php?title=RapidComposer&amp;action=edit&amp;redlink=1" TargetMode="External"/><Relationship Id="rId103" Type="http://schemas.openxmlformats.org/officeDocument/2006/relationships/hyperlink" Target="https://en.wikipedia.org/wiki/REAPER" TargetMode="External"/><Relationship Id="rId104" Type="http://schemas.openxmlformats.org/officeDocument/2006/relationships/hyperlink" Target="https://en.wikipedia.org/wiki/Reaktor" TargetMode="External"/><Relationship Id="rId105" Type="http://schemas.openxmlformats.org/officeDocument/2006/relationships/hyperlink" Target="https://en.wikipedia.org/wiki/Reason_(software)" TargetMode="External"/><Relationship Id="rId106" Type="http://schemas.openxmlformats.org/officeDocument/2006/relationships/hyperlink" Target="https://en.wikipedia.org/wiki/Record_(software)" TargetMode="External"/><Relationship Id="rId107" Type="http://schemas.openxmlformats.org/officeDocument/2006/relationships/hyperlink" Target="https://en.wikipedia.org/wiki/Renoise" TargetMode="External"/><Relationship Id="rId108" Type="http://schemas.openxmlformats.org/officeDocument/2006/relationships/hyperlink" Target="https://en.wikipedia.org/wiki/Rosegarden" TargetMode="External"/><Relationship Id="rId109" Type="http://schemas.openxmlformats.org/officeDocument/2006/relationships/hyperlink" Target="https://en.wikipedia.org/wiki/Free_software" TargetMode="External"/><Relationship Id="rId60" Type="http://schemas.openxmlformats.org/officeDocument/2006/relationships/hyperlink" Target="https://en.wikipedia.org/wiki/Audiotool" TargetMode="External"/><Relationship Id="rId61" Type="http://schemas.openxmlformats.org/officeDocument/2006/relationships/hyperlink" Target="https://en.wikipedia.org/w/index.php?title=Auria_DAW_for_iPad&amp;action=edit&amp;redlink=1" TargetMode="External"/><Relationship Id="rId62" Type="http://schemas.openxmlformats.org/officeDocument/2006/relationships/hyperlink" Target="https://en.wikipedia.org/w/index.php?title=Bitwig_Studio&amp;action=edit&amp;redlink=1" TargetMode="External"/><Relationship Id="rId63" Type="http://schemas.openxmlformats.org/officeDocument/2006/relationships/hyperlink" Target="https://en.wikipedia.org/wiki/Cakewalk_SONAR" TargetMode="External"/><Relationship Id="rId64" Type="http://schemas.openxmlformats.org/officeDocument/2006/relationships/hyperlink" Target="https://en.wikipedia.org/w/index.php?title=Caustic_(software)&amp;action=edit&amp;redlink=1" TargetMode="External"/><Relationship Id="rId65" Type="http://schemas.openxmlformats.org/officeDocument/2006/relationships/hyperlink" Target="https://en.wikipedia.org/w/index.php?title=Chaotic_DAW&amp;action=edit&amp;redlink=1" TargetMode="External"/><Relationship Id="rId66" Type="http://schemas.openxmlformats.org/officeDocument/2006/relationships/hyperlink" Target="https://en.wikipedia.org/w/index.php?title=DarkWave_Studio&amp;action=edit&amp;redlink=1" TargetMode="External"/><Relationship Id="rId67" Type="http://schemas.openxmlformats.org/officeDocument/2006/relationships/hyperlink" Target="https://en.wikipedia.org/wiki/Digital_Performer" TargetMode="External"/><Relationship Id="rId68" Type="http://schemas.openxmlformats.org/officeDocument/2006/relationships/hyperlink" Target="https://en.wikipedia.org/w/index.php?title=EnergyXT&amp;action=edit&amp;redlink=1" TargetMode="External"/><Relationship Id="rId69" Type="http://schemas.openxmlformats.org/officeDocument/2006/relationships/hyperlink" Target="https://en.wikipedia.org/wiki/Fairlight_(company)" TargetMode="External"/><Relationship Id="rId550" Type="http://schemas.openxmlformats.org/officeDocument/2006/relationships/hyperlink" Target="https://en.wikipedia.org/wiki/Steinberg_Cubase" TargetMode="External"/><Relationship Id="rId551" Type="http://schemas.openxmlformats.org/officeDocument/2006/relationships/hyperlink" Target="https://en.wikipedia.org/wiki/Steinberg_Nuendo" TargetMode="External"/><Relationship Id="rId552" Type="http://schemas.openxmlformats.org/officeDocument/2006/relationships/hyperlink" Target="https://en.wikipedia.org/wiki/Wavelab" TargetMode="External"/><Relationship Id="rId553" Type="http://schemas.openxmlformats.org/officeDocument/2006/relationships/hyperlink" Target="https://en.wikipedia.org/w/index.php?title=SVArTracker&amp;action=edit&amp;redlink=1" TargetMode="External"/><Relationship Id="rId554" Type="http://schemas.openxmlformats.org/officeDocument/2006/relationships/hyperlink" Target="https://en.wikipedia.org/wiki/Traktor" TargetMode="External"/><Relationship Id="rId555" Type="http://schemas.openxmlformats.org/officeDocument/2006/relationships/hyperlink" Target="https://en.wikipedia.org/wiki/Vocaloid" TargetMode="External"/><Relationship Id="rId556" Type="http://schemas.openxmlformats.org/officeDocument/2006/relationships/hyperlink" Target="https://en.wikipedia.org/wiki/Zynewave_Podium" TargetMode="External"/><Relationship Id="rId557" Type="http://schemas.openxmlformats.org/officeDocument/2006/relationships/hyperlink" Target="https://en.wikipedia.org/w/index.php?title=List_of_music_software&amp;action=edit&amp;section=35" TargetMode="External"/><Relationship Id="rId558" Type="http://schemas.openxmlformats.org/officeDocument/2006/relationships/hyperlink" Target="https://en.wikipedia.org/wiki/Virtual_Studio_Technology" TargetMode="External"/><Relationship Id="rId559" Type="http://schemas.openxmlformats.org/officeDocument/2006/relationships/hyperlink" Target="https://en.wikipedia.org/wiki/Category:Software_synthesizers" TargetMode="External"/><Relationship Id="rId270" Type="http://schemas.openxmlformats.org/officeDocument/2006/relationships/hyperlink" Target="https://en.wikipedia.org/wiki/PetSynth" TargetMode="External"/><Relationship Id="rId271" Type="http://schemas.openxmlformats.org/officeDocument/2006/relationships/hyperlink" Target="https://en.wikipedia.org/wiki/Progression_(software)" TargetMode="External"/><Relationship Id="rId272" Type="http://schemas.openxmlformats.org/officeDocument/2006/relationships/hyperlink" Target="https://en.wikipedia.org/wiki/Reaktor" TargetMode="External"/><Relationship Id="rId273" Type="http://schemas.openxmlformats.org/officeDocument/2006/relationships/hyperlink" Target="https://en.wikipedia.org/wiki/Rubato_Composer" TargetMode="External"/><Relationship Id="rId274" Type="http://schemas.openxmlformats.org/officeDocument/2006/relationships/hyperlink" Target="https://en.wikipedia.org/wiki/Category_theory" TargetMode="External"/><Relationship Id="rId275" Type="http://schemas.openxmlformats.org/officeDocument/2006/relationships/hyperlink" Target="https://en.wikipedia.org/w/index.php?title=List_of_music_software&amp;action=edit&amp;section=15" TargetMode="External"/><Relationship Id="rId276" Type="http://schemas.openxmlformats.org/officeDocument/2006/relationships/hyperlink" Target="https://en.wikipedia.org/wiki/Comparison_of_music_education_software" TargetMode="External"/><Relationship Id="rId277" Type="http://schemas.openxmlformats.org/officeDocument/2006/relationships/hyperlink" Target="https://en.wikipedia.org/wiki/EarMaster" TargetMode="External"/><Relationship Id="rId278" Type="http://schemas.openxmlformats.org/officeDocument/2006/relationships/hyperlink" Target="https://en.wikipedia.org/wiki/InstrumentChamp" TargetMode="External"/><Relationship Id="rId279" Type="http://schemas.openxmlformats.org/officeDocument/2006/relationships/hyperlink" Target="https://en.wikipedia.org/wiki/MuseScore" TargetMode="External"/><Relationship Id="rId330" Type="http://schemas.openxmlformats.org/officeDocument/2006/relationships/hyperlink" Target="https://en.wikipedia.org/wiki/RapidMiner" TargetMode="External"/><Relationship Id="rId331" Type="http://schemas.openxmlformats.org/officeDocument/2006/relationships/hyperlink" Target="https://en.wikipedia.org/wiki/Affero_General_Public_License" TargetMode="External"/><Relationship Id="rId332" Type="http://schemas.openxmlformats.org/officeDocument/2006/relationships/hyperlink" Target="https://en.wikipedia.org/wiki/R_(programming_language)" TargetMode="External"/><Relationship Id="rId333" Type="http://schemas.openxmlformats.org/officeDocument/2006/relationships/hyperlink" Target="https://en.wikipedia.org/wiki/Revolution_Analytics" TargetMode="External"/><Relationship Id="rId334" Type="http://schemas.openxmlformats.org/officeDocument/2006/relationships/hyperlink" Target="https://en.wikipedia.org/wiki/Julia_(programming_language)" TargetMode="External"/><Relationship Id="rId335" Type="http://schemas.openxmlformats.org/officeDocument/2006/relationships/hyperlink" Target="https://en.wikipedia.org/w/index.php?title=List_of_music_software&amp;action=edit&amp;section=19" TargetMode="External"/><Relationship Id="rId336" Type="http://schemas.openxmlformats.org/officeDocument/2006/relationships/hyperlink" Target="https://en.wikipedia.org/wiki/Scorewriter" TargetMode="External"/><Relationship Id="rId337" Type="http://schemas.openxmlformats.org/officeDocument/2006/relationships/hyperlink" Target="https://en.wikipedia.org/wiki/Canorus" TargetMode="External"/><Relationship Id="rId338" Type="http://schemas.openxmlformats.org/officeDocument/2006/relationships/hyperlink" Target="https://en.wikipedia.org/wiki/Capella_(notation_program)" TargetMode="External"/><Relationship Id="rId339" Type="http://schemas.openxmlformats.org/officeDocument/2006/relationships/hyperlink" Target="https://en.wikipedia.org/wiki/Denemo" TargetMode="External"/><Relationship Id="rId110" Type="http://schemas.openxmlformats.org/officeDocument/2006/relationships/hyperlink" Target="https://en.wikipedia.org/w/index.php?title=SADiE&amp;action=edit&amp;redlink=1" TargetMode="External"/><Relationship Id="rId111" Type="http://schemas.openxmlformats.org/officeDocument/2006/relationships/hyperlink" Target="https://en.wikipedia.org/w/index.php?title=Sagan_Metro&amp;action=edit&amp;redlink=1" TargetMode="External"/><Relationship Id="rId112" Type="http://schemas.openxmlformats.org/officeDocument/2006/relationships/hyperlink" Target="https://en.wikipedia.org/wiki/SAWStudio" TargetMode="External"/><Relationship Id="rId113" Type="http://schemas.openxmlformats.org/officeDocument/2006/relationships/hyperlink" Target="https://en.wikipedia.org/wiki/Soundtrack_Pro" TargetMode="External"/><Relationship Id="rId114" Type="http://schemas.openxmlformats.org/officeDocument/2006/relationships/hyperlink" Target="https://en.wikipedia.org/w/index.php?title=Soundtrap&amp;action=edit&amp;redlink=1" TargetMode="External"/><Relationship Id="rId115" Type="http://schemas.openxmlformats.org/officeDocument/2006/relationships/hyperlink" Target="https://en.wikipedia.org/w/index.php?title=SSL_Soundscape_Editor&amp;action=edit&amp;redlink=1" TargetMode="External"/><Relationship Id="rId70" Type="http://schemas.openxmlformats.org/officeDocument/2006/relationships/hyperlink" Target="https://en.wikipedia.org/wiki/FL_Studio" TargetMode="External"/><Relationship Id="rId71" Type="http://schemas.openxmlformats.org/officeDocument/2006/relationships/hyperlink" Target="https://en.wikipedia.org/w/index.php?title=Frinika&amp;action=edit&amp;redlink=1" TargetMode="External"/><Relationship Id="rId72" Type="http://schemas.openxmlformats.org/officeDocument/2006/relationships/hyperlink" Target="https://en.wikipedia.org/wiki/GarageBand" TargetMode="External"/><Relationship Id="rId73" Type="http://schemas.openxmlformats.org/officeDocument/2006/relationships/hyperlink" Target="https://en.wikipedia.org/wiki/GoldWave" TargetMode="External"/><Relationship Id="rId74" Type="http://schemas.openxmlformats.org/officeDocument/2006/relationships/hyperlink" Target="https://en.wikipedia.org/wiki/KRISTAL_Audio_Engine" TargetMode="External"/><Relationship Id="rId75" Type="http://schemas.openxmlformats.org/officeDocument/2006/relationships/hyperlink" Target="https://en.wikipedia.org/wiki/Kyma_(sound_design_language)" TargetMode="External"/><Relationship Id="rId76" Type="http://schemas.openxmlformats.org/officeDocument/2006/relationships/hyperlink" Target="https://en.wikipedia.org/wiki/LMMS" TargetMode="External"/><Relationship Id="rId77" Type="http://schemas.openxmlformats.org/officeDocument/2006/relationships/hyperlink" Target="https://en.wikipedia.org/wiki/Free_software" TargetMode="External"/><Relationship Id="rId78" Type="http://schemas.openxmlformats.org/officeDocument/2006/relationships/hyperlink" Target="https://en.wikipedia.org/wiki/Logic_Pro" TargetMode="External"/><Relationship Id="rId79" Type="http://schemas.openxmlformats.org/officeDocument/2006/relationships/hyperlink" Target="https://en.wikipedia.org/w/index.php?title=Lumit&amp;action=edit&amp;redlink=1" TargetMode="External"/><Relationship Id="rId116" Type="http://schemas.openxmlformats.org/officeDocument/2006/relationships/hyperlink" Target="https://en.wikipedia.org/wiki/Sequel_(software)" TargetMode="External"/><Relationship Id="rId117" Type="http://schemas.openxmlformats.org/officeDocument/2006/relationships/hyperlink" Target="https://en.wikipedia.org/wiki/Steinberg_Cubase" TargetMode="External"/><Relationship Id="rId118" Type="http://schemas.openxmlformats.org/officeDocument/2006/relationships/hyperlink" Target="https://en.wikipedia.org/wiki/Steinberg_Nuendo" TargetMode="External"/><Relationship Id="rId119" Type="http://schemas.openxmlformats.org/officeDocument/2006/relationships/hyperlink" Target="https://en.wikipedia.org/w/index.php?title=SVArTracker&amp;action=edit&amp;redlink=1" TargetMode="External"/><Relationship Id="rId560" Type="http://schemas.openxmlformats.org/officeDocument/2006/relationships/hyperlink" Target="https://en.wikipedia.org/wiki/Amsynth" TargetMode="External"/><Relationship Id="rId561" Type="http://schemas.openxmlformats.org/officeDocument/2006/relationships/hyperlink" Target="https://en.wikipedia.org/wiki/Minimoog" TargetMode="External"/><Relationship Id="rId562" Type="http://schemas.openxmlformats.org/officeDocument/2006/relationships/hyperlink" Target="https://en.wikipedia.org/wiki/Reaktor" TargetMode="External"/><Relationship Id="rId563" Type="http://schemas.openxmlformats.org/officeDocument/2006/relationships/hyperlink" Target="https://en.wikipedia.org/wiki/Reason_(software)" TargetMode="External"/><Relationship Id="rId564" Type="http://schemas.openxmlformats.org/officeDocument/2006/relationships/hyperlink" Target="https://en.wikipedia.org/wiki/Recording_studio" TargetMode="External"/><Relationship Id="rId565" Type="http://schemas.openxmlformats.org/officeDocument/2006/relationships/hyperlink" Target="https://en.wikipedia.org/wiki/Record_(software)" TargetMode="External"/><Relationship Id="rId566" Type="http://schemas.openxmlformats.org/officeDocument/2006/relationships/hyperlink" Target="https://en.wikipedia.org/wiki/ZynAddSubFX" TargetMode="External"/><Relationship Id="rId567" Type="http://schemas.openxmlformats.org/officeDocument/2006/relationships/hyperlink" Target="http://pom.sagepub.com" TargetMode="External"/><Relationship Id="rId568" Type="http://schemas.openxmlformats.org/officeDocument/2006/relationships/hyperlink" Target="http://www.music.ox.ac.uk/research/disciplines/psychology-of-music/" TargetMode="External"/><Relationship Id="rId569" Type="http://schemas.openxmlformats.org/officeDocument/2006/relationships/hyperlink" Target="http://www.jyi.org/issue/the-science-and-psychology-behind-music-and-emotion/" TargetMode="External"/><Relationship Id="rId280" Type="http://schemas.openxmlformats.org/officeDocument/2006/relationships/hyperlink" Target="https://en.wikipedia.org/wiki/Reaktor" TargetMode="External"/><Relationship Id="rId281" Type="http://schemas.openxmlformats.org/officeDocument/2006/relationships/hyperlink" Target="https://en.wikipedia.org/wiki/Rocksmith" TargetMode="External"/><Relationship Id="rId282" Type="http://schemas.openxmlformats.org/officeDocument/2006/relationships/hyperlink" Target="https://en.wikipedia.org/wiki/Synthesia" TargetMode="External"/><Relationship Id="rId283" Type="http://schemas.openxmlformats.org/officeDocument/2006/relationships/hyperlink" Target="https://en.wikipedia.org/wiki/WaveSurfer" TargetMode="External"/><Relationship Id="rId284" Type="http://schemas.openxmlformats.org/officeDocument/2006/relationships/hyperlink" Target="https://en.wikipedia.org/wiki/Wolfram_Alpha" TargetMode="External"/><Relationship Id="rId285" Type="http://schemas.openxmlformats.org/officeDocument/2006/relationships/hyperlink" Target="https://en.wikipedia.org/wiki/Yousician" TargetMode="External"/><Relationship Id="rId286" Type="http://schemas.openxmlformats.org/officeDocument/2006/relationships/hyperlink" Target="https://en.wikipedia.org/w/index.php?title=List_of_music_software&amp;action=edit&amp;section=16" TargetMode="External"/><Relationship Id="rId287" Type="http://schemas.openxmlformats.org/officeDocument/2006/relationships/hyperlink" Target="https://en.wikipedia.org/wiki/List_of_music_video_games" TargetMode="External"/><Relationship Id="rId288" Type="http://schemas.openxmlformats.org/officeDocument/2006/relationships/hyperlink" Target="https://en.wikipedia.org/wiki/Video_game_music" TargetMode="External"/><Relationship Id="rId289" Type="http://schemas.openxmlformats.org/officeDocument/2006/relationships/hyperlink" Target="https://en.wikipedia.org/wiki/Dynamic_music" TargetMode="External"/><Relationship Id="rId340" Type="http://schemas.openxmlformats.org/officeDocument/2006/relationships/hyperlink" Target="https://en.wikipedia.org/wiki/Dorico" TargetMode="External"/><Relationship Id="rId341" Type="http://schemas.openxmlformats.org/officeDocument/2006/relationships/hyperlink" Target="https://en.wikipedia.org/wiki/Encore_(software)" TargetMode="External"/><Relationship Id="rId342" Type="http://schemas.openxmlformats.org/officeDocument/2006/relationships/hyperlink" Target="https://en.wikipedia.org/wiki/Finale_(software)" TargetMode="External"/><Relationship Id="rId343" Type="http://schemas.openxmlformats.org/officeDocument/2006/relationships/hyperlink" Target="https://en.wikipedia.org/wiki/Forte_(notation_program)" TargetMode="External"/><Relationship Id="rId344" Type="http://schemas.openxmlformats.org/officeDocument/2006/relationships/hyperlink" Target="https://en.wikipedia.org/wiki/Frescobaldi_(software)" TargetMode="External"/><Relationship Id="rId345" Type="http://schemas.openxmlformats.org/officeDocument/2006/relationships/hyperlink" Target="https://en.wikipedia.org/wiki/Gregorio_(software)" TargetMode="External"/><Relationship Id="rId346" Type="http://schemas.openxmlformats.org/officeDocument/2006/relationships/hyperlink" Target="https://en.wikipedia.org/wiki/Neume" TargetMode="External"/><Relationship Id="rId347" Type="http://schemas.openxmlformats.org/officeDocument/2006/relationships/hyperlink" Target="https://en.wikipedia.org/wiki/Guitar_Pro" TargetMode="External"/><Relationship Id="rId348" Type="http://schemas.openxmlformats.org/officeDocument/2006/relationships/hyperlink" Target="https://en.wikipedia.org/w/index.php?title=Harmony_Assistant&amp;action=edit&amp;redlink=1" TargetMode="External"/><Relationship Id="rId349" Type="http://schemas.openxmlformats.org/officeDocument/2006/relationships/hyperlink" Target="https://en.wikipedia.org/wiki/Igor_Engraver" TargetMode="External"/><Relationship Id="rId400" Type="http://schemas.openxmlformats.org/officeDocument/2006/relationships/hyperlink" Target="https://en.wikipedia.org/wiki/Impromptu_(programming_environment)" TargetMode="External"/><Relationship Id="rId401" Type="http://schemas.openxmlformats.org/officeDocument/2006/relationships/hyperlink" Target="https://en.wikipedia.org/wiki/Keykit" TargetMode="External"/><Relationship Id="rId402" Type="http://schemas.openxmlformats.org/officeDocument/2006/relationships/hyperlink" Target="https://en.wikipedia.org/wiki/Max_(software)" TargetMode="External"/><Relationship Id="rId403" Type="http://schemas.openxmlformats.org/officeDocument/2006/relationships/hyperlink" Target="https://en.wikipedia.org/wiki/SynthFont" TargetMode="External"/><Relationship Id="rId404" Type="http://schemas.openxmlformats.org/officeDocument/2006/relationships/hyperlink" Target="https://en.wikipedia.org/wiki/Virtual_Studio_Technology" TargetMode="External"/><Relationship Id="rId405" Type="http://schemas.openxmlformats.org/officeDocument/2006/relationships/hyperlink" Target="https://en.wikipedia.org/w/index.php?title=List_of_music_software&amp;action=edit&amp;section=23" TargetMode="External"/><Relationship Id="rId406" Type="http://schemas.openxmlformats.org/officeDocument/2006/relationships/hyperlink" Target="https://en.wikipedia.org/wiki/Music_visualization" TargetMode="External"/><Relationship Id="rId407" Type="http://schemas.openxmlformats.org/officeDocument/2006/relationships/hyperlink" Target="https://en.wikipedia.org/wiki/Advanced_Visualization_Studio" TargetMode="External"/><Relationship Id="rId408" Type="http://schemas.openxmlformats.org/officeDocument/2006/relationships/hyperlink" Target="https://en.wikipedia.org/wiki/Justin_Frankel" TargetMode="External"/><Relationship Id="rId409" Type="http://schemas.openxmlformats.org/officeDocument/2006/relationships/hyperlink" Target="https://en.wikipedia.org/wiki/Cthugha_(software)" TargetMode="External"/><Relationship Id="rId120" Type="http://schemas.openxmlformats.org/officeDocument/2006/relationships/hyperlink" Target="https://en.wikipedia.org/wiki/Synapse_Audio_Software" TargetMode="External"/><Relationship Id="rId121" Type="http://schemas.openxmlformats.org/officeDocument/2006/relationships/hyperlink" Target="https://en.wikipedia.org/wiki/Tracktion" TargetMode="External"/><Relationship Id="rId122" Type="http://schemas.openxmlformats.org/officeDocument/2006/relationships/hyperlink" Target="https://en.wikipedia.org/wiki/Traverso_DAW" TargetMode="External"/><Relationship Id="rId123" Type="http://schemas.openxmlformats.org/officeDocument/2006/relationships/hyperlink" Target="https://en.wikipedia.org/wiki/Free_software" TargetMode="External"/><Relationship Id="rId124" Type="http://schemas.openxmlformats.org/officeDocument/2006/relationships/hyperlink" Target="https://en.wikipedia.org/w/index.php?title=Usine&amp;action=edit&amp;redlink=1" TargetMode="External"/><Relationship Id="rId125" Type="http://schemas.openxmlformats.org/officeDocument/2006/relationships/hyperlink" Target="https://en.wikipedia.org/w/index.php?title=V-Producer&amp;action=edit&amp;redlink=1" TargetMode="External"/><Relationship Id="rId80" Type="http://schemas.openxmlformats.org/officeDocument/2006/relationships/hyperlink" Target="https://en.wikipedia.org/wiki/MAGIX_Samplitude" TargetMode="External"/><Relationship Id="rId81" Type="http://schemas.openxmlformats.org/officeDocument/2006/relationships/hyperlink" Target="https://en.wikipedia.org/wiki/MAGIX_Sequoia" TargetMode="External"/><Relationship Id="rId82" Type="http://schemas.openxmlformats.org/officeDocument/2006/relationships/hyperlink" Target="https://en.wikipedia.org/w/index.php?title=Merging_Technologies_Pyramix&amp;action=edit&amp;redlink=1" TargetMode="External"/><Relationship Id="rId83" Type="http://schemas.openxmlformats.org/officeDocument/2006/relationships/hyperlink" Target="https://en.wikipedia.org/wiki/Max_(software)" TargetMode="External"/><Relationship Id="rId84" Type="http://schemas.openxmlformats.org/officeDocument/2006/relationships/hyperlink" Target="https://en.wikipedia.org/wiki/Harrison_Mixbus" TargetMode="External"/><Relationship Id="rId85" Type="http://schemas.openxmlformats.org/officeDocument/2006/relationships/hyperlink" Target="https://en.wikipedia.org/wiki/Mixcraft" TargetMode="External"/><Relationship Id="rId86" Type="http://schemas.openxmlformats.org/officeDocument/2006/relationships/hyperlink" Target="https://en.wikipedia.org/w/index.php?title=MU.LAB&amp;action=edit&amp;redlink=1" TargetMode="External"/><Relationship Id="rId87" Type="http://schemas.openxmlformats.org/officeDocument/2006/relationships/hyperlink" Target="https://en.wikipedia.org/wiki/MultitrackStudio" TargetMode="External"/><Relationship Id="rId88" Type="http://schemas.openxmlformats.org/officeDocument/2006/relationships/hyperlink" Target="https://en.wikipedia.org/w/index.php?title=Musagi&amp;action=edit&amp;redlink=1" TargetMode="External"/><Relationship Id="rId89" Type="http://schemas.openxmlformats.org/officeDocument/2006/relationships/hyperlink" Target="https://en.wikipedia.org/wiki/MusE" TargetMode="External"/><Relationship Id="rId126" Type="http://schemas.openxmlformats.org/officeDocument/2006/relationships/hyperlink" Target="https://en.wikipedia.org/wiki/Zynewave_Podium" TargetMode="External"/><Relationship Id="rId127" Type="http://schemas.openxmlformats.org/officeDocument/2006/relationships/hyperlink" Target="https://en.wikipedia.org/wiki/Z-Maestro" TargetMode="External"/><Relationship Id="rId128" Type="http://schemas.openxmlformats.org/officeDocument/2006/relationships/hyperlink" Target="https://en.wikipedia.org/w/index.php?title=List_of_music_software&amp;action=edit&amp;section=7" TargetMode="External"/><Relationship Id="rId129" Type="http://schemas.openxmlformats.org/officeDocument/2006/relationships/hyperlink" Target="https://en.wikipedia.org/wiki/Electronic_music" TargetMode="External"/><Relationship Id="rId570" Type="http://schemas.openxmlformats.org/officeDocument/2006/relationships/hyperlink" Target="http://www.apa.org/monitor/2013/11/music.aspx" TargetMode="External"/><Relationship Id="rId571" Type="http://schemas.openxmlformats.org/officeDocument/2006/relationships/hyperlink" Target="http://weill.cornell.edu/music/" TargetMode="External"/><Relationship Id="rId572" Type="http://schemas.openxmlformats.org/officeDocument/2006/relationships/hyperlink" Target="http://www.iammonline.com/page-1298867" TargetMode="External"/><Relationship Id="rId573" Type="http://schemas.openxmlformats.org/officeDocument/2006/relationships/hyperlink" Target="http://www.iammonline.com" TargetMode="External"/><Relationship Id="rId574" Type="http://schemas.openxmlformats.org/officeDocument/2006/relationships/hyperlink" Target="http://plato.stanford.edu/entries/music/" TargetMode="External"/><Relationship Id="rId575" Type="http://schemas.openxmlformats.org/officeDocument/2006/relationships/hyperlink" Target="http://musicandphilosophy.ac.uk/mpsg2017/" TargetMode="External"/><Relationship Id="rId576" Type="http://schemas.openxmlformats.org/officeDocument/2006/relationships/hyperlink" Target="http://www.oxfordbibliographies.com/view/document/obo-9780199757824/obo-9780199757824-0061.xml" TargetMode="External"/><Relationship Id="rId577" Type="http://schemas.openxmlformats.org/officeDocument/2006/relationships/hyperlink" Target="http://www.philosophyofmusic.org" TargetMode="External"/><Relationship Id="rId578" Type="http://schemas.openxmlformats.org/officeDocument/2006/relationships/hyperlink" Target="http://www.gtcmt.gatech.edu/research/robotic-musicianship" TargetMode="External"/><Relationship Id="rId579" Type="http://schemas.openxmlformats.org/officeDocument/2006/relationships/fontTable" Target="fontTable.xml"/><Relationship Id="rId290" Type="http://schemas.openxmlformats.org/officeDocument/2006/relationships/hyperlink" Target="https://en.wikipedia.org/wiki/GarageBand" TargetMode="External"/><Relationship Id="rId291" Type="http://schemas.openxmlformats.org/officeDocument/2006/relationships/hyperlink" Target="https://en.wikipedia.org/wiki/Guitar_Hero_(video_game)" TargetMode="External"/><Relationship Id="rId292" Type="http://schemas.openxmlformats.org/officeDocument/2006/relationships/hyperlink" Target="https://en.wikipedia.org/wiki/InstrumentChamp" TargetMode="External"/><Relationship Id="rId293" Type="http://schemas.openxmlformats.org/officeDocument/2006/relationships/hyperlink" Target="https://en.wikipedia.org/wiki/Chiptune" TargetMode="External"/><Relationship Id="rId294" Type="http://schemas.openxmlformats.org/officeDocument/2006/relationships/hyperlink" Target="https://en.wikipedia.org/wiki/Pixelh8" TargetMode="External"/><Relationship Id="rId295" Type="http://schemas.openxmlformats.org/officeDocument/2006/relationships/hyperlink" Target="https://en.wikipedia.org/wiki/Pure_Data" TargetMode="External"/><Relationship Id="rId296" Type="http://schemas.openxmlformats.org/officeDocument/2006/relationships/hyperlink" Target="https://en.wikipedia.org/wiki/Spore_(2008_video_game)" TargetMode="External"/><Relationship Id="rId297" Type="http://schemas.openxmlformats.org/officeDocument/2006/relationships/hyperlink" Target="https://en.wikipedia.org/wiki/Rock_Band_(video_game)" TargetMode="External"/><Relationship Id="rId298" Type="http://schemas.openxmlformats.org/officeDocument/2006/relationships/hyperlink" Target="https://en.wikipedia.org/wiki/Rocksmith" TargetMode="External"/><Relationship Id="rId299" Type="http://schemas.openxmlformats.org/officeDocument/2006/relationships/hyperlink" Target="https://en.wikipedia.org/wiki/Video_game_music" TargetMode="External"/><Relationship Id="rId350" Type="http://schemas.openxmlformats.org/officeDocument/2006/relationships/hyperlink" Target="https://en.wikipedia.org/wiki/Impro-Visor" TargetMode="External"/><Relationship Id="rId351" Type="http://schemas.openxmlformats.org/officeDocument/2006/relationships/hyperlink" Target="https://en.wikipedia.org/wiki/JEdit" TargetMode="External"/><Relationship Id="rId352" Type="http://schemas.openxmlformats.org/officeDocument/2006/relationships/hyperlink" Target="https://en.wikipedia.org/wiki/LilyPond" TargetMode="External"/><Relationship Id="rId353" Type="http://schemas.openxmlformats.org/officeDocument/2006/relationships/hyperlink" Target="https://en.wikipedia.org/wiki/MagicScore" TargetMode="External"/><Relationship Id="rId354" Type="http://schemas.openxmlformats.org/officeDocument/2006/relationships/hyperlink" Target="https://en.wikipedia.org/wiki/Mozart_the_music_processor" TargetMode="External"/><Relationship Id="rId355" Type="http://schemas.openxmlformats.org/officeDocument/2006/relationships/hyperlink" Target="https://en.wikipedia.org/wiki/Mup_music_publication_program" TargetMode="External"/><Relationship Id="rId356" Type="http://schemas.openxmlformats.org/officeDocument/2006/relationships/hyperlink" Target="https://en.wikipedia.org/wiki/Mus2" TargetMode="External"/><Relationship Id="rId357" Type="http://schemas.openxmlformats.org/officeDocument/2006/relationships/hyperlink" Target="https://en.wikipedia.org/wiki/MusEdit" TargetMode="External"/><Relationship Id="rId358" Type="http://schemas.openxmlformats.org/officeDocument/2006/relationships/hyperlink" Target="https://en.wikipedia.org/wiki/MuseScore" TargetMode="External"/><Relationship Id="rId359" Type="http://schemas.openxmlformats.org/officeDocument/2006/relationships/hyperlink" Target="https://en.wikipedia.org/wiki/Music_Write" TargetMode="External"/><Relationship Id="rId410" Type="http://schemas.openxmlformats.org/officeDocument/2006/relationships/hyperlink" Target="https://en.wikipedia.org/wiki/Magic_Music_Visuals" TargetMode="External"/><Relationship Id="rId411" Type="http://schemas.openxmlformats.org/officeDocument/2006/relationships/hyperlink" Target="https://en.wikipedia.org/wiki/MilkDrop" TargetMode="External"/><Relationship Id="rId412" Type="http://schemas.openxmlformats.org/officeDocument/2006/relationships/hyperlink" Target="https://en.wikipedia.org/wiki/ProjectM" TargetMode="External"/><Relationship Id="rId413" Type="http://schemas.openxmlformats.org/officeDocument/2006/relationships/hyperlink" Target="https://en.wikipedia.org/w/index.php?title=Music_Animation_Machine&amp;action=edit&amp;redlink=1" TargetMode="External"/><Relationship Id="rId414" Type="http://schemas.openxmlformats.org/officeDocument/2006/relationships/hyperlink" Target="https://en.wikipedia.org/wiki/MIDI" TargetMode="External"/><Relationship Id="rId415" Type="http://schemas.openxmlformats.org/officeDocument/2006/relationships/hyperlink" Target="https://en.wikipedia.org/wiki/Neon_(light_synthesizer)" TargetMode="External"/><Relationship Id="rId416" Type="http://schemas.openxmlformats.org/officeDocument/2006/relationships/hyperlink" Target="https://en.wikipedia.org/wiki/Jeff_Minter" TargetMode="External"/><Relationship Id="rId417" Type="http://schemas.openxmlformats.org/officeDocument/2006/relationships/hyperlink" Target="https://en.wikipedia.org/wiki/Psychedelia_(light_synthesizer)" TargetMode="External"/><Relationship Id="rId418" Type="http://schemas.openxmlformats.org/officeDocument/2006/relationships/hyperlink" Target="https://en.wikipedia.org/wiki/Pure_Data" TargetMode="External"/><Relationship Id="rId419" Type="http://schemas.openxmlformats.org/officeDocument/2006/relationships/hyperlink" Target="https://en.wikipedia.org/wiki/SoundSpectrum" TargetMode="External"/><Relationship Id="rId130" Type="http://schemas.openxmlformats.org/officeDocument/2006/relationships/hyperlink" Target="https://en.wikipedia.org/wiki/Electroacoustic_music" TargetMode="External"/><Relationship Id="rId131" Type="http://schemas.openxmlformats.org/officeDocument/2006/relationships/hyperlink" Target="https://en.wikipedia.org/wiki/Musique_concr%C3%A8te" TargetMode="External"/><Relationship Id="rId132" Type="http://schemas.openxmlformats.org/officeDocument/2006/relationships/hyperlink" Target="https://en.wikipedia.org/wiki/Tape_music" TargetMode="External"/><Relationship Id="rId133" Type="http://schemas.openxmlformats.org/officeDocument/2006/relationships/hyperlink" Target="https://en.wikipedia.org/wiki/Dub_music" TargetMode="External"/><Relationship Id="rId134" Type="http://schemas.openxmlformats.org/officeDocument/2006/relationships/hyperlink" Target="https://en.wikipedia.org/wiki/Electronica" TargetMode="External"/><Relationship Id="rId135" Type="http://schemas.openxmlformats.org/officeDocument/2006/relationships/hyperlink" Target="https://en.wikipedia.org/wiki/Industrial_music" TargetMode="External"/><Relationship Id="rId90" Type="http://schemas.openxmlformats.org/officeDocument/2006/relationships/hyperlink" Target="https://en.wikipedia.org/wiki/N-Track_Studio" TargetMode="External"/><Relationship Id="rId91" Type="http://schemas.openxmlformats.org/officeDocument/2006/relationships/hyperlink" Target="https://en.wikipedia.org/w/index.php?title=Non_DAW&amp;action=edit&amp;redlink=1" TargetMode="External"/><Relationship Id="rId92" Type="http://schemas.openxmlformats.org/officeDocument/2006/relationships/hyperlink" Target="https://en.wikipedia.org/w/index.php?title=Ohm_Studio&amp;action=edit&amp;redlink=1" TargetMode="External"/><Relationship Id="rId93" Type="http://schemas.openxmlformats.org/officeDocument/2006/relationships/hyperlink" Target="https://en.wikipedia.org/w/index.php?title=Open_Octave&amp;action=edit&amp;redlink=1" TargetMode="External"/><Relationship Id="rId94" Type="http://schemas.openxmlformats.org/officeDocument/2006/relationships/hyperlink" Target="https://en.wikipedia.org/w/index.php?title=PianoRollComposer&amp;action=edit&amp;redlink=1" TargetMode="External"/><Relationship Id="rId95" Type="http://schemas.openxmlformats.org/officeDocument/2006/relationships/hyperlink" Target="https://en.wikipedia.org/wiki/PreSonus_Studio_One" TargetMode="External"/><Relationship Id="rId96" Type="http://schemas.openxmlformats.org/officeDocument/2006/relationships/hyperlink" Target="https://en.wikipedia.org/wiki/Pro_Tools" TargetMode="External"/><Relationship Id="rId97" Type="http://schemas.openxmlformats.org/officeDocument/2006/relationships/hyperlink" Target="https://en.wikipedia.org/wiki/Psycle" TargetMode="External"/><Relationship Id="rId98" Type="http://schemas.openxmlformats.org/officeDocument/2006/relationships/hyperlink" Target="https://en.wikipedia.org/w/index.php?title=PyDAW&amp;action=edit&amp;redlink=1" TargetMode="External"/><Relationship Id="rId99" Type="http://schemas.openxmlformats.org/officeDocument/2006/relationships/hyperlink" Target="https://en.wikipedia.org/wiki/Pyramix" TargetMode="External"/><Relationship Id="rId136" Type="http://schemas.openxmlformats.org/officeDocument/2006/relationships/hyperlink" Target="https://en.wikipedia.org/wiki/Synthpop" TargetMode="External"/><Relationship Id="rId137" Type="http://schemas.openxmlformats.org/officeDocument/2006/relationships/hyperlink" Target="https://en.wikipedia.org/wiki/Dance-pop" TargetMode="External"/><Relationship Id="rId138" Type="http://schemas.openxmlformats.org/officeDocument/2006/relationships/hyperlink" Target="https://en.wikipedia.org/wiki/Electropop" TargetMode="External"/><Relationship Id="rId139" Type="http://schemas.openxmlformats.org/officeDocument/2006/relationships/hyperlink" Target="https://en.wikipedia.org/wiki/Chillwave" TargetMode="External"/><Relationship Id="rId580" Type="http://schemas.openxmlformats.org/officeDocument/2006/relationships/theme" Target="theme/theme1.xml"/><Relationship Id="rId360" Type="http://schemas.openxmlformats.org/officeDocument/2006/relationships/hyperlink" Target="https://en.wikipedia.org/wiki/MusiCAD" TargetMode="External"/><Relationship Id="rId361" Type="http://schemas.openxmlformats.org/officeDocument/2006/relationships/hyperlink" Target="https://en.wikipedia.org/wiki/MusicEase" TargetMode="External"/><Relationship Id="rId362" Type="http://schemas.openxmlformats.org/officeDocument/2006/relationships/hyperlink" Target="https://en.wikipedia.org/wiki/Musink" TargetMode="External"/><Relationship Id="rId363" Type="http://schemas.openxmlformats.org/officeDocument/2006/relationships/hyperlink" Target="https://en.wikipedia.org/wiki/MusiXTeX" TargetMode="External"/><Relationship Id="rId364" Type="http://schemas.openxmlformats.org/officeDocument/2006/relationships/hyperlink" Target="https://en.wikipedia.org/wiki/NoteEdit" TargetMode="External"/><Relationship Id="rId365" Type="http://schemas.openxmlformats.org/officeDocument/2006/relationships/hyperlink" Target="https://en.wikipedia.org/wiki/NoteWorthy_Composer" TargetMode="External"/><Relationship Id="rId366" Type="http://schemas.openxmlformats.org/officeDocument/2006/relationships/hyperlink" Target="https://en.wikipedia.org/wiki/Notion_(software)" TargetMode="External"/><Relationship Id="rId367" Type="http://schemas.openxmlformats.org/officeDocument/2006/relationships/hyperlink" Target="https://en.wikipedia.org/wiki/NtEd" TargetMode="External"/><Relationship Id="rId368" Type="http://schemas.openxmlformats.org/officeDocument/2006/relationships/hyperlink" Target="https://en.wikipedia.org/wiki/Overture_(software)" TargetMode="External"/><Relationship Id="rId369" Type="http://schemas.openxmlformats.org/officeDocument/2006/relationships/hyperlink" Target="https://en.wikipedia.org/wiki/Power_Tab_Editor" TargetMode="External"/><Relationship Id="rId420" Type="http://schemas.openxmlformats.org/officeDocument/2006/relationships/hyperlink" Target="https://en.wikipedia.org/wiki/Andy_O%27Meara" TargetMode="External"/><Relationship Id="rId421" Type="http://schemas.openxmlformats.org/officeDocument/2006/relationships/hyperlink" Target="https://en.wikipedia.org/wiki/SoundSpectrum" TargetMode="External"/><Relationship Id="rId422" Type="http://schemas.openxmlformats.org/officeDocument/2006/relationships/hyperlink" Target="https://en.wikipedia.org/wiki/Virtual_Light_Machine" TargetMode="External"/><Relationship Id="rId423" Type="http://schemas.openxmlformats.org/officeDocument/2006/relationships/hyperlink" Target="https://en.wikipedia.org/wiki/Jeff_Minter" TargetMode="External"/><Relationship Id="rId424" Type="http://schemas.openxmlformats.org/officeDocument/2006/relationships/hyperlink" Target="https://en.wikipedia.org/wiki/Stephen_Nachmanovitch" TargetMode="External"/><Relationship Id="rId425" Type="http://schemas.openxmlformats.org/officeDocument/2006/relationships/hyperlink" Target="https://en.wikipedia.org/wiki/Vsxu" TargetMode="External"/><Relationship Id="rId426" Type="http://schemas.openxmlformats.org/officeDocument/2006/relationships/hyperlink" Target="https://en.wikipedia.org/wiki/Orchestration" TargetMode="External"/><Relationship Id="rId427" Type="http://schemas.openxmlformats.org/officeDocument/2006/relationships/hyperlink" Target="https://en.wikipedia.org/w/index.php?title=List_of_music_software&amp;action=edit&amp;section=24" TargetMode="External"/><Relationship Id="rId428" Type="http://schemas.openxmlformats.org/officeDocument/2006/relationships/hyperlink" Target="https://en.wikipedia.org/wiki/Orchestration_(computing)" TargetMode="External"/><Relationship Id="rId429" Type="http://schemas.openxmlformats.org/officeDocument/2006/relationships/hyperlink" Target="https://en.wikipedia.org/wiki/Antescofo" TargetMode="External"/><Relationship Id="rId140" Type="http://schemas.openxmlformats.org/officeDocument/2006/relationships/hyperlink" Target="https://en.wikipedia.org/wiki/Electronic_dance_music" TargetMode="External"/><Relationship Id="rId141" Type="http://schemas.openxmlformats.org/officeDocument/2006/relationships/hyperlink" Target="https://en.wikipedia.org/wiki/Breakbeat" TargetMode="External"/><Relationship Id="rId142" Type="http://schemas.openxmlformats.org/officeDocument/2006/relationships/hyperlink" Target="https://en.wikipedia.org/wiki/Breakbeat_hardcore" TargetMode="External"/><Relationship Id="rId143" Type="http://schemas.openxmlformats.org/officeDocument/2006/relationships/hyperlink" Target="https://en.wikipedia.org/wiki/Big_beat" TargetMode="External"/><Relationship Id="rId144" Type="http://schemas.openxmlformats.org/officeDocument/2006/relationships/hyperlink" Target="https://en.wikipedia.org/wiki/Drum_and_bass" TargetMode="External"/><Relationship Id="rId145" Type="http://schemas.openxmlformats.org/officeDocument/2006/relationships/hyperlink" Target="https://en.wikipedia.org/wiki/Electro_(music)" TargetMode="External"/><Relationship Id="rId146" Type="http://schemas.openxmlformats.org/officeDocument/2006/relationships/hyperlink" Target="https://en.wikipedia.org/wiki/Hardcore_(electronic_dance_music)" TargetMode="External"/><Relationship Id="rId147" Type="http://schemas.openxmlformats.org/officeDocument/2006/relationships/hyperlink" Target="https://en.wikipedia.org/wiki/Hardstyle" TargetMode="External"/><Relationship Id="rId148" Type="http://schemas.openxmlformats.org/officeDocument/2006/relationships/hyperlink" Target="https://en.wikipedia.org/wiki/House_music" TargetMode="External"/><Relationship Id="rId149" Type="http://schemas.openxmlformats.org/officeDocument/2006/relationships/hyperlink" Target="https://en.wikipedia.org/wiki/New_Beat" TargetMode="External"/><Relationship Id="rId200" Type="http://schemas.openxmlformats.org/officeDocument/2006/relationships/hyperlink" Target="https://en.wikipedia.org/w/index.php?title=Spectrasonics&amp;action=edit&amp;redlink=1" TargetMode="External"/><Relationship Id="rId201" Type="http://schemas.openxmlformats.org/officeDocument/2006/relationships/hyperlink" Target="https://en.wikipedia.org/wiki/Native_Instruments" TargetMode="External"/><Relationship Id="rId202" Type="http://schemas.openxmlformats.org/officeDocument/2006/relationships/hyperlink" Target="https://en.wikipedia.org/wiki/Bitcrusher" TargetMode="External"/><Relationship Id="rId203" Type="http://schemas.openxmlformats.org/officeDocument/2006/relationships/hyperlink" Target="https://en.wikipedia.org/wiki/Chorus_effect" TargetMode="External"/><Relationship Id="rId204" Type="http://schemas.openxmlformats.org/officeDocument/2006/relationships/hyperlink" Target="https://en.wikipedia.org/wiki/Delay_(audio_effect)" TargetMode="External"/><Relationship Id="rId205" Type="http://schemas.openxmlformats.org/officeDocument/2006/relationships/hyperlink" Target="https://en.wikipedia.org/wiki/Dither" TargetMode="External"/><Relationship Id="rId206" Type="http://schemas.openxmlformats.org/officeDocument/2006/relationships/hyperlink" Target="https://en.wikipedia.org/w/index.php?title=Drumagog&amp;action=edit&amp;redlink=1" TargetMode="External"/><Relationship Id="rId207" Type="http://schemas.openxmlformats.org/officeDocument/2006/relationships/hyperlink" Target="https://en.wikipedia.org/wiki/Native_Instruments" TargetMode="External"/><Relationship Id="rId208" Type="http://schemas.openxmlformats.org/officeDocument/2006/relationships/hyperlink" Target="https://en.wikipedia.org/wiki/Native_Instruments" TargetMode="External"/><Relationship Id="rId209" Type="http://schemas.openxmlformats.org/officeDocument/2006/relationships/hyperlink" Target="https://en.wikipedia.org/wiki/Liquid_Rhythm" TargetMode="External"/><Relationship Id="rId370" Type="http://schemas.openxmlformats.org/officeDocument/2006/relationships/hyperlink" Target="https://en.wikipedia.org/wiki/Rosegarden" TargetMode="External"/><Relationship Id="rId371" Type="http://schemas.openxmlformats.org/officeDocument/2006/relationships/hyperlink" Target="https://en.wikipedia.org/wiki/Cubase" TargetMode="External"/><Relationship Id="rId372" Type="http://schemas.openxmlformats.org/officeDocument/2006/relationships/hyperlink" Target="https://en.wikipedia.org/wiki/SCORE_(software)" TargetMode="External"/><Relationship Id="rId373" Type="http://schemas.openxmlformats.org/officeDocument/2006/relationships/hyperlink" Target="https://en.wikipedia.org/wiki/Scorecloud" TargetMode="External"/><Relationship Id="rId374" Type="http://schemas.openxmlformats.org/officeDocument/2006/relationships/hyperlink" Target="https://en.wikipedia.org/wiki/Sibelius_(software)" TargetMode="External"/><Relationship Id="rId375" Type="http://schemas.openxmlformats.org/officeDocument/2006/relationships/hyperlink" Target="https://en.wikipedia.org/wiki/Avid_Technology" TargetMode="External"/><Relationship Id="rId376" Type="http://schemas.openxmlformats.org/officeDocument/2006/relationships/hyperlink" Target="https://en.wikipedia.org/wiki/Pro_Tools" TargetMode="External"/><Relationship Id="rId377" Type="http://schemas.openxmlformats.org/officeDocument/2006/relationships/hyperlink" Target="https://en.wikipedia.org/wiki/SmartScore" TargetMode="External"/><Relationship Id="rId378" Type="http://schemas.openxmlformats.org/officeDocument/2006/relationships/hyperlink" Target="https://en.wikipedia.org/w/index.php?title=StaffPad&amp;action=edit&amp;redlink=1" TargetMode="External"/><Relationship Id="rId379" Type="http://schemas.openxmlformats.org/officeDocument/2006/relationships/hyperlink" Target="https://en.wikipedia.org/wiki/TuxGuitar" TargetMode="External"/><Relationship Id="rId430" Type="http://schemas.openxmlformats.org/officeDocument/2006/relationships/hyperlink" Target="https://en.wikipedia.org/wiki/MIDI" TargetMode="External"/><Relationship Id="rId431" Type="http://schemas.openxmlformats.org/officeDocument/2006/relationships/hyperlink" Target="https://en.wikipedia.org/wiki/IRCAM" TargetMode="External"/><Relationship Id="rId432" Type="http://schemas.openxmlformats.org/officeDocument/2006/relationships/hyperlink" Target="https://en.wikipedia.org/wiki/OpenMusic" TargetMode="External"/><Relationship Id="rId433" Type="http://schemas.openxmlformats.org/officeDocument/2006/relationships/hyperlink" Target="https://en.wikipedia.org/wiki/Orchid%C3%A9e" TargetMode="External"/><Relationship Id="rId434" Type="http://schemas.openxmlformats.org/officeDocument/2006/relationships/hyperlink" Target="https://en.wikipedia.org/wiki/Reaktor" TargetMode="External"/><Relationship Id="rId435" Type="http://schemas.openxmlformats.org/officeDocument/2006/relationships/hyperlink" Target="https://en.wikipedia.org/w/index.php?title=List_of_music_software&amp;action=edit&amp;section=25" TargetMode="External"/><Relationship Id="rId436" Type="http://schemas.openxmlformats.org/officeDocument/2006/relationships/hyperlink" Target="https://en.wikipedia.org/wiki/Cakewalk_(company)" TargetMode="External"/><Relationship Id="rId437" Type="http://schemas.openxmlformats.org/officeDocument/2006/relationships/hyperlink" Target="https://en.wikipedia.org/wiki/Roland_Corporation" TargetMode="External"/><Relationship Id="rId438" Type="http://schemas.openxmlformats.org/officeDocument/2006/relationships/hyperlink" Target="https://en.wikipedia.org/wiki/Gibson_Guitar_Corporation" TargetMode="External"/><Relationship Id="rId439" Type="http://schemas.openxmlformats.org/officeDocument/2006/relationships/hyperlink" Target="https://en.wikipedia.org/w/index.php?title=Drumagog&amp;action=edit&amp;redlink=1" TargetMode="External"/><Relationship Id="rId150" Type="http://schemas.openxmlformats.org/officeDocument/2006/relationships/hyperlink" Target="https://en.wikipedia.org/wiki/Techno" TargetMode="External"/><Relationship Id="rId151" Type="http://schemas.openxmlformats.org/officeDocument/2006/relationships/hyperlink" Target="https://en.wikipedia.org/wiki/Trance_music" TargetMode="External"/><Relationship Id="rId152" Type="http://schemas.openxmlformats.org/officeDocument/2006/relationships/hyperlink" Target="https://en.wikipedia.org/wiki/Template:Electronic_music_top" TargetMode="External"/><Relationship Id="rId153" Type="http://schemas.openxmlformats.org/officeDocument/2006/relationships/hyperlink" Target="https://en.wikipedia.org/w/index.php?title=Template_talk:Electronic_music_top&amp;action=edit&amp;redlink=1" TargetMode="External"/><Relationship Id="rId154" Type="http://schemas.openxmlformats.org/officeDocument/2006/relationships/hyperlink" Target="https://en.wikipedia.org/w/index.php?title=Template:Electronic_music_top&amp;action=edit" TargetMode="External"/><Relationship Id="rId155" Type="http://schemas.openxmlformats.org/officeDocument/2006/relationships/hyperlink" Target="https://en.wikipedia.org/wiki/Computer_music" TargetMode="External"/><Relationship Id="rId156" Type="http://schemas.openxmlformats.org/officeDocument/2006/relationships/hyperlink" Target="https://en.wikipedia.org/wiki/List_of_audio_programming_languages" TargetMode="External"/><Relationship Id="rId157" Type="http://schemas.openxmlformats.org/officeDocument/2006/relationships/hyperlink" Target="https://en.wikipedia.org/wiki/ChucK" TargetMode="External"/><Relationship Id="rId158" Type="http://schemas.openxmlformats.org/officeDocument/2006/relationships/hyperlink" Target="https://en.wikipedia.org/wiki/Csound" TargetMode="External"/><Relationship Id="rId159" Type="http://schemas.openxmlformats.org/officeDocument/2006/relationships/hyperlink" Target="https://en.wikipedia.org/wiki/Director_Musices" TargetMode="External"/><Relationship Id="rId210" Type="http://schemas.openxmlformats.org/officeDocument/2006/relationships/hyperlink" Target="https://en.wikipedia.org/wiki/Mark_of_the_Unicorn" TargetMode="External"/><Relationship Id="rId211" Type="http://schemas.openxmlformats.org/officeDocument/2006/relationships/hyperlink" Target="https://en.wikipedia.org/wiki/Metropolis_Group" TargetMode="External"/><Relationship Id="rId212" Type="http://schemas.openxmlformats.org/officeDocument/2006/relationships/hyperlink" Target="https://en.wikipedia.org/wiki/Prosoniq" TargetMode="External"/><Relationship Id="rId213" Type="http://schemas.openxmlformats.org/officeDocument/2006/relationships/hyperlink" Target="https://en.wikipedia.org/wiki/Avid_Audio" TargetMode="External"/><Relationship Id="rId214" Type="http://schemas.openxmlformats.org/officeDocument/2006/relationships/hyperlink" Target="https://en.wikipedia.org/wiki/SoundFont" TargetMode="External"/><Relationship Id="rId215" Type="http://schemas.openxmlformats.org/officeDocument/2006/relationships/hyperlink" Target="https://en.wikipedia.org/w/index.php?title=Spectrasonics&amp;action=edit&amp;redlink=1" TargetMode="External"/><Relationship Id="rId216" Type="http://schemas.openxmlformats.org/officeDocument/2006/relationships/hyperlink" Target="https://en.wikipedia.org/wiki/Mark_of_the_Unicorn" TargetMode="External"/><Relationship Id="rId217" Type="http://schemas.openxmlformats.org/officeDocument/2006/relationships/hyperlink" Target="https://en.wikipedia.org/wiki/Avid_Audio" TargetMode="External"/><Relationship Id="rId218" Type="http://schemas.openxmlformats.org/officeDocument/2006/relationships/hyperlink" Target="https://en.wikipedia.org/w/index.php?title=Spectrasonics&amp;action=edit&amp;redlink=1" TargetMode="External"/><Relationship Id="rId219" Type="http://schemas.openxmlformats.org/officeDocument/2006/relationships/hyperlink" Target="https://en.wikipedia.org/w/index.php?title=List_of_music_software&amp;action=edit&amp;section=12" TargetMode="External"/><Relationship Id="rId380" Type="http://schemas.openxmlformats.org/officeDocument/2006/relationships/hyperlink" Target="https://en.wikipedia.org/w/index.php?title=List_of_music_software&amp;action=edit&amp;section=20" TargetMode="External"/><Relationship Id="rId381" Type="http://schemas.openxmlformats.org/officeDocument/2006/relationships/hyperlink" Target="https://en.wikipedia.org/wiki/Media_player_(software)" TargetMode="External"/><Relationship Id="rId382" Type="http://schemas.openxmlformats.org/officeDocument/2006/relationships/hyperlink" Target="https://en.wikipedia.org/wiki/Media_Player_Classic" TargetMode="External"/><Relationship Id="rId383" Type="http://schemas.openxmlformats.org/officeDocument/2006/relationships/hyperlink" Target="https://en.wikipedia.org/wiki/MediaMonkey" TargetMode="External"/><Relationship Id="rId384" Type="http://schemas.openxmlformats.org/officeDocument/2006/relationships/hyperlink" Target="https://en.wikipedia.org/wiki/VLC_media_player" TargetMode="External"/><Relationship Id="rId385" Type="http://schemas.openxmlformats.org/officeDocument/2006/relationships/hyperlink" Target="https://en.wikipedia.org/w/index.php?title=MidiAndMusicXmlPlayer&amp;action=edit&amp;redlink=1" TargetMode="External"/><Relationship Id="rId386" Type="http://schemas.openxmlformats.org/officeDocument/2006/relationships/hyperlink" Target="https://en.wikipedia.org/wiki/Comparison_of_audio_player_software" TargetMode="External"/><Relationship Id="rId387" Type="http://schemas.openxmlformats.org/officeDocument/2006/relationships/hyperlink" Target="https://en.wikipedia.org/w/index.php?title=List_of_music_software&amp;action=edit&amp;section=21" TargetMode="External"/><Relationship Id="rId388" Type="http://schemas.openxmlformats.org/officeDocument/2006/relationships/hyperlink" Target="https://en.wikipedia.org/wiki/Sound_and_music_computing" TargetMode="External"/><Relationship Id="rId389" Type="http://schemas.openxmlformats.org/officeDocument/2006/relationships/hyperlink" Target="https://en.wikipedia.org/wiki/Scorecloud" TargetMode="External"/><Relationship Id="rId440" Type="http://schemas.openxmlformats.org/officeDocument/2006/relationships/hyperlink" Target="https://en.wikipedia.org/wiki/Liquid_Rhythm" TargetMode="External"/><Relationship Id="rId441" Type="http://schemas.openxmlformats.org/officeDocument/2006/relationships/hyperlink" Target="https://en.wikipedia.org/wiki/Radiodrum" TargetMode="External"/><Relationship Id="rId442" Type="http://schemas.openxmlformats.org/officeDocument/2006/relationships/hyperlink" Target="https://en.wikipedia.org/w/index.php?title=List_of_music_software&amp;action=edit&amp;section=26" TargetMode="External"/><Relationship Id="rId443" Type="http://schemas.openxmlformats.org/officeDocument/2006/relationships/hyperlink" Target="https://en.wikipedia.org/wiki/Reaktor" TargetMode="External"/><Relationship Id="rId444" Type="http://schemas.openxmlformats.org/officeDocument/2006/relationships/hyperlink" Target="https://en.wikipedia.org/wiki/Reason_(software)" TargetMode="External"/><Relationship Id="rId445" Type="http://schemas.openxmlformats.org/officeDocument/2006/relationships/hyperlink" Target="https://en.wikipedia.org/wiki/Record_(software)" TargetMode="External"/><Relationship Id="rId446" Type="http://schemas.openxmlformats.org/officeDocument/2006/relationships/hyperlink" Target="https://en.wikipedia.org/w/index.php?title=List_of_music_software&amp;action=edit&amp;section=27" TargetMode="External"/><Relationship Id="rId447" Type="http://schemas.openxmlformats.org/officeDocument/2006/relationships/hyperlink" Target="https://en.wikipedia.org/wiki/AmpliTube" TargetMode="External"/><Relationship Id="rId448" Type="http://schemas.openxmlformats.org/officeDocument/2006/relationships/hyperlink" Target="https://en.wikipedia.org/wiki/Guitar_Rig" TargetMode="External"/><Relationship Id="rId449" Type="http://schemas.openxmlformats.org/officeDocument/2006/relationships/hyperlink" Target="https://en.wikipedia.org/wiki/Native_Instruments" TargetMode="External"/><Relationship Id="rId500" Type="http://schemas.openxmlformats.org/officeDocument/2006/relationships/hyperlink" Target="https://en.wikipedia.org/wiki/XM_(file_format)" TargetMode="External"/><Relationship Id="rId501" Type="http://schemas.openxmlformats.org/officeDocument/2006/relationships/hyperlink" Target="https://en.wikipedia.org/wiki/Impulse_Tracker" TargetMode="External"/><Relationship Id="rId502" Type="http://schemas.openxmlformats.org/officeDocument/2006/relationships/hyperlink" Target="https://en.wikipedia.org/wiki/S3M_(file_format)" TargetMode="External"/><Relationship Id="rId10" Type="http://schemas.openxmlformats.org/officeDocument/2006/relationships/hyperlink" Target="https://www.youtube.com/watch?v=cmhLU896IJ4" TargetMode="External"/><Relationship Id="rId11" Type="http://schemas.openxmlformats.org/officeDocument/2006/relationships/hyperlink" Target="https://www.youtube.com/watch?v=QIZgaM-4PRM&amp;list=PLuRdT91qo2eSQ902DXzpBFTGnsT4ZOLGl" TargetMode="External"/><Relationship Id="rId12" Type="http://schemas.openxmlformats.org/officeDocument/2006/relationships/hyperlink" Target="https://www.youtube.com/watch?v=Wbd63fRhRvQ" TargetMode="External"/><Relationship Id="rId13" Type="http://schemas.openxmlformats.org/officeDocument/2006/relationships/hyperlink" Target="https://www.youtube.com/watch?v=h3mtrKx5NI8&amp;list=PL4CC5A9C4240016F0" TargetMode="External"/><Relationship Id="rId14" Type="http://schemas.openxmlformats.org/officeDocument/2006/relationships/hyperlink" Target="https://www.youtube.com/watch?v=b7TMjC9AxA4" TargetMode="External"/><Relationship Id="rId15" Type="http://schemas.openxmlformats.org/officeDocument/2006/relationships/hyperlink" Target="https://www.youtube.com/watch?v=ugFQ-94Fmh0" TargetMode="External"/><Relationship Id="rId16" Type="http://schemas.openxmlformats.org/officeDocument/2006/relationships/hyperlink" Target="https://www.youtube.com/watch?v=M6L5_i5q_9Y&amp;list=PL5gvacjIx-QSP2_V4ntj8v-j4GiNtcLCc" TargetMode="External"/><Relationship Id="rId17" Type="http://schemas.openxmlformats.org/officeDocument/2006/relationships/hyperlink" Target="https://www.youtube.com/watch?v=8vG1fYDoMMw" TargetMode="External"/><Relationship Id="rId18" Type="http://schemas.openxmlformats.org/officeDocument/2006/relationships/hyperlink" Target="https://www.youtube.com/watch?v=vphWgqbF-AM" TargetMode="External"/><Relationship Id="rId19" Type="http://schemas.openxmlformats.org/officeDocument/2006/relationships/hyperlink" Target="https://www.youtube.com/watch?v=N_V7gsE8_tg&amp;list=PL9EScDc8I_yU5i3TbdbOSLXxmvbRXwfRL" TargetMode="External"/><Relationship Id="rId503" Type="http://schemas.openxmlformats.org/officeDocument/2006/relationships/hyperlink" Target="https://en.wikipedia.org/wiki/Renoise" TargetMode="External"/><Relationship Id="rId504" Type="http://schemas.openxmlformats.org/officeDocument/2006/relationships/hyperlink" Target="https://en.wikipedia.org/wiki/Commercial_software" TargetMode="External"/><Relationship Id="rId505" Type="http://schemas.openxmlformats.org/officeDocument/2006/relationships/hyperlink" Target="https://en.wikipedia.org/wiki/OpenMPT" TargetMode="External"/><Relationship Id="rId506" Type="http://schemas.openxmlformats.org/officeDocument/2006/relationships/hyperlink" Target="https://en.wikipedia.org/wiki/BSD_licenses" TargetMode="External"/><Relationship Id="rId507" Type="http://schemas.openxmlformats.org/officeDocument/2006/relationships/hyperlink" Target="https://en.wikipedia.org/wiki/SoundTracker_(Unix)" TargetMode="External"/><Relationship Id="rId508" Type="http://schemas.openxmlformats.org/officeDocument/2006/relationships/hyperlink" Target="https://en.wikipedia.org/wiki/MilkyTracker" TargetMode="External"/><Relationship Id="rId509" Type="http://schemas.openxmlformats.org/officeDocument/2006/relationships/hyperlink" Target="https://en.wikipedia.org/wiki/Buzztrax" TargetMode="External"/><Relationship Id="rId160" Type="http://schemas.openxmlformats.org/officeDocument/2006/relationships/hyperlink" Target="https://en.wikipedia.org/wiki/Mix_automation" TargetMode="External"/><Relationship Id="rId161" Type="http://schemas.openxmlformats.org/officeDocument/2006/relationships/hyperlink" Target="https://en.wikipedia.org/wiki/Generative_music" TargetMode="External"/><Relationship Id="rId162" Type="http://schemas.openxmlformats.org/officeDocument/2006/relationships/hyperlink" Target="https://en.wikipedia.org/wiki/Kyma_(sound_design_language)" TargetMode="External"/><Relationship Id="rId163" Type="http://schemas.openxmlformats.org/officeDocument/2006/relationships/hyperlink" Target="https://en.wikipedia.org/wiki/Keykit" TargetMode="External"/><Relationship Id="rId164" Type="http://schemas.openxmlformats.org/officeDocument/2006/relationships/hyperlink" Target="https://en.wikipedia.org/wiki/Max/MSP" TargetMode="External"/><Relationship Id="rId165" Type="http://schemas.openxmlformats.org/officeDocument/2006/relationships/hyperlink" Target="https://en.wikipedia.org/wiki/Pure_Data" TargetMode="External"/><Relationship Id="rId166" Type="http://schemas.openxmlformats.org/officeDocument/2006/relationships/hyperlink" Target="https://en.wikipedia.org/wiki/Spore_(2008_video_game)" TargetMode="External"/><Relationship Id="rId167" Type="http://schemas.openxmlformats.org/officeDocument/2006/relationships/hyperlink" Target="https://en.wikipedia.org/wiki/SuperCollider" TargetMode="External"/><Relationship Id="rId168" Type="http://schemas.openxmlformats.org/officeDocument/2006/relationships/hyperlink" Target="http://sensomusic.org/" TargetMode="External"/><Relationship Id="rId169" Type="http://schemas.openxmlformats.org/officeDocument/2006/relationships/hyperlink" Target="https://en.wikipedia.org/w/index.php?title=List_of_music_software&amp;action=edit&amp;section=8" TargetMode="External"/><Relationship Id="rId220" Type="http://schemas.openxmlformats.org/officeDocument/2006/relationships/hyperlink" Target="https://en.wikipedia.org/wiki/Musical_analysis" TargetMode="External"/><Relationship Id="rId221" Type="http://schemas.openxmlformats.org/officeDocument/2006/relationships/hyperlink" Target="https://en.wikipedia.org/wiki/Spectrum_analyzer" TargetMode="External"/><Relationship Id="rId222" Type="http://schemas.openxmlformats.org/officeDocument/2006/relationships/hyperlink" Target="https://www.lunaverus.com/" TargetMode="External"/><Relationship Id="rId223" Type="http://schemas.openxmlformats.org/officeDocument/2006/relationships/hyperlink" Target="http://www.libinst.com/Audio%20DiffMaker.htm" TargetMode="External"/><Relationship Id="rId224" Type="http://schemas.openxmlformats.org/officeDocument/2006/relationships/hyperlink" Target="https://en.wikipedia.org/wiki/BeatRoot" TargetMode="External"/><Relationship Id="rId225" Type="http://schemas.openxmlformats.org/officeDocument/2006/relationships/hyperlink" Target="https://en.wikipedia.org/wiki/BRP-PACU" TargetMode="External"/><Relationship Id="rId226" Type="http://schemas.openxmlformats.org/officeDocument/2006/relationships/hyperlink" Target="https://en.wikipedia.org/wiki/ChucK" TargetMode="External"/><Relationship Id="rId227" Type="http://schemas.openxmlformats.org/officeDocument/2006/relationships/hyperlink" Target="http://logiciels.pierrecouprie.fr/" TargetMode="External"/><Relationship Id="rId228" Type="http://schemas.openxmlformats.org/officeDocument/2006/relationships/hyperlink" Target="https://en.wikipedia.org/wiki/Kyma_(sound_design_language)" TargetMode="External"/><Relationship Id="rId229" Type="http://schemas.openxmlformats.org/officeDocument/2006/relationships/hyperlink" Target="https://en.wikipedia.org/wiki/Platinum_Blue_Music_Intelligence" TargetMode="External"/><Relationship Id="rId390" Type="http://schemas.openxmlformats.org/officeDocument/2006/relationships/hyperlink" Target="https://en.wikipedia.org/w/index.php?title=List_of_music_software&amp;action=edit&amp;section=22" TargetMode="External"/><Relationship Id="rId391" Type="http://schemas.openxmlformats.org/officeDocument/2006/relationships/hyperlink" Target="https://en.wikipedia.org/wiki/Software_synthesizer" TargetMode="External"/><Relationship Id="rId392" Type="http://schemas.openxmlformats.org/officeDocument/2006/relationships/hyperlink" Target="https://en.wikipedia.org/wiki/Category:Music_software_plugin_architectures" TargetMode="External"/><Relationship Id="rId393" Type="http://schemas.openxmlformats.org/officeDocument/2006/relationships/hyperlink" Target="https://en.wikipedia.org/wiki/Comparison_of_audio_synthesis_environments" TargetMode="External"/><Relationship Id="rId394" Type="http://schemas.openxmlformats.org/officeDocument/2006/relationships/hyperlink" Target="https://en.wikipedia.org/wiki/DirectMusic" TargetMode="External"/><Relationship Id="rId395" Type="http://schemas.openxmlformats.org/officeDocument/2006/relationships/hyperlink" Target="https://en.wikipedia.org/wiki/List_of_software_using_Digital_Audio_Access_Protocol" TargetMode="External"/><Relationship Id="rId396" Type="http://schemas.openxmlformats.org/officeDocument/2006/relationships/hyperlink" Target="https://en.wikipedia.org/wiki/Moodagent" TargetMode="External"/><Relationship Id="rId397" Type="http://schemas.openxmlformats.org/officeDocument/2006/relationships/hyperlink" Target="https://en.wikipedia.org/wiki/Music_information_retrieval" TargetMode="External"/><Relationship Id="rId398" Type="http://schemas.openxmlformats.org/officeDocument/2006/relationships/hyperlink" Target="https://en.wikipedia.org/wiki/Software_effect_processor" TargetMode="External"/><Relationship Id="rId399" Type="http://schemas.openxmlformats.org/officeDocument/2006/relationships/hyperlink" Target="https://en.wikipedia.org/wiki/Sound_Recorder_(Windows)" TargetMode="External"/><Relationship Id="rId450" Type="http://schemas.openxmlformats.org/officeDocument/2006/relationships/hyperlink" Target="https://en.wikipedia.org/wiki/Progression_(software)" TargetMode="External"/><Relationship Id="rId451" Type="http://schemas.openxmlformats.org/officeDocument/2006/relationships/hyperlink" Target="https://en.wikipedia.org/w/index.php?title=List_of_music_software&amp;action=edit&amp;section=28" TargetMode="External"/><Relationship Id="rId452" Type="http://schemas.openxmlformats.org/officeDocument/2006/relationships/hyperlink" Target="https://en.wikipedia.org/wiki/Daynes_Music" TargetMode="External"/><Relationship Id="rId453" Type="http://schemas.openxmlformats.org/officeDocument/2006/relationships/hyperlink" Target="https://en.wikipedia.org/wiki/Adventus_Interactive" TargetMode="External"/><Relationship Id="rId454" Type="http://schemas.openxmlformats.org/officeDocument/2006/relationships/hyperlink" Target="https://en.wikipedia.org/wiki/Pianoteq" TargetMode="External"/><Relationship Id="rId455" Type="http://schemas.openxmlformats.org/officeDocument/2006/relationships/hyperlink" Target="https://en.wikipedia.org/wiki/Korg_Kronos" TargetMode="External"/><Relationship Id="rId456" Type="http://schemas.openxmlformats.org/officeDocument/2006/relationships/hyperlink" Target="https://en.wikipedia.org/wiki/Synthesia" TargetMode="External"/><Relationship Id="rId457" Type="http://schemas.openxmlformats.org/officeDocument/2006/relationships/hyperlink" Target="https://en.wikipedia.org/wiki/Virtual_piano" TargetMode="External"/><Relationship Id="rId458" Type="http://schemas.openxmlformats.org/officeDocument/2006/relationships/hyperlink" Target="https://en.wikipedia.org/w/index.php?title=List_of_music_software&amp;action=edit&amp;section=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9479</Words>
  <Characters>54034</Characters>
  <Application>Microsoft Macintosh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2016-12-09T13:45:00Z</dcterms:created>
  <dcterms:modified xsi:type="dcterms:W3CDTF">2016-12-09T13:45:00Z</dcterms:modified>
</cp:coreProperties>
</file>